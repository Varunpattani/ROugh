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7A50" w14:textId="78103750" w:rsidR="00006575" w:rsidRDefault="00006575" w:rsidP="00006575">
      <w:r w:rsidRPr="002D51EA">
        <w:t>1. WAP to display the use of list, audio and video tag. (A)</w:t>
      </w:r>
    </w:p>
    <w:p w14:paraId="3F7C0EFA" w14:textId="77777777" w:rsidR="00006575" w:rsidRDefault="00006575" w:rsidP="00006575">
      <w:r>
        <w:t xml:space="preserve">Output: to display the use of </w:t>
      </w:r>
      <w:proofErr w:type="gramStart"/>
      <w:r>
        <w:t>audio ,video</w:t>
      </w:r>
      <w:proofErr w:type="gramEnd"/>
      <w:r>
        <w:t xml:space="preserve"> and list tag</w:t>
      </w:r>
      <w:r>
        <w:tab/>
      </w:r>
    </w:p>
    <w:p w14:paraId="15576457" w14:textId="77777777" w:rsidR="00006575" w:rsidRPr="002D51EA" w:rsidRDefault="00006575" w:rsidP="00006575">
      <w:r w:rsidRPr="002D51EA">
        <w:t>&lt;!DOCTYPE html&gt;</w:t>
      </w:r>
    </w:p>
    <w:p w14:paraId="54B11713" w14:textId="77777777" w:rsidR="00006575" w:rsidRPr="002D51EA" w:rsidRDefault="00006575" w:rsidP="00006575">
      <w:r w:rsidRPr="002D51EA">
        <w:t>&lt;html lang="</w:t>
      </w:r>
      <w:proofErr w:type="spellStart"/>
      <w:r w:rsidRPr="002D51EA">
        <w:t>en</w:t>
      </w:r>
      <w:proofErr w:type="spellEnd"/>
      <w:r w:rsidRPr="002D51EA">
        <w:t>"&gt;</w:t>
      </w:r>
    </w:p>
    <w:p w14:paraId="28CF19F5" w14:textId="77777777" w:rsidR="00006575" w:rsidRPr="002D51EA" w:rsidRDefault="00006575" w:rsidP="00006575">
      <w:r w:rsidRPr="002D51EA">
        <w:t>&lt;head&gt;</w:t>
      </w:r>
    </w:p>
    <w:p w14:paraId="2C238E9E" w14:textId="77777777" w:rsidR="00006575" w:rsidRPr="002D51EA" w:rsidRDefault="00006575" w:rsidP="00006575">
      <w:r w:rsidRPr="002D51EA">
        <w:t>    &lt;meta charset="UTF-8"&gt;</w:t>
      </w:r>
    </w:p>
    <w:p w14:paraId="6B23093B" w14:textId="77777777" w:rsidR="00006575" w:rsidRPr="002D51EA" w:rsidRDefault="00006575" w:rsidP="00006575">
      <w:r w:rsidRPr="002D51EA">
        <w:t>    &lt;meta name="viewport" content="width=device-width, initial-scale=1.0"&gt;</w:t>
      </w:r>
    </w:p>
    <w:p w14:paraId="3A26015D" w14:textId="77777777" w:rsidR="00006575" w:rsidRPr="002D51EA" w:rsidRDefault="00006575" w:rsidP="00006575">
      <w:r w:rsidRPr="002D51EA">
        <w:t>    &lt;title&gt;Document&lt;/title&gt;</w:t>
      </w:r>
    </w:p>
    <w:p w14:paraId="5F0F1A09" w14:textId="77777777" w:rsidR="00006575" w:rsidRPr="002D51EA" w:rsidRDefault="00006575" w:rsidP="00006575">
      <w:r w:rsidRPr="002D51EA">
        <w:t>&lt;/head&gt;</w:t>
      </w:r>
    </w:p>
    <w:p w14:paraId="6166AF86" w14:textId="77777777" w:rsidR="00006575" w:rsidRPr="002D51EA" w:rsidRDefault="00006575" w:rsidP="00006575">
      <w:r w:rsidRPr="002D51EA">
        <w:t>&lt;body&gt;</w:t>
      </w:r>
    </w:p>
    <w:p w14:paraId="3B6882DE" w14:textId="77777777" w:rsidR="00006575" w:rsidRPr="002D51EA" w:rsidRDefault="00006575" w:rsidP="00006575">
      <w:r w:rsidRPr="002D51EA">
        <w:t xml:space="preserve">    </w:t>
      </w:r>
      <w:proofErr w:type="gramStart"/>
      <w:r w:rsidRPr="002D51EA">
        <w:t>&lt;!--</w:t>
      </w:r>
      <w:proofErr w:type="gramEnd"/>
      <w:r w:rsidRPr="002D51EA">
        <w:t xml:space="preserve"> List --&gt;</w:t>
      </w:r>
    </w:p>
    <w:p w14:paraId="33715AA9" w14:textId="77777777" w:rsidR="00006575" w:rsidRPr="002D51EA" w:rsidRDefault="00006575" w:rsidP="00006575">
      <w:r w:rsidRPr="002D51EA">
        <w:t>     &lt;h1&gt;Unordered-Lists&lt;/h1&gt;</w:t>
      </w:r>
    </w:p>
    <w:p w14:paraId="1EAFE155" w14:textId="77777777" w:rsidR="00006575" w:rsidRPr="002D51EA" w:rsidRDefault="00006575" w:rsidP="00006575">
      <w:r w:rsidRPr="002D51EA">
        <w:t>     &lt;</w:t>
      </w:r>
      <w:proofErr w:type="spellStart"/>
      <w:r w:rsidRPr="002D51EA">
        <w:t>ul</w:t>
      </w:r>
      <w:proofErr w:type="spellEnd"/>
      <w:r w:rsidRPr="002D51EA">
        <w:t>&gt;</w:t>
      </w:r>
    </w:p>
    <w:p w14:paraId="5C644ED9" w14:textId="77777777" w:rsidR="00006575" w:rsidRPr="002D51EA" w:rsidRDefault="00006575" w:rsidP="00006575">
      <w:r w:rsidRPr="002D51EA">
        <w:t>        &lt;li&gt;Paper&lt;/li&gt;</w:t>
      </w:r>
    </w:p>
    <w:p w14:paraId="0F31B3ED" w14:textId="77777777" w:rsidR="00006575" w:rsidRPr="002D51EA" w:rsidRDefault="00006575" w:rsidP="00006575">
      <w:r w:rsidRPr="002D51EA">
        <w:t>        &lt;li&gt;Soap&lt;/li&gt;</w:t>
      </w:r>
    </w:p>
    <w:p w14:paraId="00D03D74" w14:textId="77777777" w:rsidR="00006575" w:rsidRPr="002D51EA" w:rsidRDefault="00006575" w:rsidP="00006575">
      <w:r w:rsidRPr="002D51EA">
        <w:t>     &lt;/</w:t>
      </w:r>
      <w:proofErr w:type="spellStart"/>
      <w:r w:rsidRPr="002D51EA">
        <w:t>ul</w:t>
      </w:r>
      <w:proofErr w:type="spellEnd"/>
      <w:r w:rsidRPr="002D51EA">
        <w:t>&gt;</w:t>
      </w:r>
    </w:p>
    <w:p w14:paraId="4FD24103" w14:textId="77777777" w:rsidR="00006575" w:rsidRPr="002D51EA" w:rsidRDefault="00006575" w:rsidP="00006575"/>
    <w:p w14:paraId="501500EF" w14:textId="77777777" w:rsidR="00006575" w:rsidRPr="002D51EA" w:rsidRDefault="00006575" w:rsidP="00006575">
      <w:r w:rsidRPr="002D51EA">
        <w:t>     &lt;h1&gt;Ordered-Lists&lt;/h1&gt;</w:t>
      </w:r>
    </w:p>
    <w:p w14:paraId="50D1A4E5" w14:textId="77777777" w:rsidR="00006575" w:rsidRPr="002D51EA" w:rsidRDefault="00006575" w:rsidP="00006575">
      <w:r w:rsidRPr="002D51EA">
        <w:t>     &lt;</w:t>
      </w:r>
      <w:proofErr w:type="spellStart"/>
      <w:r w:rsidRPr="002D51EA">
        <w:t>ol</w:t>
      </w:r>
      <w:proofErr w:type="spellEnd"/>
      <w:r w:rsidRPr="002D51EA">
        <w:t xml:space="preserve"> type="1"&gt;</w:t>
      </w:r>
    </w:p>
    <w:p w14:paraId="15AFB764" w14:textId="77777777" w:rsidR="00006575" w:rsidRPr="002D51EA" w:rsidRDefault="00006575" w:rsidP="00006575">
      <w:r w:rsidRPr="002D51EA">
        <w:t>        &lt;li&gt;Coffee&lt;/li&gt;</w:t>
      </w:r>
    </w:p>
    <w:p w14:paraId="111B34C6" w14:textId="77777777" w:rsidR="00006575" w:rsidRPr="002D51EA" w:rsidRDefault="00006575" w:rsidP="00006575">
      <w:r w:rsidRPr="002D51EA">
        <w:t>        &lt;li&gt;Tea&lt;/li&gt;</w:t>
      </w:r>
    </w:p>
    <w:p w14:paraId="5BC4414E" w14:textId="77777777" w:rsidR="00006575" w:rsidRPr="002D51EA" w:rsidRDefault="00006575" w:rsidP="00006575">
      <w:r w:rsidRPr="002D51EA">
        <w:t>        &lt;li&gt;Milk&lt;/li&gt;</w:t>
      </w:r>
    </w:p>
    <w:p w14:paraId="130A4214" w14:textId="77777777" w:rsidR="00006575" w:rsidRPr="002D51EA" w:rsidRDefault="00006575" w:rsidP="00006575">
      <w:r w:rsidRPr="002D51EA">
        <w:t>      &lt;/</w:t>
      </w:r>
      <w:proofErr w:type="spellStart"/>
      <w:r w:rsidRPr="002D51EA">
        <w:t>ol</w:t>
      </w:r>
      <w:proofErr w:type="spellEnd"/>
      <w:r w:rsidRPr="002D51EA">
        <w:t>&gt;</w:t>
      </w:r>
    </w:p>
    <w:p w14:paraId="0B95AC98" w14:textId="77777777" w:rsidR="00006575" w:rsidRPr="002D51EA" w:rsidRDefault="00006575" w:rsidP="00006575">
      <w:r w:rsidRPr="002D51EA">
        <w:t xml:space="preserve">      </w:t>
      </w:r>
    </w:p>
    <w:p w14:paraId="080B06F5" w14:textId="77777777" w:rsidR="00006575" w:rsidRPr="002D51EA" w:rsidRDefault="00006575" w:rsidP="00006575">
      <w:r w:rsidRPr="002D51EA">
        <w:t>      &lt;</w:t>
      </w:r>
      <w:proofErr w:type="spellStart"/>
      <w:r w:rsidRPr="002D51EA">
        <w:t>ol</w:t>
      </w:r>
      <w:proofErr w:type="spellEnd"/>
      <w:r w:rsidRPr="002D51EA">
        <w:t xml:space="preserve"> type="A"&gt;</w:t>
      </w:r>
    </w:p>
    <w:p w14:paraId="2A16A046" w14:textId="77777777" w:rsidR="00006575" w:rsidRPr="002D51EA" w:rsidRDefault="00006575" w:rsidP="00006575">
      <w:r w:rsidRPr="002D51EA">
        <w:t>        &lt;li&gt;Coffee&lt;/li&gt;</w:t>
      </w:r>
    </w:p>
    <w:p w14:paraId="410F6AE8" w14:textId="77777777" w:rsidR="00006575" w:rsidRPr="002D51EA" w:rsidRDefault="00006575" w:rsidP="00006575">
      <w:r w:rsidRPr="002D51EA">
        <w:t>        &lt;li&gt;Tea&lt;/li&gt;</w:t>
      </w:r>
    </w:p>
    <w:p w14:paraId="07851915" w14:textId="77777777" w:rsidR="00006575" w:rsidRPr="002D51EA" w:rsidRDefault="00006575" w:rsidP="00006575">
      <w:r w:rsidRPr="002D51EA">
        <w:t>        &lt;li&gt;Milk&lt;/li&gt;</w:t>
      </w:r>
    </w:p>
    <w:p w14:paraId="181FE318" w14:textId="77777777" w:rsidR="00006575" w:rsidRPr="002D51EA" w:rsidRDefault="00006575" w:rsidP="00006575">
      <w:r w:rsidRPr="002D51EA">
        <w:t>      &lt;/</w:t>
      </w:r>
      <w:proofErr w:type="spellStart"/>
      <w:r w:rsidRPr="002D51EA">
        <w:t>ol</w:t>
      </w:r>
      <w:proofErr w:type="spellEnd"/>
      <w:r w:rsidRPr="002D51EA">
        <w:t>&gt;</w:t>
      </w:r>
    </w:p>
    <w:p w14:paraId="1A57C67E" w14:textId="77777777" w:rsidR="00006575" w:rsidRPr="002D51EA" w:rsidRDefault="00006575" w:rsidP="00006575"/>
    <w:p w14:paraId="3466A126" w14:textId="77777777" w:rsidR="00006575" w:rsidRPr="002D51EA" w:rsidRDefault="00006575" w:rsidP="00006575">
      <w:r w:rsidRPr="002D51EA">
        <w:t>      &lt;h1&gt;Audio tag&lt;/h1&gt;</w:t>
      </w:r>
    </w:p>
    <w:p w14:paraId="6040EC52" w14:textId="77777777" w:rsidR="00006575" w:rsidRPr="002D51EA" w:rsidRDefault="00006575" w:rsidP="00006575">
      <w:r w:rsidRPr="002D51EA">
        <w:t>      &lt;audio controls&gt;</w:t>
      </w:r>
    </w:p>
    <w:p w14:paraId="35B6E480" w14:textId="77777777" w:rsidR="00006575" w:rsidRPr="002D51EA" w:rsidRDefault="00006575" w:rsidP="00006575">
      <w:r w:rsidRPr="002D51EA">
        <w:t xml:space="preserve">        &lt;source </w:t>
      </w:r>
      <w:proofErr w:type="spellStart"/>
      <w:r w:rsidRPr="002D51EA">
        <w:t>src</w:t>
      </w:r>
      <w:proofErr w:type="spellEnd"/>
      <w:r w:rsidRPr="002D51EA">
        <w:t>="wedonttrustyou.mp3" type="audio/</w:t>
      </w:r>
      <w:proofErr w:type="spellStart"/>
      <w:r w:rsidRPr="002D51EA">
        <w:t>ogg</w:t>
      </w:r>
      <w:proofErr w:type="spellEnd"/>
      <w:r w:rsidRPr="002D51EA">
        <w:t>"&gt;</w:t>
      </w:r>
    </w:p>
    <w:p w14:paraId="4468CCC1" w14:textId="77777777" w:rsidR="00006575" w:rsidRPr="002D51EA" w:rsidRDefault="00006575" w:rsidP="00006575">
      <w:r w:rsidRPr="002D51EA">
        <w:t>        Your browser does not support the audio tag.</w:t>
      </w:r>
    </w:p>
    <w:p w14:paraId="0383E22E" w14:textId="77777777" w:rsidR="00006575" w:rsidRPr="002D51EA" w:rsidRDefault="00006575" w:rsidP="00006575">
      <w:r w:rsidRPr="002D51EA">
        <w:t>      &lt;/audio&gt;</w:t>
      </w:r>
    </w:p>
    <w:p w14:paraId="7588BEEC" w14:textId="77777777" w:rsidR="00006575" w:rsidRPr="002D51EA" w:rsidRDefault="00006575" w:rsidP="00006575"/>
    <w:p w14:paraId="1A115720" w14:textId="77777777" w:rsidR="00006575" w:rsidRPr="002D51EA" w:rsidRDefault="00006575" w:rsidP="00006575">
      <w:r w:rsidRPr="002D51EA">
        <w:t>      &lt;h1&gt;Video tag&lt;/h1&gt;</w:t>
      </w:r>
    </w:p>
    <w:p w14:paraId="264835FA" w14:textId="77777777" w:rsidR="00006575" w:rsidRPr="002D51EA" w:rsidRDefault="00006575" w:rsidP="00006575">
      <w:r w:rsidRPr="002D51EA">
        <w:t>      &lt;video width="320" height="240" controls&gt;</w:t>
      </w:r>
    </w:p>
    <w:p w14:paraId="3B4B7902" w14:textId="77777777" w:rsidR="00006575" w:rsidRPr="002D51EA" w:rsidRDefault="00006575" w:rsidP="00006575">
      <w:r w:rsidRPr="002D51EA">
        <w:t xml:space="preserve">        &lt;source </w:t>
      </w:r>
      <w:proofErr w:type="spellStart"/>
      <w:r w:rsidRPr="002D51EA">
        <w:t>src</w:t>
      </w:r>
      <w:proofErr w:type="spellEnd"/>
      <w:r w:rsidRPr="002D51EA">
        <w:t>="C:\Users\pujan\Videos\Captures\React App - Google Chrome 2024-11-07 08-24-05.mp4" type="video/mp4"&gt;</w:t>
      </w:r>
    </w:p>
    <w:p w14:paraId="596E1C9D" w14:textId="77777777" w:rsidR="00006575" w:rsidRPr="002D51EA" w:rsidRDefault="00006575" w:rsidP="00006575">
      <w:r w:rsidRPr="002D51EA">
        <w:t>        Your browser does not support the video tag.</w:t>
      </w:r>
    </w:p>
    <w:p w14:paraId="704C9989" w14:textId="77777777" w:rsidR="00006575" w:rsidRPr="002D51EA" w:rsidRDefault="00006575" w:rsidP="00006575">
      <w:r w:rsidRPr="002D51EA">
        <w:t>      &lt;/video&gt;</w:t>
      </w:r>
    </w:p>
    <w:p w14:paraId="45AB0931" w14:textId="77777777" w:rsidR="00006575" w:rsidRPr="002D51EA" w:rsidRDefault="00006575" w:rsidP="00006575">
      <w:r w:rsidRPr="002D51EA">
        <w:t>&lt;/body&gt;</w:t>
      </w:r>
    </w:p>
    <w:p w14:paraId="4D8C7058" w14:textId="77777777" w:rsidR="00006575" w:rsidRPr="002D51EA" w:rsidRDefault="00006575" w:rsidP="00006575">
      <w:r w:rsidRPr="002D51EA">
        <w:t>&lt;/html&gt;</w:t>
      </w:r>
    </w:p>
    <w:p w14:paraId="1FBECE1E" w14:textId="77777777" w:rsidR="00006575" w:rsidRDefault="00006575" w:rsidP="00006575">
      <w:r>
        <w:br w:type="page"/>
      </w:r>
    </w:p>
    <w:p w14:paraId="75F608D2" w14:textId="77777777" w:rsidR="00006575" w:rsidRDefault="00006575" w:rsidP="00006575"/>
    <w:p w14:paraId="7ABD5BC5" w14:textId="77777777" w:rsidR="00006575" w:rsidRDefault="00006575" w:rsidP="00006575"/>
    <w:p w14:paraId="4D767B98" w14:textId="5CEE3757" w:rsidR="00006575" w:rsidRDefault="00006575" w:rsidP="00006575">
      <w:r w:rsidRPr="00EC717A">
        <w:t>2. WAP to show internal, external and inline style. (A)</w:t>
      </w:r>
    </w:p>
    <w:p w14:paraId="557046C4" w14:textId="77777777" w:rsidR="00006575" w:rsidRDefault="00006575" w:rsidP="00006575">
      <w:r>
        <w:t xml:space="preserve">Output: to show different types of styles in </w:t>
      </w:r>
      <w:proofErr w:type="spellStart"/>
      <w:r>
        <w:t>css</w:t>
      </w:r>
      <w:proofErr w:type="spellEnd"/>
    </w:p>
    <w:p w14:paraId="4F57B128" w14:textId="77777777" w:rsidR="00006575" w:rsidRPr="00EC717A" w:rsidRDefault="00006575" w:rsidP="00006575">
      <w:proofErr w:type="gramStart"/>
      <w:r>
        <w:t>:external</w:t>
      </w:r>
      <w:proofErr w:type="gramEnd"/>
    </w:p>
    <w:p w14:paraId="72343135" w14:textId="77777777" w:rsidR="00006575" w:rsidRPr="00EC717A" w:rsidRDefault="00006575" w:rsidP="00006575">
      <w:r w:rsidRPr="00EC717A">
        <w:t>&lt;!DOCTYPE html&gt;</w:t>
      </w:r>
    </w:p>
    <w:p w14:paraId="5750AAC0" w14:textId="77777777" w:rsidR="00006575" w:rsidRPr="00EC717A" w:rsidRDefault="00006575" w:rsidP="00006575">
      <w:r w:rsidRPr="00EC717A">
        <w:t>&lt;html lang="</w:t>
      </w:r>
      <w:proofErr w:type="spellStart"/>
      <w:r w:rsidRPr="00EC717A">
        <w:t>en</w:t>
      </w:r>
      <w:proofErr w:type="spellEnd"/>
      <w:r w:rsidRPr="00EC717A">
        <w:t>"&gt;</w:t>
      </w:r>
    </w:p>
    <w:p w14:paraId="4CB36230" w14:textId="77777777" w:rsidR="00006575" w:rsidRPr="00EC717A" w:rsidRDefault="00006575" w:rsidP="00006575">
      <w:r w:rsidRPr="00EC717A">
        <w:t>&lt;head&gt;</w:t>
      </w:r>
    </w:p>
    <w:p w14:paraId="18CAAE7F" w14:textId="77777777" w:rsidR="00006575" w:rsidRPr="00EC717A" w:rsidRDefault="00006575" w:rsidP="00006575">
      <w:r w:rsidRPr="00EC717A">
        <w:t>    &lt;meta charset="UTF-8"&gt;</w:t>
      </w:r>
    </w:p>
    <w:p w14:paraId="3294F68F" w14:textId="77777777" w:rsidR="00006575" w:rsidRPr="00EC717A" w:rsidRDefault="00006575" w:rsidP="00006575">
      <w:r w:rsidRPr="00EC717A">
        <w:t>    &lt;meta name="viewport" content="width=device-width, initial-scale=1.0"&gt;</w:t>
      </w:r>
    </w:p>
    <w:p w14:paraId="17C39D2D" w14:textId="77777777" w:rsidR="00006575" w:rsidRPr="00EC717A" w:rsidRDefault="00006575" w:rsidP="00006575">
      <w:r w:rsidRPr="00EC717A">
        <w:t>    &lt;title&gt;External Style&lt;/title&gt;</w:t>
      </w:r>
    </w:p>
    <w:p w14:paraId="467176ED" w14:textId="77777777" w:rsidR="00006575" w:rsidRPr="00EC717A" w:rsidRDefault="00006575" w:rsidP="00006575">
      <w:r w:rsidRPr="00EC717A">
        <w:t xml:space="preserve">    &lt;link </w:t>
      </w:r>
      <w:proofErr w:type="spellStart"/>
      <w:r w:rsidRPr="00EC717A">
        <w:t>rel</w:t>
      </w:r>
      <w:proofErr w:type="spellEnd"/>
      <w:r w:rsidRPr="00EC717A">
        <w:t xml:space="preserve">="stylesheet" </w:t>
      </w:r>
      <w:proofErr w:type="spellStart"/>
      <w:r w:rsidRPr="00EC717A">
        <w:t>href</w:t>
      </w:r>
      <w:proofErr w:type="spellEnd"/>
      <w:r w:rsidRPr="00EC717A">
        <w:t>="style.css"&gt;</w:t>
      </w:r>
    </w:p>
    <w:p w14:paraId="09EC490E" w14:textId="77777777" w:rsidR="00006575" w:rsidRPr="00EC717A" w:rsidRDefault="00006575" w:rsidP="00006575">
      <w:r w:rsidRPr="00EC717A">
        <w:t>&lt;/head&gt;</w:t>
      </w:r>
    </w:p>
    <w:p w14:paraId="48BB413A" w14:textId="77777777" w:rsidR="00006575" w:rsidRPr="00EC717A" w:rsidRDefault="00006575" w:rsidP="00006575">
      <w:r w:rsidRPr="00EC717A">
        <w:t>&lt;body&gt;</w:t>
      </w:r>
    </w:p>
    <w:p w14:paraId="52C22F2D" w14:textId="77777777" w:rsidR="00006575" w:rsidRPr="00EC717A" w:rsidRDefault="00006575" w:rsidP="00006575">
      <w:r w:rsidRPr="00EC717A">
        <w:t>    &lt;h1&gt;Welcome to External CSS&lt;/h1&gt;</w:t>
      </w:r>
    </w:p>
    <w:p w14:paraId="7E98BAC5" w14:textId="77777777" w:rsidR="00006575" w:rsidRPr="00EC717A" w:rsidRDefault="00006575" w:rsidP="00006575">
      <w:r w:rsidRPr="00EC717A">
        <w:t xml:space="preserve">    &lt;p&gt;This is an example of external </w:t>
      </w:r>
      <w:proofErr w:type="gramStart"/>
      <w:r w:rsidRPr="00EC717A">
        <w:t>CSS.&lt;</w:t>
      </w:r>
      <w:proofErr w:type="gramEnd"/>
      <w:r w:rsidRPr="00EC717A">
        <w:t>/p&gt;</w:t>
      </w:r>
    </w:p>
    <w:p w14:paraId="44420736" w14:textId="77777777" w:rsidR="00006575" w:rsidRPr="00EC717A" w:rsidRDefault="00006575" w:rsidP="00006575">
      <w:r w:rsidRPr="00EC717A">
        <w:t xml:space="preserve">    &lt;p&gt;External style is defined in a separate CSS </w:t>
      </w:r>
      <w:proofErr w:type="gramStart"/>
      <w:r w:rsidRPr="00EC717A">
        <w:t>file.&lt;</w:t>
      </w:r>
      <w:proofErr w:type="gramEnd"/>
      <w:r w:rsidRPr="00EC717A">
        <w:t>/p&gt;</w:t>
      </w:r>
    </w:p>
    <w:p w14:paraId="341B6EF8" w14:textId="77777777" w:rsidR="00006575" w:rsidRPr="00EC717A" w:rsidRDefault="00006575" w:rsidP="00006575">
      <w:r w:rsidRPr="00EC717A">
        <w:t>&lt;/body&gt;</w:t>
      </w:r>
    </w:p>
    <w:p w14:paraId="1B7CFD75" w14:textId="77777777" w:rsidR="00006575" w:rsidRPr="00EC717A" w:rsidRDefault="00006575" w:rsidP="00006575">
      <w:r w:rsidRPr="00EC717A">
        <w:t>&lt;/html&gt;</w:t>
      </w:r>
    </w:p>
    <w:p w14:paraId="2514316B" w14:textId="77777777" w:rsidR="00006575" w:rsidRDefault="00006575" w:rsidP="00006575"/>
    <w:p w14:paraId="12B8AD64" w14:textId="77777777" w:rsidR="00006575" w:rsidRDefault="00006575" w:rsidP="00006575">
      <w:r>
        <w:t>Style.css</w:t>
      </w:r>
    </w:p>
    <w:p w14:paraId="51E08ECC" w14:textId="77777777" w:rsidR="00006575" w:rsidRPr="00EC717A" w:rsidRDefault="00006575" w:rsidP="00006575">
      <w:r w:rsidRPr="00EC717A">
        <w:t>h1 {</w:t>
      </w:r>
    </w:p>
    <w:p w14:paraId="2ED30E2A" w14:textId="77777777" w:rsidR="00006575" w:rsidRPr="00EC717A" w:rsidRDefault="00006575" w:rsidP="00006575">
      <w:r w:rsidRPr="00EC717A">
        <w:t xml:space="preserve">    </w:t>
      </w:r>
      <w:proofErr w:type="spellStart"/>
      <w:r w:rsidRPr="00EC717A">
        <w:t>color</w:t>
      </w:r>
      <w:proofErr w:type="spellEnd"/>
      <w:r w:rsidRPr="00EC717A">
        <w:t>: blue;</w:t>
      </w:r>
    </w:p>
    <w:p w14:paraId="71D323DE" w14:textId="77777777" w:rsidR="00006575" w:rsidRPr="00EC717A" w:rsidRDefault="00006575" w:rsidP="00006575">
      <w:r w:rsidRPr="00EC717A">
        <w:t xml:space="preserve">    text-align: </w:t>
      </w:r>
      <w:proofErr w:type="spellStart"/>
      <w:r w:rsidRPr="00EC717A">
        <w:t>center</w:t>
      </w:r>
      <w:proofErr w:type="spellEnd"/>
      <w:r w:rsidRPr="00EC717A">
        <w:t>;</w:t>
      </w:r>
    </w:p>
    <w:p w14:paraId="4C13E7D8" w14:textId="77777777" w:rsidR="00006575" w:rsidRPr="00EC717A" w:rsidRDefault="00006575" w:rsidP="00006575">
      <w:r w:rsidRPr="00EC717A">
        <w:t>}</w:t>
      </w:r>
    </w:p>
    <w:p w14:paraId="32B22E66" w14:textId="77777777" w:rsidR="00006575" w:rsidRPr="00EC717A" w:rsidRDefault="00006575" w:rsidP="00006575"/>
    <w:p w14:paraId="78AACC3A" w14:textId="77777777" w:rsidR="00006575" w:rsidRPr="00EC717A" w:rsidRDefault="00006575" w:rsidP="00006575">
      <w:r w:rsidRPr="00EC717A">
        <w:t>p {</w:t>
      </w:r>
    </w:p>
    <w:p w14:paraId="4B69D0B8" w14:textId="77777777" w:rsidR="00006575" w:rsidRPr="00EC717A" w:rsidRDefault="00006575" w:rsidP="00006575">
      <w:r w:rsidRPr="00EC717A">
        <w:t xml:space="preserve">    </w:t>
      </w:r>
      <w:proofErr w:type="spellStart"/>
      <w:r w:rsidRPr="00EC717A">
        <w:t>color</w:t>
      </w:r>
      <w:proofErr w:type="spellEnd"/>
      <w:r w:rsidRPr="00EC717A">
        <w:t>: green;</w:t>
      </w:r>
    </w:p>
    <w:p w14:paraId="3579023A" w14:textId="77777777" w:rsidR="00006575" w:rsidRPr="00EC717A" w:rsidRDefault="00006575" w:rsidP="00006575">
      <w:r w:rsidRPr="00EC717A">
        <w:t>    font-size: 18px;</w:t>
      </w:r>
    </w:p>
    <w:p w14:paraId="7E574DAC" w14:textId="77777777" w:rsidR="00006575" w:rsidRPr="00EC717A" w:rsidRDefault="00006575" w:rsidP="00006575">
      <w:r w:rsidRPr="00EC717A">
        <w:t>}</w:t>
      </w:r>
    </w:p>
    <w:p w14:paraId="764BC12F" w14:textId="77777777" w:rsidR="00006575" w:rsidRDefault="00006575" w:rsidP="00006575"/>
    <w:p w14:paraId="533F1219" w14:textId="77777777" w:rsidR="00006575" w:rsidRDefault="00006575" w:rsidP="00006575">
      <w:proofErr w:type="gramStart"/>
      <w:r>
        <w:t>:internal</w:t>
      </w:r>
      <w:proofErr w:type="gramEnd"/>
    </w:p>
    <w:p w14:paraId="35A623D2" w14:textId="77777777" w:rsidR="00006575" w:rsidRPr="00EC717A" w:rsidRDefault="00006575" w:rsidP="00006575">
      <w:r w:rsidRPr="00EC717A">
        <w:t>&lt;!DOCTYPE html&gt;</w:t>
      </w:r>
    </w:p>
    <w:p w14:paraId="41B907DB" w14:textId="77777777" w:rsidR="00006575" w:rsidRPr="00EC717A" w:rsidRDefault="00006575" w:rsidP="00006575">
      <w:r w:rsidRPr="00EC717A">
        <w:t>&lt;html lang="</w:t>
      </w:r>
      <w:proofErr w:type="spellStart"/>
      <w:r w:rsidRPr="00EC717A">
        <w:t>en</w:t>
      </w:r>
      <w:proofErr w:type="spellEnd"/>
      <w:r w:rsidRPr="00EC717A">
        <w:t>"&gt;</w:t>
      </w:r>
    </w:p>
    <w:p w14:paraId="726F2ADB" w14:textId="77777777" w:rsidR="00006575" w:rsidRPr="00EC717A" w:rsidRDefault="00006575" w:rsidP="00006575">
      <w:r w:rsidRPr="00EC717A">
        <w:t>&lt;head&gt;</w:t>
      </w:r>
    </w:p>
    <w:p w14:paraId="2DCC0CA5" w14:textId="77777777" w:rsidR="00006575" w:rsidRPr="00EC717A" w:rsidRDefault="00006575" w:rsidP="00006575">
      <w:r w:rsidRPr="00EC717A">
        <w:lastRenderedPageBreak/>
        <w:t>    &lt;meta charset="UTF-8"&gt;</w:t>
      </w:r>
    </w:p>
    <w:p w14:paraId="080DDDCD" w14:textId="77777777" w:rsidR="00006575" w:rsidRPr="00EC717A" w:rsidRDefault="00006575" w:rsidP="00006575">
      <w:r w:rsidRPr="00EC717A">
        <w:t>    &lt;meta name="viewport" content="width=device-width, initial-scale=1.0"&gt;</w:t>
      </w:r>
    </w:p>
    <w:p w14:paraId="1702BC5E" w14:textId="77777777" w:rsidR="00006575" w:rsidRPr="00EC717A" w:rsidRDefault="00006575" w:rsidP="00006575">
      <w:r w:rsidRPr="00EC717A">
        <w:t>    &lt;title&gt;Document&lt;/title&gt;</w:t>
      </w:r>
    </w:p>
    <w:p w14:paraId="5F013325" w14:textId="77777777" w:rsidR="00006575" w:rsidRPr="00EC717A" w:rsidRDefault="00006575" w:rsidP="00006575">
      <w:r w:rsidRPr="00EC717A">
        <w:t>    &lt;style&gt;</w:t>
      </w:r>
    </w:p>
    <w:p w14:paraId="4C13F9D8" w14:textId="77777777" w:rsidR="00006575" w:rsidRPr="00EC717A" w:rsidRDefault="00006575" w:rsidP="00006575">
      <w:r w:rsidRPr="00EC717A">
        <w:t xml:space="preserve">        </w:t>
      </w:r>
      <w:proofErr w:type="gramStart"/>
      <w:r w:rsidRPr="00EC717A">
        <w:t>p{</w:t>
      </w:r>
      <w:proofErr w:type="gramEnd"/>
    </w:p>
    <w:p w14:paraId="3564A06C" w14:textId="77777777" w:rsidR="00006575" w:rsidRPr="00EC717A" w:rsidRDefault="00006575" w:rsidP="00006575">
      <w:r w:rsidRPr="00EC717A">
        <w:t xml:space="preserve">            </w:t>
      </w:r>
      <w:proofErr w:type="spellStart"/>
      <w:r w:rsidRPr="00EC717A">
        <w:t>color</w:t>
      </w:r>
      <w:proofErr w:type="spellEnd"/>
      <w:r w:rsidRPr="00EC717A">
        <w:t>: red;</w:t>
      </w:r>
    </w:p>
    <w:p w14:paraId="706B179D" w14:textId="77777777" w:rsidR="00006575" w:rsidRPr="00EC717A" w:rsidRDefault="00006575" w:rsidP="00006575">
      <w:r w:rsidRPr="00EC717A">
        <w:t>        }</w:t>
      </w:r>
    </w:p>
    <w:p w14:paraId="5775CDB5" w14:textId="77777777" w:rsidR="00006575" w:rsidRPr="00EC717A" w:rsidRDefault="00006575" w:rsidP="00006575">
      <w:r w:rsidRPr="00EC717A">
        <w:t>    &lt;/style&gt;</w:t>
      </w:r>
    </w:p>
    <w:p w14:paraId="5D617357" w14:textId="77777777" w:rsidR="00006575" w:rsidRPr="00EC717A" w:rsidRDefault="00006575" w:rsidP="00006575">
      <w:r w:rsidRPr="00EC717A">
        <w:t>&lt;/head&gt;</w:t>
      </w:r>
    </w:p>
    <w:p w14:paraId="7E92C198" w14:textId="77777777" w:rsidR="00006575" w:rsidRPr="00EC717A" w:rsidRDefault="00006575" w:rsidP="00006575">
      <w:r w:rsidRPr="00EC717A">
        <w:t>&lt;body&gt;</w:t>
      </w:r>
    </w:p>
    <w:p w14:paraId="5F19E11F" w14:textId="77777777" w:rsidR="00006575" w:rsidRPr="00EC717A" w:rsidRDefault="00006575" w:rsidP="00006575">
      <w:r w:rsidRPr="00EC717A">
        <w:t>    &lt;p&gt;this is internal text&lt;/p&gt;</w:t>
      </w:r>
    </w:p>
    <w:p w14:paraId="7EDE5AAB" w14:textId="77777777" w:rsidR="00006575" w:rsidRPr="00EC717A" w:rsidRDefault="00006575" w:rsidP="00006575">
      <w:r w:rsidRPr="00EC717A">
        <w:t>&lt;/body&gt;</w:t>
      </w:r>
    </w:p>
    <w:p w14:paraId="33494E5A" w14:textId="77777777" w:rsidR="00006575" w:rsidRDefault="00006575" w:rsidP="00006575">
      <w:r w:rsidRPr="00EC717A">
        <w:t>&lt;/html&gt;</w:t>
      </w:r>
    </w:p>
    <w:p w14:paraId="252D2C62" w14:textId="77777777" w:rsidR="00006575" w:rsidRPr="00EC717A" w:rsidRDefault="00006575" w:rsidP="00006575"/>
    <w:p w14:paraId="768F42BB" w14:textId="77777777" w:rsidR="00006575" w:rsidRPr="00EC717A" w:rsidRDefault="00006575" w:rsidP="00006575">
      <w:proofErr w:type="gramStart"/>
      <w:r>
        <w:t>:inline</w:t>
      </w:r>
      <w:proofErr w:type="gramEnd"/>
    </w:p>
    <w:p w14:paraId="70FFEAB4" w14:textId="77777777" w:rsidR="00006575" w:rsidRPr="00EC717A" w:rsidRDefault="00006575" w:rsidP="00006575">
      <w:r w:rsidRPr="00EC717A">
        <w:t>&lt;!DOCTYPE html&gt;</w:t>
      </w:r>
    </w:p>
    <w:p w14:paraId="24DBF573" w14:textId="77777777" w:rsidR="00006575" w:rsidRPr="00EC717A" w:rsidRDefault="00006575" w:rsidP="00006575">
      <w:r w:rsidRPr="00EC717A">
        <w:t>&lt;html lang="</w:t>
      </w:r>
      <w:proofErr w:type="spellStart"/>
      <w:r w:rsidRPr="00EC717A">
        <w:t>en</w:t>
      </w:r>
      <w:proofErr w:type="spellEnd"/>
      <w:r w:rsidRPr="00EC717A">
        <w:t>"&gt;</w:t>
      </w:r>
    </w:p>
    <w:p w14:paraId="25641292" w14:textId="77777777" w:rsidR="00006575" w:rsidRPr="00EC717A" w:rsidRDefault="00006575" w:rsidP="00006575">
      <w:r w:rsidRPr="00EC717A">
        <w:t>&lt;head&gt;</w:t>
      </w:r>
    </w:p>
    <w:p w14:paraId="0B29440F" w14:textId="77777777" w:rsidR="00006575" w:rsidRPr="00EC717A" w:rsidRDefault="00006575" w:rsidP="00006575">
      <w:r w:rsidRPr="00EC717A">
        <w:t>    &lt;meta charset="UTF-8"&gt;</w:t>
      </w:r>
    </w:p>
    <w:p w14:paraId="49249ED5" w14:textId="77777777" w:rsidR="00006575" w:rsidRPr="00EC717A" w:rsidRDefault="00006575" w:rsidP="00006575">
      <w:r w:rsidRPr="00EC717A">
        <w:t>    &lt;meta name="viewport" content="width=device-width, initial-scale=1.0"&gt;</w:t>
      </w:r>
    </w:p>
    <w:p w14:paraId="1CEE31BD" w14:textId="77777777" w:rsidR="00006575" w:rsidRPr="00EC717A" w:rsidRDefault="00006575" w:rsidP="00006575">
      <w:r w:rsidRPr="00EC717A">
        <w:t>    &lt;title&gt;Inline Style&lt;/title&gt;</w:t>
      </w:r>
    </w:p>
    <w:p w14:paraId="78F6E9C3" w14:textId="77777777" w:rsidR="00006575" w:rsidRPr="00EC717A" w:rsidRDefault="00006575" w:rsidP="00006575">
      <w:r w:rsidRPr="00EC717A">
        <w:t>&lt;/head&gt;</w:t>
      </w:r>
    </w:p>
    <w:p w14:paraId="3372D055" w14:textId="77777777" w:rsidR="00006575" w:rsidRPr="00EC717A" w:rsidRDefault="00006575" w:rsidP="00006575">
      <w:r w:rsidRPr="00EC717A">
        <w:t>&lt;body&gt;</w:t>
      </w:r>
    </w:p>
    <w:p w14:paraId="56AF1555" w14:textId="77777777" w:rsidR="00006575" w:rsidRPr="00EC717A" w:rsidRDefault="00006575" w:rsidP="00006575">
      <w:r w:rsidRPr="00EC717A">
        <w:t>    &lt;h1 style="</w:t>
      </w:r>
      <w:proofErr w:type="spellStart"/>
      <w:r w:rsidRPr="00EC717A">
        <w:t>color</w:t>
      </w:r>
      <w:proofErr w:type="spellEnd"/>
      <w:r w:rsidRPr="00EC717A">
        <w:t xml:space="preserve">: red; text-align: </w:t>
      </w:r>
      <w:proofErr w:type="spellStart"/>
      <w:r w:rsidRPr="00EC717A">
        <w:t>center</w:t>
      </w:r>
      <w:proofErr w:type="spellEnd"/>
      <w:r w:rsidRPr="00EC717A">
        <w:t>;"&gt;Welcome to Inline CSS&lt;/h1&gt;</w:t>
      </w:r>
    </w:p>
    <w:p w14:paraId="15D25086" w14:textId="77777777" w:rsidR="00006575" w:rsidRPr="00EC717A" w:rsidRDefault="00006575" w:rsidP="00006575">
      <w:r w:rsidRPr="00EC717A">
        <w:t>    &lt;p style="</w:t>
      </w:r>
      <w:proofErr w:type="spellStart"/>
      <w:r w:rsidRPr="00EC717A">
        <w:t>color</w:t>
      </w:r>
      <w:proofErr w:type="spellEnd"/>
      <w:r w:rsidRPr="00EC717A">
        <w:t xml:space="preserve">: green; font-size: 18px;"&gt;This is an example of inline </w:t>
      </w:r>
      <w:proofErr w:type="gramStart"/>
      <w:r w:rsidRPr="00EC717A">
        <w:t>CSS.&lt;</w:t>
      </w:r>
      <w:proofErr w:type="gramEnd"/>
      <w:r w:rsidRPr="00EC717A">
        <w:t>/p&gt;</w:t>
      </w:r>
    </w:p>
    <w:p w14:paraId="4067D4B6" w14:textId="77777777" w:rsidR="00006575" w:rsidRPr="00EC717A" w:rsidRDefault="00006575" w:rsidP="00006575">
      <w:r w:rsidRPr="00EC717A">
        <w:t>    &lt;p style="</w:t>
      </w:r>
      <w:proofErr w:type="spellStart"/>
      <w:r w:rsidRPr="00EC717A">
        <w:t>color</w:t>
      </w:r>
      <w:proofErr w:type="spellEnd"/>
      <w:r w:rsidRPr="00EC717A">
        <w:t xml:space="preserve">: purple;"&gt;Inline style is defined directly within the </w:t>
      </w:r>
      <w:proofErr w:type="gramStart"/>
      <w:r w:rsidRPr="00EC717A">
        <w:t>element.&lt;</w:t>
      </w:r>
      <w:proofErr w:type="gramEnd"/>
      <w:r w:rsidRPr="00EC717A">
        <w:t>/p&gt;</w:t>
      </w:r>
    </w:p>
    <w:p w14:paraId="6A580E26" w14:textId="77777777" w:rsidR="00006575" w:rsidRPr="00EC717A" w:rsidRDefault="00006575" w:rsidP="00006575">
      <w:r w:rsidRPr="00EC717A">
        <w:t>&lt;/body&gt;</w:t>
      </w:r>
    </w:p>
    <w:p w14:paraId="4F23C54F" w14:textId="77777777" w:rsidR="00006575" w:rsidRPr="00EC717A" w:rsidRDefault="00006575" w:rsidP="00006575">
      <w:r w:rsidRPr="00EC717A">
        <w:t>&lt;/html&gt;</w:t>
      </w:r>
    </w:p>
    <w:p w14:paraId="1E4FB2D5" w14:textId="77777777" w:rsidR="00006575" w:rsidRDefault="00006575" w:rsidP="00006575">
      <w:r>
        <w:br w:type="page"/>
      </w:r>
    </w:p>
    <w:p w14:paraId="3ADA0AE0" w14:textId="6D414826" w:rsidR="00006575" w:rsidRDefault="003F57E0" w:rsidP="00006575">
      <w:r>
        <w:lastRenderedPageBreak/>
        <w:t>x</w:t>
      </w:r>
      <w:r w:rsidR="00006575" w:rsidRPr="00E21FB1">
        <w:t>3. Create your personal portfolio webpage using HTML and CSS. (B)</w:t>
      </w:r>
    </w:p>
    <w:p w14:paraId="59DFFF6D" w14:textId="77777777" w:rsidR="00006575" w:rsidRDefault="00006575" w:rsidP="00006575">
      <w:r>
        <w:t xml:space="preserve">Output: To make a portfolio webpage using </w:t>
      </w:r>
      <w:r w:rsidRPr="00E21FB1">
        <w:t>HTML and CSS.</w:t>
      </w:r>
    </w:p>
    <w:p w14:paraId="0156E074" w14:textId="77777777" w:rsidR="00006575" w:rsidRDefault="00006575" w:rsidP="00006575"/>
    <w:p w14:paraId="7CED6C2C" w14:textId="77777777" w:rsidR="00006575" w:rsidRPr="00260C96" w:rsidRDefault="00006575" w:rsidP="00006575">
      <w:proofErr w:type="gramStart"/>
      <w:r w:rsidRPr="00260C96">
        <w:t>&lt;!--</w:t>
      </w:r>
      <w:proofErr w:type="gramEnd"/>
      <w:r w:rsidRPr="00260C96">
        <w:t>3. Create your personal portfolio webpage using HTML and CSS. (B)--&gt;</w:t>
      </w:r>
    </w:p>
    <w:p w14:paraId="3B5BD05E" w14:textId="77777777" w:rsidR="00006575" w:rsidRPr="00260C96" w:rsidRDefault="00006575" w:rsidP="00006575">
      <w:r w:rsidRPr="00260C96">
        <w:t>&lt;!DOCTYPE html&gt;</w:t>
      </w:r>
    </w:p>
    <w:p w14:paraId="4C55793E" w14:textId="77777777" w:rsidR="00006575" w:rsidRPr="00260C96" w:rsidRDefault="00006575" w:rsidP="00006575">
      <w:r w:rsidRPr="00260C96">
        <w:t>&lt;html lang="</w:t>
      </w:r>
      <w:proofErr w:type="spellStart"/>
      <w:r w:rsidRPr="00260C96">
        <w:t>en</w:t>
      </w:r>
      <w:proofErr w:type="spellEnd"/>
      <w:r w:rsidRPr="00260C96">
        <w:t>"&gt;</w:t>
      </w:r>
    </w:p>
    <w:p w14:paraId="06192A3A" w14:textId="77777777" w:rsidR="00006575" w:rsidRPr="00260C96" w:rsidRDefault="00006575" w:rsidP="00006575">
      <w:r w:rsidRPr="00260C96">
        <w:t>&lt;head&gt;</w:t>
      </w:r>
    </w:p>
    <w:p w14:paraId="0E75995D" w14:textId="77777777" w:rsidR="00006575" w:rsidRPr="00260C96" w:rsidRDefault="00006575" w:rsidP="00006575">
      <w:r w:rsidRPr="00260C96">
        <w:t>    &lt;meta charset="UTF-8"&gt;</w:t>
      </w:r>
    </w:p>
    <w:p w14:paraId="5089314B" w14:textId="77777777" w:rsidR="00006575" w:rsidRPr="00260C96" w:rsidRDefault="00006575" w:rsidP="00006575">
      <w:r w:rsidRPr="00260C96">
        <w:t>    &lt;meta name="viewport" content="width=device-width, initial-scale=1.0"&gt;</w:t>
      </w:r>
    </w:p>
    <w:p w14:paraId="3A34E00A" w14:textId="77777777" w:rsidR="00006575" w:rsidRPr="00260C96" w:rsidRDefault="00006575" w:rsidP="00006575">
      <w:r w:rsidRPr="00260C96">
        <w:t>    &lt;title&gt;My Portfolio&lt;/title&gt;</w:t>
      </w:r>
    </w:p>
    <w:p w14:paraId="1983B8A6" w14:textId="77777777" w:rsidR="00006575" w:rsidRPr="00260C96" w:rsidRDefault="00006575" w:rsidP="00006575"/>
    <w:p w14:paraId="6D4F8A0D" w14:textId="77777777" w:rsidR="00006575" w:rsidRPr="00260C96" w:rsidRDefault="00006575" w:rsidP="00006575">
      <w:r w:rsidRPr="00260C96">
        <w:t>    &lt;style&gt;</w:t>
      </w:r>
    </w:p>
    <w:p w14:paraId="1F6FF515" w14:textId="77777777" w:rsidR="00006575" w:rsidRPr="00260C96" w:rsidRDefault="00006575" w:rsidP="00006575">
      <w:r w:rsidRPr="00260C96">
        <w:t>        body {</w:t>
      </w:r>
    </w:p>
    <w:p w14:paraId="2519F0E3" w14:textId="77777777" w:rsidR="00006575" w:rsidRPr="00260C96" w:rsidRDefault="00006575" w:rsidP="00006575">
      <w:r w:rsidRPr="00260C96">
        <w:t>            font-family: Arial, sans-serif;</w:t>
      </w:r>
    </w:p>
    <w:p w14:paraId="6F3AE82A" w14:textId="77777777" w:rsidR="00006575" w:rsidRPr="00260C96" w:rsidRDefault="00006575" w:rsidP="00006575">
      <w:r w:rsidRPr="00260C96">
        <w:t>            margin: 0;</w:t>
      </w:r>
    </w:p>
    <w:p w14:paraId="41E979D6" w14:textId="77777777" w:rsidR="00006575" w:rsidRPr="00260C96" w:rsidRDefault="00006575" w:rsidP="00006575">
      <w:r w:rsidRPr="00260C96">
        <w:t>            padding: 0;</w:t>
      </w:r>
    </w:p>
    <w:p w14:paraId="34F3D3D8" w14:textId="77777777" w:rsidR="00006575" w:rsidRPr="00260C96" w:rsidRDefault="00006575" w:rsidP="00006575">
      <w:r w:rsidRPr="00260C96">
        <w:t>            background-</w:t>
      </w:r>
      <w:proofErr w:type="spellStart"/>
      <w:r w:rsidRPr="00260C96">
        <w:t>color</w:t>
      </w:r>
      <w:proofErr w:type="spellEnd"/>
      <w:r w:rsidRPr="00260C96">
        <w:t>: #f4f4f4;</w:t>
      </w:r>
    </w:p>
    <w:p w14:paraId="0912DBCA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#333;</w:t>
      </w:r>
    </w:p>
    <w:p w14:paraId="33869173" w14:textId="77777777" w:rsidR="00006575" w:rsidRPr="00260C96" w:rsidRDefault="00006575" w:rsidP="00006575">
      <w:r w:rsidRPr="00260C96">
        <w:t>        }</w:t>
      </w:r>
    </w:p>
    <w:p w14:paraId="4C86C40A" w14:textId="77777777" w:rsidR="00006575" w:rsidRPr="00260C96" w:rsidRDefault="00006575" w:rsidP="00006575"/>
    <w:p w14:paraId="691B969C" w14:textId="77777777" w:rsidR="00006575" w:rsidRPr="00260C96" w:rsidRDefault="00006575" w:rsidP="00006575">
      <w:r w:rsidRPr="00260C96">
        <w:t>        header {</w:t>
      </w:r>
    </w:p>
    <w:p w14:paraId="626DDCD9" w14:textId="77777777" w:rsidR="00006575" w:rsidRPr="00260C96" w:rsidRDefault="00006575" w:rsidP="00006575">
      <w:r w:rsidRPr="00260C96">
        <w:t>            background-</w:t>
      </w:r>
      <w:proofErr w:type="spellStart"/>
      <w:r w:rsidRPr="00260C96">
        <w:t>color</w:t>
      </w:r>
      <w:proofErr w:type="spellEnd"/>
      <w:r w:rsidRPr="00260C96">
        <w:t>: #333;</w:t>
      </w:r>
    </w:p>
    <w:p w14:paraId="2BBE6C8A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white;</w:t>
      </w:r>
    </w:p>
    <w:p w14:paraId="4356BFB3" w14:textId="77777777" w:rsidR="00006575" w:rsidRPr="00260C96" w:rsidRDefault="00006575" w:rsidP="00006575">
      <w:r w:rsidRPr="00260C96">
        <w:t>            padding: 20px;</w:t>
      </w:r>
    </w:p>
    <w:p w14:paraId="7205207F" w14:textId="77777777" w:rsidR="00006575" w:rsidRPr="00260C96" w:rsidRDefault="00006575" w:rsidP="00006575">
      <w:r w:rsidRPr="00260C96">
        <w:t xml:space="preserve">            text-align: </w:t>
      </w:r>
      <w:proofErr w:type="spellStart"/>
      <w:r w:rsidRPr="00260C96">
        <w:t>center</w:t>
      </w:r>
      <w:proofErr w:type="spellEnd"/>
      <w:r w:rsidRPr="00260C96">
        <w:t>;</w:t>
      </w:r>
    </w:p>
    <w:p w14:paraId="49BCAC9C" w14:textId="77777777" w:rsidR="00006575" w:rsidRPr="00260C96" w:rsidRDefault="00006575" w:rsidP="00006575">
      <w:r w:rsidRPr="00260C96">
        <w:t>        }</w:t>
      </w:r>
    </w:p>
    <w:p w14:paraId="6636BBE7" w14:textId="77777777" w:rsidR="00006575" w:rsidRPr="00260C96" w:rsidRDefault="00006575" w:rsidP="00006575"/>
    <w:p w14:paraId="5CD387F3" w14:textId="77777777" w:rsidR="00006575" w:rsidRPr="00260C96" w:rsidRDefault="00006575" w:rsidP="00006575">
      <w:r w:rsidRPr="00260C96">
        <w:t>        header h1 {</w:t>
      </w:r>
    </w:p>
    <w:p w14:paraId="3A1358DC" w14:textId="77777777" w:rsidR="00006575" w:rsidRPr="00260C96" w:rsidRDefault="00006575" w:rsidP="00006575">
      <w:r w:rsidRPr="00260C96">
        <w:t>            margin: 0;</w:t>
      </w:r>
    </w:p>
    <w:p w14:paraId="1344B2C3" w14:textId="77777777" w:rsidR="00006575" w:rsidRPr="00260C96" w:rsidRDefault="00006575" w:rsidP="00006575">
      <w:r w:rsidRPr="00260C96">
        <w:t>        }</w:t>
      </w:r>
    </w:p>
    <w:p w14:paraId="4D8A9737" w14:textId="77777777" w:rsidR="00006575" w:rsidRPr="00260C96" w:rsidRDefault="00006575" w:rsidP="00006575"/>
    <w:p w14:paraId="58D7F18B" w14:textId="77777777" w:rsidR="00006575" w:rsidRPr="00260C96" w:rsidRDefault="00006575" w:rsidP="00006575">
      <w:r w:rsidRPr="00260C96">
        <w:t>        nav {</w:t>
      </w:r>
    </w:p>
    <w:p w14:paraId="6F5A5628" w14:textId="77777777" w:rsidR="00006575" w:rsidRPr="00260C96" w:rsidRDefault="00006575" w:rsidP="00006575">
      <w:r w:rsidRPr="00260C96">
        <w:t xml:space="preserve">            text-align: </w:t>
      </w:r>
      <w:proofErr w:type="spellStart"/>
      <w:r w:rsidRPr="00260C96">
        <w:t>center</w:t>
      </w:r>
      <w:proofErr w:type="spellEnd"/>
      <w:r w:rsidRPr="00260C96">
        <w:t>;</w:t>
      </w:r>
    </w:p>
    <w:p w14:paraId="77A8359D" w14:textId="77777777" w:rsidR="00006575" w:rsidRPr="00260C96" w:rsidRDefault="00006575" w:rsidP="00006575">
      <w:r w:rsidRPr="00260C96">
        <w:t>            background-</w:t>
      </w:r>
      <w:proofErr w:type="spellStart"/>
      <w:r w:rsidRPr="00260C96">
        <w:t>color</w:t>
      </w:r>
      <w:proofErr w:type="spellEnd"/>
      <w:r w:rsidRPr="00260C96">
        <w:t>: #444;</w:t>
      </w:r>
    </w:p>
    <w:p w14:paraId="0B1DB642" w14:textId="77777777" w:rsidR="00006575" w:rsidRPr="00260C96" w:rsidRDefault="00006575" w:rsidP="00006575">
      <w:r w:rsidRPr="00260C96">
        <w:t>            padding: 10px;</w:t>
      </w:r>
    </w:p>
    <w:p w14:paraId="0DE5BCF3" w14:textId="77777777" w:rsidR="00006575" w:rsidRPr="00260C96" w:rsidRDefault="00006575" w:rsidP="00006575">
      <w:r w:rsidRPr="00260C96">
        <w:lastRenderedPageBreak/>
        <w:t>        }</w:t>
      </w:r>
    </w:p>
    <w:p w14:paraId="418E67E1" w14:textId="77777777" w:rsidR="00006575" w:rsidRPr="00260C96" w:rsidRDefault="00006575" w:rsidP="00006575"/>
    <w:p w14:paraId="0F340606" w14:textId="77777777" w:rsidR="00006575" w:rsidRPr="00260C96" w:rsidRDefault="00006575" w:rsidP="00006575">
      <w:r w:rsidRPr="00260C96">
        <w:t>        nav a {</w:t>
      </w:r>
    </w:p>
    <w:p w14:paraId="59D7BB24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white;</w:t>
      </w:r>
    </w:p>
    <w:p w14:paraId="44333F4D" w14:textId="77777777" w:rsidR="00006575" w:rsidRPr="00260C96" w:rsidRDefault="00006575" w:rsidP="00006575">
      <w:r w:rsidRPr="00260C96">
        <w:t>            text-decoration: none;</w:t>
      </w:r>
    </w:p>
    <w:p w14:paraId="7D104409" w14:textId="77777777" w:rsidR="00006575" w:rsidRPr="00260C96" w:rsidRDefault="00006575" w:rsidP="00006575">
      <w:r w:rsidRPr="00260C96">
        <w:t>            margin: 0 15px;</w:t>
      </w:r>
    </w:p>
    <w:p w14:paraId="740F1004" w14:textId="77777777" w:rsidR="00006575" w:rsidRPr="00260C96" w:rsidRDefault="00006575" w:rsidP="00006575">
      <w:r w:rsidRPr="00260C96">
        <w:t>            font-size: 18px;</w:t>
      </w:r>
    </w:p>
    <w:p w14:paraId="00E66850" w14:textId="77777777" w:rsidR="00006575" w:rsidRPr="00260C96" w:rsidRDefault="00006575" w:rsidP="00006575">
      <w:r w:rsidRPr="00260C96">
        <w:t>        }</w:t>
      </w:r>
    </w:p>
    <w:p w14:paraId="223C661C" w14:textId="77777777" w:rsidR="00006575" w:rsidRPr="00260C96" w:rsidRDefault="00006575" w:rsidP="00006575"/>
    <w:p w14:paraId="0225F7A0" w14:textId="77777777" w:rsidR="00006575" w:rsidRPr="00260C96" w:rsidRDefault="00006575" w:rsidP="00006575">
      <w:r w:rsidRPr="00260C96">
        <w:t xml:space="preserve">        nav </w:t>
      </w:r>
      <w:proofErr w:type="gramStart"/>
      <w:r w:rsidRPr="00260C96">
        <w:t>a:hover</w:t>
      </w:r>
      <w:proofErr w:type="gramEnd"/>
      <w:r w:rsidRPr="00260C96">
        <w:t xml:space="preserve"> {</w:t>
      </w:r>
    </w:p>
    <w:p w14:paraId="05995DA1" w14:textId="77777777" w:rsidR="00006575" w:rsidRPr="00260C96" w:rsidRDefault="00006575" w:rsidP="00006575">
      <w:r w:rsidRPr="00260C96">
        <w:t>            text-decoration: underline;</w:t>
      </w:r>
    </w:p>
    <w:p w14:paraId="67A99090" w14:textId="77777777" w:rsidR="00006575" w:rsidRPr="00260C96" w:rsidRDefault="00006575" w:rsidP="00006575">
      <w:r w:rsidRPr="00260C96">
        <w:t>        }</w:t>
      </w:r>
    </w:p>
    <w:p w14:paraId="6F1BDDCC" w14:textId="77777777" w:rsidR="00006575" w:rsidRPr="00260C96" w:rsidRDefault="00006575" w:rsidP="00006575"/>
    <w:p w14:paraId="1B18CD3A" w14:textId="77777777" w:rsidR="00006575" w:rsidRPr="00260C96" w:rsidRDefault="00006575" w:rsidP="00006575">
      <w:r w:rsidRPr="00260C96">
        <w:t>        .container {</w:t>
      </w:r>
    </w:p>
    <w:p w14:paraId="2185F620" w14:textId="77777777" w:rsidR="00006575" w:rsidRPr="00260C96" w:rsidRDefault="00006575" w:rsidP="00006575">
      <w:r w:rsidRPr="00260C96">
        <w:t>            width: 80%;</w:t>
      </w:r>
    </w:p>
    <w:p w14:paraId="2B3FEB1D" w14:textId="77777777" w:rsidR="00006575" w:rsidRPr="00260C96" w:rsidRDefault="00006575" w:rsidP="00006575">
      <w:r w:rsidRPr="00260C96">
        <w:t>            margin: 0 auto;</w:t>
      </w:r>
    </w:p>
    <w:p w14:paraId="4E2B87EF" w14:textId="77777777" w:rsidR="00006575" w:rsidRPr="00260C96" w:rsidRDefault="00006575" w:rsidP="00006575">
      <w:r w:rsidRPr="00260C96">
        <w:t>        }</w:t>
      </w:r>
    </w:p>
    <w:p w14:paraId="770AB1D7" w14:textId="77777777" w:rsidR="00006575" w:rsidRPr="00260C96" w:rsidRDefault="00006575" w:rsidP="00006575"/>
    <w:p w14:paraId="70557306" w14:textId="77777777" w:rsidR="00006575" w:rsidRPr="00260C96" w:rsidRDefault="00006575" w:rsidP="00006575">
      <w:r w:rsidRPr="00260C96">
        <w:t>        section {</w:t>
      </w:r>
    </w:p>
    <w:p w14:paraId="192A9901" w14:textId="77777777" w:rsidR="00006575" w:rsidRPr="00260C96" w:rsidRDefault="00006575" w:rsidP="00006575">
      <w:r w:rsidRPr="00260C96">
        <w:t>            padding: 20px;</w:t>
      </w:r>
    </w:p>
    <w:p w14:paraId="123C7D87" w14:textId="77777777" w:rsidR="00006575" w:rsidRPr="00260C96" w:rsidRDefault="00006575" w:rsidP="00006575">
      <w:r w:rsidRPr="00260C96">
        <w:t>            margin: 20px 0;</w:t>
      </w:r>
    </w:p>
    <w:p w14:paraId="35A8666E" w14:textId="77777777" w:rsidR="00006575" w:rsidRPr="00260C96" w:rsidRDefault="00006575" w:rsidP="00006575">
      <w:r w:rsidRPr="00260C96">
        <w:t>        }</w:t>
      </w:r>
    </w:p>
    <w:p w14:paraId="186E6141" w14:textId="77777777" w:rsidR="00006575" w:rsidRPr="00260C96" w:rsidRDefault="00006575" w:rsidP="00006575"/>
    <w:p w14:paraId="5D95C58A" w14:textId="77777777" w:rsidR="00006575" w:rsidRPr="00260C96" w:rsidRDefault="00006575" w:rsidP="00006575">
      <w:r w:rsidRPr="00260C96">
        <w:t>        h2 {</w:t>
      </w:r>
    </w:p>
    <w:p w14:paraId="55C8318C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#333;</w:t>
      </w:r>
    </w:p>
    <w:p w14:paraId="7C21AFB5" w14:textId="77777777" w:rsidR="00006575" w:rsidRPr="00260C96" w:rsidRDefault="00006575" w:rsidP="00006575">
      <w:r w:rsidRPr="00260C96">
        <w:t>        }</w:t>
      </w:r>
    </w:p>
    <w:p w14:paraId="335EA984" w14:textId="77777777" w:rsidR="00006575" w:rsidRPr="00260C96" w:rsidRDefault="00006575" w:rsidP="00006575"/>
    <w:p w14:paraId="519A030C" w14:textId="77777777" w:rsidR="00006575" w:rsidRPr="00260C96" w:rsidRDefault="00006575" w:rsidP="00006575">
      <w:r w:rsidRPr="00260C96">
        <w:t xml:space="preserve">        </w:t>
      </w:r>
      <w:proofErr w:type="gramStart"/>
      <w:r w:rsidRPr="00260C96">
        <w:t>.skills</w:t>
      </w:r>
      <w:proofErr w:type="gramEnd"/>
      <w:r w:rsidRPr="00260C96">
        <w:t xml:space="preserve"> </w:t>
      </w:r>
      <w:proofErr w:type="spellStart"/>
      <w:r w:rsidRPr="00260C96">
        <w:t>ul</w:t>
      </w:r>
      <w:proofErr w:type="spellEnd"/>
      <w:r w:rsidRPr="00260C96">
        <w:t xml:space="preserve"> {</w:t>
      </w:r>
    </w:p>
    <w:p w14:paraId="1C73B1E3" w14:textId="77777777" w:rsidR="00006575" w:rsidRPr="00260C96" w:rsidRDefault="00006575" w:rsidP="00006575">
      <w:r w:rsidRPr="00260C96">
        <w:t>            list-style-type: none;</w:t>
      </w:r>
    </w:p>
    <w:p w14:paraId="1D7C12BB" w14:textId="77777777" w:rsidR="00006575" w:rsidRPr="00260C96" w:rsidRDefault="00006575" w:rsidP="00006575">
      <w:r w:rsidRPr="00260C96">
        <w:t>            padding: 0;</w:t>
      </w:r>
    </w:p>
    <w:p w14:paraId="3BE74B6D" w14:textId="77777777" w:rsidR="00006575" w:rsidRPr="00260C96" w:rsidRDefault="00006575" w:rsidP="00006575">
      <w:r w:rsidRPr="00260C96">
        <w:t>        }</w:t>
      </w:r>
    </w:p>
    <w:p w14:paraId="334576FB" w14:textId="77777777" w:rsidR="00006575" w:rsidRPr="00260C96" w:rsidRDefault="00006575" w:rsidP="00006575"/>
    <w:p w14:paraId="0AF2419F" w14:textId="77777777" w:rsidR="00006575" w:rsidRPr="00260C96" w:rsidRDefault="00006575" w:rsidP="00006575">
      <w:r w:rsidRPr="00260C96">
        <w:t xml:space="preserve">        </w:t>
      </w:r>
      <w:proofErr w:type="gramStart"/>
      <w:r w:rsidRPr="00260C96">
        <w:t>.skills</w:t>
      </w:r>
      <w:proofErr w:type="gramEnd"/>
      <w:r w:rsidRPr="00260C96">
        <w:t xml:space="preserve"> li {</w:t>
      </w:r>
    </w:p>
    <w:p w14:paraId="0ACC1A5A" w14:textId="77777777" w:rsidR="00006575" w:rsidRPr="00260C96" w:rsidRDefault="00006575" w:rsidP="00006575">
      <w:r w:rsidRPr="00260C96">
        <w:t>            background-</w:t>
      </w:r>
      <w:proofErr w:type="spellStart"/>
      <w:r w:rsidRPr="00260C96">
        <w:t>color</w:t>
      </w:r>
      <w:proofErr w:type="spellEnd"/>
      <w:r w:rsidRPr="00260C96">
        <w:t>: #eee;</w:t>
      </w:r>
    </w:p>
    <w:p w14:paraId="531B9AE7" w14:textId="77777777" w:rsidR="00006575" w:rsidRPr="00260C96" w:rsidRDefault="00006575" w:rsidP="00006575">
      <w:r w:rsidRPr="00260C96">
        <w:t>            margin: 5px 0;</w:t>
      </w:r>
    </w:p>
    <w:p w14:paraId="65127033" w14:textId="77777777" w:rsidR="00006575" w:rsidRPr="00260C96" w:rsidRDefault="00006575" w:rsidP="00006575">
      <w:r w:rsidRPr="00260C96">
        <w:lastRenderedPageBreak/>
        <w:t>            padding: 8px;</w:t>
      </w:r>
    </w:p>
    <w:p w14:paraId="0F673E08" w14:textId="77777777" w:rsidR="00006575" w:rsidRPr="00260C96" w:rsidRDefault="00006575" w:rsidP="00006575">
      <w:r w:rsidRPr="00260C96">
        <w:t>            border-radius: 5px;</w:t>
      </w:r>
    </w:p>
    <w:p w14:paraId="06C362CC" w14:textId="77777777" w:rsidR="00006575" w:rsidRPr="00260C96" w:rsidRDefault="00006575" w:rsidP="00006575">
      <w:r w:rsidRPr="00260C96">
        <w:t>        }</w:t>
      </w:r>
    </w:p>
    <w:p w14:paraId="10B1CDD5" w14:textId="77777777" w:rsidR="00006575" w:rsidRPr="00260C96" w:rsidRDefault="00006575" w:rsidP="00006575"/>
    <w:p w14:paraId="10320DD1" w14:textId="77777777" w:rsidR="00006575" w:rsidRPr="00260C96" w:rsidRDefault="00006575" w:rsidP="00006575">
      <w:r w:rsidRPr="00260C96">
        <w:t>        footer {</w:t>
      </w:r>
    </w:p>
    <w:p w14:paraId="6B48CF8F" w14:textId="77777777" w:rsidR="00006575" w:rsidRPr="00260C96" w:rsidRDefault="00006575" w:rsidP="00006575">
      <w:r w:rsidRPr="00260C96">
        <w:t>            background-</w:t>
      </w:r>
      <w:proofErr w:type="spellStart"/>
      <w:r w:rsidRPr="00260C96">
        <w:t>color</w:t>
      </w:r>
      <w:proofErr w:type="spellEnd"/>
      <w:r w:rsidRPr="00260C96">
        <w:t>: #333;</w:t>
      </w:r>
    </w:p>
    <w:p w14:paraId="634F8979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white;</w:t>
      </w:r>
    </w:p>
    <w:p w14:paraId="7D59CFC7" w14:textId="77777777" w:rsidR="00006575" w:rsidRPr="00260C96" w:rsidRDefault="00006575" w:rsidP="00006575">
      <w:r w:rsidRPr="00260C96">
        <w:t xml:space="preserve">            text-align: </w:t>
      </w:r>
      <w:proofErr w:type="spellStart"/>
      <w:r w:rsidRPr="00260C96">
        <w:t>center</w:t>
      </w:r>
      <w:proofErr w:type="spellEnd"/>
      <w:r w:rsidRPr="00260C96">
        <w:t>;</w:t>
      </w:r>
    </w:p>
    <w:p w14:paraId="798509EA" w14:textId="77777777" w:rsidR="00006575" w:rsidRPr="00260C96" w:rsidRDefault="00006575" w:rsidP="00006575">
      <w:r w:rsidRPr="00260C96">
        <w:t>            padding: 10px;</w:t>
      </w:r>
    </w:p>
    <w:p w14:paraId="7FDA4353" w14:textId="77777777" w:rsidR="00006575" w:rsidRPr="00260C96" w:rsidRDefault="00006575" w:rsidP="00006575">
      <w:r w:rsidRPr="00260C96">
        <w:t>            position: fixed;</w:t>
      </w:r>
    </w:p>
    <w:p w14:paraId="7355C7F4" w14:textId="77777777" w:rsidR="00006575" w:rsidRPr="00260C96" w:rsidRDefault="00006575" w:rsidP="00006575">
      <w:r w:rsidRPr="00260C96">
        <w:t>            bottom: 0;</w:t>
      </w:r>
    </w:p>
    <w:p w14:paraId="3CE4BEC5" w14:textId="77777777" w:rsidR="00006575" w:rsidRPr="00260C96" w:rsidRDefault="00006575" w:rsidP="00006575">
      <w:r w:rsidRPr="00260C96">
        <w:t>            width: 100%;</w:t>
      </w:r>
    </w:p>
    <w:p w14:paraId="2E777165" w14:textId="77777777" w:rsidR="00006575" w:rsidRPr="00260C96" w:rsidRDefault="00006575" w:rsidP="00006575">
      <w:r w:rsidRPr="00260C96">
        <w:t>        }</w:t>
      </w:r>
    </w:p>
    <w:p w14:paraId="374603C3" w14:textId="77777777" w:rsidR="00006575" w:rsidRPr="00260C96" w:rsidRDefault="00006575" w:rsidP="00006575"/>
    <w:p w14:paraId="140B220A" w14:textId="77777777" w:rsidR="00006575" w:rsidRPr="00260C96" w:rsidRDefault="00006575" w:rsidP="00006575">
      <w:r w:rsidRPr="00260C96">
        <w:t>        footer a {</w:t>
      </w:r>
    </w:p>
    <w:p w14:paraId="0A259714" w14:textId="77777777" w:rsidR="00006575" w:rsidRPr="00260C96" w:rsidRDefault="00006575" w:rsidP="00006575">
      <w:r w:rsidRPr="00260C96">
        <w:t xml:space="preserve">            </w:t>
      </w:r>
      <w:proofErr w:type="spellStart"/>
      <w:r w:rsidRPr="00260C96">
        <w:t>color</w:t>
      </w:r>
      <w:proofErr w:type="spellEnd"/>
      <w:r w:rsidRPr="00260C96">
        <w:t>: #fff;</w:t>
      </w:r>
    </w:p>
    <w:p w14:paraId="5F218BA4" w14:textId="77777777" w:rsidR="00006575" w:rsidRPr="00260C96" w:rsidRDefault="00006575" w:rsidP="00006575">
      <w:r w:rsidRPr="00260C96">
        <w:t>            text-decoration: none;</w:t>
      </w:r>
    </w:p>
    <w:p w14:paraId="24F70752" w14:textId="77777777" w:rsidR="00006575" w:rsidRPr="00260C96" w:rsidRDefault="00006575" w:rsidP="00006575">
      <w:r w:rsidRPr="00260C96">
        <w:t>        }</w:t>
      </w:r>
    </w:p>
    <w:p w14:paraId="33E0881E" w14:textId="77777777" w:rsidR="00006575" w:rsidRPr="00260C96" w:rsidRDefault="00006575" w:rsidP="00006575"/>
    <w:p w14:paraId="47D2AAA2" w14:textId="77777777" w:rsidR="00006575" w:rsidRPr="00260C96" w:rsidRDefault="00006575" w:rsidP="00006575">
      <w:r w:rsidRPr="00260C96">
        <w:t xml:space="preserve">        footer </w:t>
      </w:r>
      <w:proofErr w:type="gramStart"/>
      <w:r w:rsidRPr="00260C96">
        <w:t>a:hover</w:t>
      </w:r>
      <w:proofErr w:type="gramEnd"/>
      <w:r w:rsidRPr="00260C96">
        <w:t xml:space="preserve"> {</w:t>
      </w:r>
    </w:p>
    <w:p w14:paraId="77E8EA7B" w14:textId="77777777" w:rsidR="00006575" w:rsidRPr="00260C96" w:rsidRDefault="00006575" w:rsidP="00006575">
      <w:r w:rsidRPr="00260C96">
        <w:t>            text-decoration: underline;</w:t>
      </w:r>
    </w:p>
    <w:p w14:paraId="3D786486" w14:textId="77777777" w:rsidR="00006575" w:rsidRPr="00260C96" w:rsidRDefault="00006575" w:rsidP="00006575">
      <w:r w:rsidRPr="00260C96">
        <w:t>        }</w:t>
      </w:r>
    </w:p>
    <w:p w14:paraId="4EB53BA0" w14:textId="77777777" w:rsidR="00006575" w:rsidRPr="00260C96" w:rsidRDefault="00006575" w:rsidP="00006575">
      <w:r w:rsidRPr="00260C96">
        <w:t>    &lt;/style&gt;</w:t>
      </w:r>
    </w:p>
    <w:p w14:paraId="19BD45E4" w14:textId="77777777" w:rsidR="00006575" w:rsidRPr="00260C96" w:rsidRDefault="00006575" w:rsidP="00006575">
      <w:r w:rsidRPr="00260C96">
        <w:t>&lt;/head&gt;</w:t>
      </w:r>
    </w:p>
    <w:p w14:paraId="0D2EEA5D" w14:textId="77777777" w:rsidR="00006575" w:rsidRPr="00260C96" w:rsidRDefault="00006575" w:rsidP="00006575">
      <w:r w:rsidRPr="00260C96">
        <w:t>&lt;body&gt;</w:t>
      </w:r>
    </w:p>
    <w:p w14:paraId="5BE19D8B" w14:textId="77777777" w:rsidR="00006575" w:rsidRPr="00260C96" w:rsidRDefault="00006575" w:rsidP="00006575"/>
    <w:p w14:paraId="7965BA54" w14:textId="77777777" w:rsidR="00006575" w:rsidRPr="00260C96" w:rsidRDefault="00006575" w:rsidP="00006575">
      <w:r w:rsidRPr="00260C96">
        <w:t>    &lt;header&gt;</w:t>
      </w:r>
    </w:p>
    <w:p w14:paraId="4EAA2ABE" w14:textId="77777777" w:rsidR="00006575" w:rsidRPr="00260C96" w:rsidRDefault="00006575" w:rsidP="00006575">
      <w:r w:rsidRPr="00260C96">
        <w:t xml:space="preserve">        &lt;h1&gt;Ajmera </w:t>
      </w:r>
      <w:proofErr w:type="spellStart"/>
      <w:r w:rsidRPr="00260C96">
        <w:t>pujan</w:t>
      </w:r>
      <w:proofErr w:type="spellEnd"/>
      <w:r w:rsidRPr="00260C96">
        <w:t>&lt;/h1&gt;</w:t>
      </w:r>
    </w:p>
    <w:p w14:paraId="7136892C" w14:textId="77777777" w:rsidR="00006575" w:rsidRPr="00260C96" w:rsidRDefault="00006575" w:rsidP="00006575">
      <w:r w:rsidRPr="00260C96">
        <w:t>        &lt;p&gt;Web Developer | Programmer | Designer&lt;/p&gt;</w:t>
      </w:r>
    </w:p>
    <w:p w14:paraId="54394822" w14:textId="77777777" w:rsidR="00006575" w:rsidRPr="00260C96" w:rsidRDefault="00006575" w:rsidP="00006575">
      <w:r w:rsidRPr="00260C96">
        <w:t>    &lt;/header&gt;</w:t>
      </w:r>
    </w:p>
    <w:p w14:paraId="3491109A" w14:textId="77777777" w:rsidR="00006575" w:rsidRPr="00260C96" w:rsidRDefault="00006575" w:rsidP="00006575"/>
    <w:p w14:paraId="3C36AC07" w14:textId="77777777" w:rsidR="00006575" w:rsidRPr="00260C96" w:rsidRDefault="00006575" w:rsidP="00006575">
      <w:r w:rsidRPr="00260C96">
        <w:t>    &lt;nav&gt;</w:t>
      </w:r>
    </w:p>
    <w:p w14:paraId="18725858" w14:textId="77777777" w:rsidR="00006575" w:rsidRPr="00260C96" w:rsidRDefault="00006575" w:rsidP="00006575">
      <w:r w:rsidRPr="00260C96">
        <w:t xml:space="preserve">        &lt;a </w:t>
      </w:r>
      <w:proofErr w:type="spellStart"/>
      <w:r w:rsidRPr="00260C96">
        <w:t>href</w:t>
      </w:r>
      <w:proofErr w:type="spellEnd"/>
      <w:r w:rsidRPr="00260C96">
        <w:t>="#about"&gt;About Me&lt;/a&gt;</w:t>
      </w:r>
    </w:p>
    <w:p w14:paraId="75B3EC9A" w14:textId="77777777" w:rsidR="00006575" w:rsidRPr="00260C96" w:rsidRDefault="00006575" w:rsidP="00006575">
      <w:r w:rsidRPr="00260C96">
        <w:t xml:space="preserve">        &lt;a </w:t>
      </w:r>
      <w:proofErr w:type="spellStart"/>
      <w:r w:rsidRPr="00260C96">
        <w:t>href</w:t>
      </w:r>
      <w:proofErr w:type="spellEnd"/>
      <w:r w:rsidRPr="00260C96">
        <w:t>="#skills"&gt;Skills&lt;/a&gt;</w:t>
      </w:r>
    </w:p>
    <w:p w14:paraId="1288B879" w14:textId="77777777" w:rsidR="00006575" w:rsidRPr="00260C96" w:rsidRDefault="00006575" w:rsidP="00006575">
      <w:r w:rsidRPr="00260C96">
        <w:t xml:space="preserve">        &lt;a </w:t>
      </w:r>
      <w:proofErr w:type="spellStart"/>
      <w:r w:rsidRPr="00260C96">
        <w:t>href</w:t>
      </w:r>
      <w:proofErr w:type="spellEnd"/>
      <w:r w:rsidRPr="00260C96">
        <w:t>="#contact"&gt;Contact&lt;/a&gt;</w:t>
      </w:r>
    </w:p>
    <w:p w14:paraId="2219BC6C" w14:textId="77777777" w:rsidR="00006575" w:rsidRPr="00260C96" w:rsidRDefault="00006575" w:rsidP="00006575">
      <w:r w:rsidRPr="00260C96">
        <w:lastRenderedPageBreak/>
        <w:t>    &lt;/nav&gt;</w:t>
      </w:r>
    </w:p>
    <w:p w14:paraId="505E3321" w14:textId="77777777" w:rsidR="00006575" w:rsidRPr="00260C96" w:rsidRDefault="00006575" w:rsidP="00006575"/>
    <w:p w14:paraId="48DC6629" w14:textId="77777777" w:rsidR="00006575" w:rsidRPr="00260C96" w:rsidRDefault="00006575" w:rsidP="00006575">
      <w:r w:rsidRPr="00260C96">
        <w:t>    &lt;div class="container"&gt;</w:t>
      </w:r>
    </w:p>
    <w:p w14:paraId="4A47FF52" w14:textId="77777777" w:rsidR="00006575" w:rsidRPr="00260C96" w:rsidRDefault="00006575" w:rsidP="00006575">
      <w:r w:rsidRPr="00260C96">
        <w:t xml:space="preserve">        </w:t>
      </w:r>
    </w:p>
    <w:p w14:paraId="471AD11E" w14:textId="77777777" w:rsidR="00006575" w:rsidRPr="00260C96" w:rsidRDefault="00006575" w:rsidP="00006575">
      <w:r w:rsidRPr="00260C96">
        <w:t>        &lt;section id="about"&gt;</w:t>
      </w:r>
    </w:p>
    <w:p w14:paraId="6AD54E0D" w14:textId="77777777" w:rsidR="00006575" w:rsidRPr="00260C96" w:rsidRDefault="00006575" w:rsidP="00006575">
      <w:r w:rsidRPr="00260C96">
        <w:t>            &lt;h2&gt;About Me&lt;/h2&gt;</w:t>
      </w:r>
    </w:p>
    <w:p w14:paraId="142046FB" w14:textId="77777777" w:rsidR="00006575" w:rsidRPr="00260C96" w:rsidRDefault="00006575" w:rsidP="00006575">
      <w:r w:rsidRPr="00260C96">
        <w:t xml:space="preserve">            &lt;p&gt;Hello! I'm Ajmera Pujan, a passionate web developer with a love for designing intuitive and user-friendly websites. I specialize in front-end development, using the latest web technologies to create beautiful and functional web </w:t>
      </w:r>
      <w:proofErr w:type="gramStart"/>
      <w:r w:rsidRPr="00260C96">
        <w:t>pages.&lt;</w:t>
      </w:r>
      <w:proofErr w:type="gramEnd"/>
      <w:r w:rsidRPr="00260C96">
        <w:t>/p&gt;</w:t>
      </w:r>
    </w:p>
    <w:p w14:paraId="354FC135" w14:textId="77777777" w:rsidR="00006575" w:rsidRPr="00260C96" w:rsidRDefault="00006575" w:rsidP="00006575">
      <w:r w:rsidRPr="00260C96">
        <w:t>        &lt;/section&gt;</w:t>
      </w:r>
    </w:p>
    <w:p w14:paraId="4FB3E6AB" w14:textId="77777777" w:rsidR="00006575" w:rsidRPr="00260C96" w:rsidRDefault="00006575" w:rsidP="00006575"/>
    <w:p w14:paraId="43A514D9" w14:textId="77777777" w:rsidR="00006575" w:rsidRPr="00260C96" w:rsidRDefault="00006575" w:rsidP="00006575">
      <w:r w:rsidRPr="00260C96">
        <w:t>        &lt;section id="skills" class="skills"&gt;</w:t>
      </w:r>
    </w:p>
    <w:p w14:paraId="2F1DA3CC" w14:textId="77777777" w:rsidR="00006575" w:rsidRPr="00260C96" w:rsidRDefault="00006575" w:rsidP="00006575">
      <w:r w:rsidRPr="00260C96">
        <w:t>            &lt;h2&gt;Skills&lt;/h2&gt;</w:t>
      </w:r>
    </w:p>
    <w:p w14:paraId="1F219038" w14:textId="77777777" w:rsidR="00006575" w:rsidRPr="00260C96" w:rsidRDefault="00006575" w:rsidP="00006575">
      <w:r w:rsidRPr="00260C96">
        <w:t>            &lt;</w:t>
      </w:r>
      <w:proofErr w:type="spellStart"/>
      <w:r w:rsidRPr="00260C96">
        <w:t>ul</w:t>
      </w:r>
      <w:proofErr w:type="spellEnd"/>
      <w:r w:rsidRPr="00260C96">
        <w:t>&gt;</w:t>
      </w:r>
    </w:p>
    <w:p w14:paraId="65A67647" w14:textId="77777777" w:rsidR="00006575" w:rsidRPr="00260C96" w:rsidRDefault="00006575" w:rsidP="00006575">
      <w:r w:rsidRPr="00260C96">
        <w:t>                &lt;li&gt;HTML &amp; CSS&lt;/li&gt;</w:t>
      </w:r>
    </w:p>
    <w:p w14:paraId="3E147C00" w14:textId="77777777" w:rsidR="00006575" w:rsidRPr="00260C96" w:rsidRDefault="00006575" w:rsidP="00006575">
      <w:r w:rsidRPr="00260C96">
        <w:t>                &lt;li&gt;JavaScript&lt;/li&gt;</w:t>
      </w:r>
    </w:p>
    <w:p w14:paraId="32E5EFA8" w14:textId="77777777" w:rsidR="00006575" w:rsidRPr="00260C96" w:rsidRDefault="00006575" w:rsidP="00006575">
      <w:r w:rsidRPr="00260C96">
        <w:t>                &lt;li&gt;React&lt;/li&gt;</w:t>
      </w:r>
    </w:p>
    <w:p w14:paraId="3A27C9D6" w14:textId="77777777" w:rsidR="00006575" w:rsidRPr="00260C96" w:rsidRDefault="00006575" w:rsidP="00006575">
      <w:r w:rsidRPr="00260C96">
        <w:t>                &lt;li&gt;Node.js&lt;/li&gt;</w:t>
      </w:r>
    </w:p>
    <w:p w14:paraId="2376ED5D" w14:textId="77777777" w:rsidR="00006575" w:rsidRPr="00260C96" w:rsidRDefault="00006575" w:rsidP="00006575">
      <w:r w:rsidRPr="00260C96">
        <w:t>                &lt;li&gt;Web Design&lt;/li&gt;</w:t>
      </w:r>
    </w:p>
    <w:p w14:paraId="247CBB5D" w14:textId="77777777" w:rsidR="00006575" w:rsidRPr="00260C96" w:rsidRDefault="00006575" w:rsidP="00006575">
      <w:r w:rsidRPr="00260C96">
        <w:t>                &lt;li&gt;Responsive Web Development&lt;/li&gt;</w:t>
      </w:r>
    </w:p>
    <w:p w14:paraId="602CA990" w14:textId="77777777" w:rsidR="00006575" w:rsidRPr="00260C96" w:rsidRDefault="00006575" w:rsidP="00006575">
      <w:r w:rsidRPr="00260C96">
        <w:t>            &lt;/</w:t>
      </w:r>
      <w:proofErr w:type="spellStart"/>
      <w:r w:rsidRPr="00260C96">
        <w:t>ul</w:t>
      </w:r>
      <w:proofErr w:type="spellEnd"/>
      <w:r w:rsidRPr="00260C96">
        <w:t>&gt;</w:t>
      </w:r>
    </w:p>
    <w:p w14:paraId="2C71DDCB" w14:textId="77777777" w:rsidR="00006575" w:rsidRPr="00260C96" w:rsidRDefault="00006575" w:rsidP="00006575">
      <w:r w:rsidRPr="00260C96">
        <w:t>        &lt;/section&gt;</w:t>
      </w:r>
    </w:p>
    <w:p w14:paraId="27567E7A" w14:textId="77777777" w:rsidR="00006575" w:rsidRPr="00260C96" w:rsidRDefault="00006575" w:rsidP="00006575"/>
    <w:p w14:paraId="3C3EDDF8" w14:textId="77777777" w:rsidR="00006575" w:rsidRPr="00260C96" w:rsidRDefault="00006575" w:rsidP="00006575">
      <w:r w:rsidRPr="00260C96">
        <w:t>        &lt;section id="contact"&gt;</w:t>
      </w:r>
    </w:p>
    <w:p w14:paraId="52D65027" w14:textId="77777777" w:rsidR="00006575" w:rsidRPr="00260C96" w:rsidRDefault="00006575" w:rsidP="00006575">
      <w:r w:rsidRPr="00260C96">
        <w:t>            &lt;h2&gt;Contact&lt;/h2&gt;</w:t>
      </w:r>
    </w:p>
    <w:p w14:paraId="02CDD8F0" w14:textId="77777777" w:rsidR="00006575" w:rsidRPr="00260C96" w:rsidRDefault="00006575" w:rsidP="00006575">
      <w:r w:rsidRPr="00260C96">
        <w:t xml:space="preserve">            &lt;p&gt;If you'd like to work together or just want to say hi, feel free to reach out to </w:t>
      </w:r>
      <w:proofErr w:type="gramStart"/>
      <w:r w:rsidRPr="00260C96">
        <w:t>me!&lt;</w:t>
      </w:r>
      <w:proofErr w:type="gramEnd"/>
      <w:r w:rsidRPr="00260C96">
        <w:t>/p&gt;</w:t>
      </w:r>
    </w:p>
    <w:p w14:paraId="2E0830D3" w14:textId="77777777" w:rsidR="00006575" w:rsidRPr="00260C96" w:rsidRDefault="00006575" w:rsidP="00006575">
      <w:r w:rsidRPr="00260C96">
        <w:t>            &lt;p&gt;Email: &lt;a href="mailto:johndoe@example.com"&gt;AjmeraPujan@example.com&lt;/a&gt;&lt;/p&gt;</w:t>
      </w:r>
    </w:p>
    <w:p w14:paraId="0B45ECFE" w14:textId="77777777" w:rsidR="00006575" w:rsidRPr="00260C96" w:rsidRDefault="00006575" w:rsidP="00006575">
      <w:r w:rsidRPr="00260C96">
        <w:t xml:space="preserve">            &lt;p&gt;LinkedIn: &lt;a </w:t>
      </w:r>
      <w:proofErr w:type="spellStart"/>
      <w:r w:rsidRPr="00260C96">
        <w:t>href</w:t>
      </w:r>
      <w:proofErr w:type="spellEnd"/>
      <w:r w:rsidRPr="00260C96">
        <w:t>="https://www.linkedin.com/in/Pujan-Ajmera" target="_blank"&gt;Pujan LinkedIn&lt;/a&gt;&lt;/p&gt;</w:t>
      </w:r>
    </w:p>
    <w:p w14:paraId="14A18AB1" w14:textId="77777777" w:rsidR="00006575" w:rsidRPr="00260C96" w:rsidRDefault="00006575" w:rsidP="00006575">
      <w:r w:rsidRPr="00260C96">
        <w:t>        &lt;/section&gt;</w:t>
      </w:r>
    </w:p>
    <w:p w14:paraId="1452678B" w14:textId="77777777" w:rsidR="00006575" w:rsidRPr="00260C96" w:rsidRDefault="00006575" w:rsidP="00006575"/>
    <w:p w14:paraId="385AFEA9" w14:textId="77777777" w:rsidR="00006575" w:rsidRPr="00260C96" w:rsidRDefault="00006575" w:rsidP="00006575">
      <w:r w:rsidRPr="00260C96">
        <w:t>    &lt;/div&gt;</w:t>
      </w:r>
    </w:p>
    <w:p w14:paraId="15E877F5" w14:textId="77777777" w:rsidR="00006575" w:rsidRPr="00260C96" w:rsidRDefault="00006575" w:rsidP="00006575"/>
    <w:p w14:paraId="124EAE53" w14:textId="77777777" w:rsidR="00006575" w:rsidRPr="00260C96" w:rsidRDefault="00006575" w:rsidP="00006575">
      <w:r w:rsidRPr="00260C96">
        <w:t>    &lt;footer&gt;</w:t>
      </w:r>
    </w:p>
    <w:p w14:paraId="6F826218" w14:textId="77777777" w:rsidR="00006575" w:rsidRPr="00260C96" w:rsidRDefault="00006575" w:rsidP="00006575">
      <w:r w:rsidRPr="00260C96">
        <w:t xml:space="preserve">        &lt;p&gt;&amp;copy; 2024 Ajmera Pujan. All rights </w:t>
      </w:r>
      <w:proofErr w:type="gramStart"/>
      <w:r w:rsidRPr="00260C96">
        <w:t>reserved.&lt;</w:t>
      </w:r>
      <w:proofErr w:type="gramEnd"/>
      <w:r w:rsidRPr="00260C96">
        <w:t>/p&gt;</w:t>
      </w:r>
    </w:p>
    <w:p w14:paraId="77FA188B" w14:textId="77777777" w:rsidR="00006575" w:rsidRPr="00260C96" w:rsidRDefault="00006575" w:rsidP="00006575">
      <w:r w:rsidRPr="00260C96">
        <w:t>    &lt;/footer&gt;</w:t>
      </w:r>
    </w:p>
    <w:p w14:paraId="508C8701" w14:textId="77777777" w:rsidR="00006575" w:rsidRPr="00260C96" w:rsidRDefault="00006575" w:rsidP="00006575"/>
    <w:p w14:paraId="3A240A9B" w14:textId="77777777" w:rsidR="00006575" w:rsidRPr="00260C96" w:rsidRDefault="00006575" w:rsidP="00006575">
      <w:r w:rsidRPr="00260C96">
        <w:lastRenderedPageBreak/>
        <w:t>&lt;/body&gt;</w:t>
      </w:r>
    </w:p>
    <w:p w14:paraId="13B79C9A" w14:textId="77777777" w:rsidR="00006575" w:rsidRPr="00260C96" w:rsidRDefault="00006575" w:rsidP="00006575">
      <w:r w:rsidRPr="00260C96">
        <w:t>&lt;/html&gt;</w:t>
      </w:r>
    </w:p>
    <w:p w14:paraId="05FF6D95" w14:textId="77777777" w:rsidR="00006575" w:rsidRPr="00260C96" w:rsidRDefault="00006575" w:rsidP="00006575"/>
    <w:p w14:paraId="331B91FF" w14:textId="77777777" w:rsidR="00006575" w:rsidRDefault="00006575" w:rsidP="00006575"/>
    <w:p w14:paraId="43BCA533" w14:textId="77777777" w:rsidR="00006575" w:rsidRDefault="00006575" w:rsidP="00006575"/>
    <w:p w14:paraId="67E59061" w14:textId="77777777" w:rsidR="00ED307C" w:rsidRPr="00006575" w:rsidRDefault="00ED307C" w:rsidP="00006575">
      <w:pPr>
        <w:rPr>
          <w:lang w:val="en-US"/>
        </w:rPr>
      </w:pPr>
    </w:p>
    <w:sectPr w:rsidR="00ED307C" w:rsidRPr="00006575" w:rsidSect="00790982">
      <w:headerReference w:type="default" r:id="rId8"/>
      <w:footerReference w:type="default" r:id="rId9"/>
      <w:pgSz w:w="11908" w:h="16833"/>
      <w:pgMar w:top="289" w:right="312" w:bottom="289" w:left="862" w:header="283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7BF8A" w14:textId="77777777" w:rsidR="00467A2F" w:rsidRDefault="00467A2F">
      <w:pPr>
        <w:spacing w:after="0" w:line="240" w:lineRule="auto"/>
      </w:pPr>
      <w:r>
        <w:separator/>
      </w:r>
    </w:p>
  </w:endnote>
  <w:endnote w:type="continuationSeparator" w:id="0">
    <w:p w14:paraId="0A7D0621" w14:textId="77777777" w:rsidR="00467A2F" w:rsidRDefault="0046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04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8980F" w14:textId="208BEE58" w:rsidR="006C1C33" w:rsidRDefault="00153312" w:rsidP="00153312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="006C1C33">
          <w:fldChar w:fldCharType="begin"/>
        </w:r>
        <w:r w:rsidR="006C1C33">
          <w:instrText xml:space="preserve"> PAGE   \* MERGEFORMAT </w:instrText>
        </w:r>
        <w:r w:rsidR="006C1C33">
          <w:fldChar w:fldCharType="separate"/>
        </w:r>
        <w:r w:rsidR="0081532A">
          <w:rPr>
            <w:noProof/>
          </w:rPr>
          <w:t>1</w:t>
        </w:r>
        <w:r w:rsidR="006C1C3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4D3C8" w14:textId="77777777" w:rsidR="00467A2F" w:rsidRDefault="00467A2F">
      <w:pPr>
        <w:spacing w:after="0" w:line="240" w:lineRule="auto"/>
      </w:pPr>
      <w:r>
        <w:separator/>
      </w:r>
    </w:p>
  </w:footnote>
  <w:footnote w:type="continuationSeparator" w:id="0">
    <w:p w14:paraId="190A8418" w14:textId="77777777" w:rsidR="00467A2F" w:rsidRDefault="0046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"/>
      <w:gridCol w:w="960"/>
      <w:gridCol w:w="2928"/>
      <w:gridCol w:w="348"/>
      <w:gridCol w:w="6"/>
      <w:gridCol w:w="1038"/>
      <w:gridCol w:w="99"/>
      <w:gridCol w:w="4923"/>
    </w:tblGrid>
    <w:tr w:rsidR="00642072" w14:paraId="0571060F" w14:textId="77777777" w:rsidTr="0016413B">
      <w:tc>
        <w:tcPr>
          <w:tcW w:w="46" w:type="dxa"/>
        </w:tcPr>
        <w:p w14:paraId="0B7FDD65" w14:textId="46F27A45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5D2FA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68F9E9D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8CC49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15E5C0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4BFE22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F90E34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246D054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D86D610" w14:textId="77777777" w:rsidTr="0016413B">
      <w:tc>
        <w:tcPr>
          <w:tcW w:w="3934" w:type="dxa"/>
          <w:gridSpan w:val="3"/>
          <w:vMerge w:val="restar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34"/>
          </w:tblGrid>
          <w:tr w:rsidR="00642072" w14:paraId="5B427869" w14:textId="77777777">
            <w:trPr>
              <w:trHeight w:val="900"/>
            </w:trPr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C0231EF" w14:textId="77777777" w:rsidR="00642072" w:rsidRDefault="00B32003">
                <w:pPr>
                  <w:spacing w:after="0" w:line="240" w:lineRule="auto"/>
                </w:pPr>
                <w:r w:rsidRPr="002B34E9">
                  <w:rPr>
                    <w:noProof/>
                    <w:lang w:bidi="ar-SA"/>
                  </w:rPr>
                  <w:drawing>
                    <wp:inline distT="0" distB="0" distL="0" distR="0" wp14:anchorId="1F97069B" wp14:editId="59421024">
                      <wp:extent cx="1866900" cy="737134"/>
                      <wp:effectExtent l="0" t="0" r="0" b="6350"/>
                      <wp:docPr id="759533238" name="Picture 759533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878" cy="756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0124523" w14:textId="77777777" w:rsidR="00642072" w:rsidRDefault="00642072">
          <w:pPr>
            <w:spacing w:after="0" w:line="240" w:lineRule="auto"/>
          </w:pPr>
        </w:p>
      </w:tc>
      <w:tc>
        <w:tcPr>
          <w:tcW w:w="348" w:type="dxa"/>
        </w:tcPr>
        <w:p w14:paraId="77F326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460F83F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5C45D05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7D55F23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5392D2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C8BAA12" w14:textId="77777777" w:rsidTr="0016413B">
      <w:tc>
        <w:tcPr>
          <w:tcW w:w="3934" w:type="dxa"/>
          <w:gridSpan w:val="3"/>
          <w:vMerge/>
        </w:tcPr>
        <w:p w14:paraId="18CEFEE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8169F2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6E408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0"/>
          </w:tblGrid>
          <w:tr w:rsidR="00642072" w14:paraId="4A6DE263" w14:textId="7777777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518FB50" w14:textId="27ECA4A2" w:rsidR="00642072" w:rsidRDefault="003E6D71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DICA|</w:t>
                </w:r>
                <w:r w:rsidR="0044164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</w:t>
                </w: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CA</w:t>
                </w:r>
              </w:p>
            </w:tc>
          </w:tr>
        </w:tbl>
        <w:p w14:paraId="7492BDE3" w14:textId="77777777" w:rsidR="00642072" w:rsidRDefault="00642072">
          <w:pPr>
            <w:spacing w:after="0" w:line="240" w:lineRule="auto"/>
          </w:pPr>
        </w:p>
      </w:tc>
    </w:tr>
    <w:tr w:rsidR="0037354A" w14:paraId="0CA18548" w14:textId="77777777" w:rsidTr="0016413B">
      <w:tc>
        <w:tcPr>
          <w:tcW w:w="3934" w:type="dxa"/>
          <w:gridSpan w:val="3"/>
          <w:vMerge/>
        </w:tcPr>
        <w:p w14:paraId="550851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3B1B2C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1C7D981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940D2C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6E39C2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44EB297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66E4FAB" w14:textId="77777777" w:rsidTr="0016413B">
      <w:tc>
        <w:tcPr>
          <w:tcW w:w="3934" w:type="dxa"/>
          <w:gridSpan w:val="3"/>
          <w:vMerge/>
        </w:tcPr>
        <w:p w14:paraId="2B82DB99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2F38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034207D9" w14:textId="7777777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89F327" w14:textId="4DD33390" w:rsidR="00642072" w:rsidRDefault="003E6D71" w:rsidP="00910025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3</w:t>
                </w:r>
                <w:r w:rsidR="00BA19A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14:paraId="1733B9DF" w14:textId="77777777" w:rsidR="00642072" w:rsidRDefault="00642072">
          <w:pPr>
            <w:spacing w:after="0" w:line="240" w:lineRule="auto"/>
          </w:pPr>
        </w:p>
      </w:tc>
    </w:tr>
    <w:tr w:rsidR="0037354A" w14:paraId="460955BE" w14:textId="77777777" w:rsidTr="0016413B">
      <w:tc>
        <w:tcPr>
          <w:tcW w:w="3934" w:type="dxa"/>
          <w:gridSpan w:val="3"/>
          <w:vMerge/>
        </w:tcPr>
        <w:p w14:paraId="40F331A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4CC5C2E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59D287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7C97092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4947FDC8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9DFB40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8873383" w14:textId="77777777" w:rsidTr="0016413B">
      <w:tc>
        <w:tcPr>
          <w:tcW w:w="3934" w:type="dxa"/>
          <w:gridSpan w:val="3"/>
          <w:vMerge/>
        </w:tcPr>
        <w:p w14:paraId="6F2B298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65E4C8C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168DAAF0" w14:textId="77777777" w:rsidTr="004E1A24">
            <w:trPr>
              <w:trHeight w:val="101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4F8597C" w14:textId="2840BDC0" w:rsidR="00642072" w:rsidRPr="00960A10" w:rsidRDefault="00F74AEC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D6619C">
                  <w:rPr>
                    <w:rFonts w:ascii="LM Roman 12" w:eastAsia="LM Roman 12" w:hAnsi="LM Roman 12"/>
                    <w:b/>
                    <w:color w:val="C00000"/>
                  </w:rPr>
                  <w:t>Practical</w:t>
                </w:r>
                <w:r w:rsidR="00153312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  <w:r w:rsidR="00441640" w:rsidRPr="00D6619C">
                  <w:rPr>
                    <w:rFonts w:ascii="LM Roman 12" w:eastAsia="LM Roman 12" w:hAnsi="LM Roman 12"/>
                    <w:b/>
                    <w:color w:val="C00000"/>
                  </w:rPr>
                  <w:t>Solution</w:t>
                </w:r>
                <w:r w:rsidR="00BA19AD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</w:p>
            </w:tc>
          </w:tr>
        </w:tbl>
        <w:p w14:paraId="53E37834" w14:textId="77777777" w:rsidR="00642072" w:rsidRDefault="00642072">
          <w:pPr>
            <w:spacing w:after="0" w:line="240" w:lineRule="auto"/>
          </w:pPr>
        </w:p>
      </w:tc>
    </w:tr>
    <w:tr w:rsidR="0037354A" w14:paraId="208E9383" w14:textId="77777777" w:rsidTr="0016413B">
      <w:tc>
        <w:tcPr>
          <w:tcW w:w="46" w:type="dxa"/>
        </w:tcPr>
        <w:p w14:paraId="55D0138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2A896A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74B9FA4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1DC4A5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/>
        </w:tcPr>
        <w:p w14:paraId="1C205CA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642072" w14:paraId="61518875" w14:textId="77777777" w:rsidTr="00D6619C">
      <w:trPr>
        <w:trHeight w:val="47"/>
      </w:trPr>
      <w:tc>
        <w:tcPr>
          <w:tcW w:w="46" w:type="dxa"/>
        </w:tcPr>
        <w:p w14:paraId="18BDC83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B654E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44E3C58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711CF0C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E4DF95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063E3A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321AED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1E3E911B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1E94BA17" w14:textId="77777777" w:rsidTr="0016413B">
      <w:tc>
        <w:tcPr>
          <w:tcW w:w="46" w:type="dxa"/>
        </w:tcPr>
        <w:p w14:paraId="0FECCD9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0"/>
          </w:tblGrid>
          <w:tr w:rsidR="00642072" w14:paraId="5D9E2D44" w14:textId="77777777">
            <w:trPr>
              <w:trHeight w:val="262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A96FE15" w14:textId="77777777" w:rsidR="00642072" w:rsidRDefault="00BA19AD">
                <w:pPr>
                  <w:spacing w:after="0" w:line="240" w:lineRule="auto"/>
                </w:pPr>
                <w:proofErr w:type="gramStart"/>
                <w:r>
                  <w:rPr>
                    <w:rFonts w:ascii="LM Roman 12" w:eastAsia="LM Roman 12" w:hAnsi="LM Roman 12"/>
                    <w:b/>
                    <w:color w:val="000000"/>
                  </w:rPr>
                  <w:t>Subject :</w:t>
                </w:r>
                <w:proofErr w:type="gramEnd"/>
              </w:p>
            </w:tc>
          </w:tr>
        </w:tbl>
        <w:p w14:paraId="183B680A" w14:textId="77777777" w:rsidR="00642072" w:rsidRDefault="00642072">
          <w:pPr>
            <w:spacing w:after="0" w:line="240" w:lineRule="auto"/>
          </w:pPr>
        </w:p>
      </w:tc>
      <w:tc>
        <w:tcPr>
          <w:tcW w:w="4320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320"/>
          </w:tblGrid>
          <w:tr w:rsidR="00642072" w14:paraId="09292574" w14:textId="77777777">
            <w:trPr>
              <w:trHeight w:val="262"/>
            </w:trPr>
            <w:tc>
              <w:tcPr>
                <w:tcW w:w="4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A131569" w14:textId="27E9FE5B" w:rsidR="00642072" w:rsidRPr="00960A10" w:rsidRDefault="00441640">
                <w:pPr>
                  <w:spacing w:after="0" w:line="240" w:lineRule="auto"/>
                  <w:rPr>
                    <w:rFonts w:ascii="LM Roman 12" w:hAnsi="LM Roman 12"/>
                  </w:rPr>
                </w:pP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2304CS</w:t>
                </w:r>
                <w:r w:rsid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431</w:t>
                </w: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– </w:t>
                </w:r>
                <w:proofErr w:type="gram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Client Side</w:t>
                </w:r>
                <w:proofErr w:type="gramEnd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Scripting using </w:t>
                </w:r>
                <w:proofErr w:type="spell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Javascript</w:t>
                </w:r>
                <w:proofErr w:type="spellEnd"/>
              </w:p>
            </w:tc>
          </w:tr>
        </w:tbl>
        <w:p w14:paraId="0A8E917C" w14:textId="77777777" w:rsidR="00642072" w:rsidRDefault="00642072">
          <w:pPr>
            <w:spacing w:after="0" w:line="240" w:lineRule="auto"/>
          </w:pPr>
        </w:p>
      </w:tc>
      <w:tc>
        <w:tcPr>
          <w:tcW w:w="99" w:type="dxa"/>
        </w:tcPr>
        <w:p w14:paraId="1A6FFA5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54E2DF1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66451FED" w14:textId="77777777" w:rsidTr="0016413B">
      <w:tc>
        <w:tcPr>
          <w:tcW w:w="46" w:type="dxa"/>
        </w:tcPr>
        <w:p w14:paraId="4AB3C43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14:paraId="6D7A82B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320" w:type="dxa"/>
          <w:gridSpan w:val="4"/>
          <w:vMerge/>
        </w:tcPr>
        <w:p w14:paraId="0FF564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540CEC5E" w14:textId="77777777" w:rsidR="00642072" w:rsidRDefault="00B5337E">
          <w:pPr>
            <w:pStyle w:val="EmptyCellLayoutStyle"/>
            <w:spacing w:after="0" w:line="240" w:lineRule="auto"/>
          </w:pPr>
          <w:r>
            <w:t>Fa</w:t>
          </w:r>
        </w:p>
      </w:tc>
      <w:tc>
        <w:tcPr>
          <w:tcW w:w="492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23"/>
          </w:tblGrid>
          <w:tr w:rsidR="00642072" w14:paraId="0EF9848B" w14:textId="77777777" w:rsidTr="00D6619C">
            <w:trPr>
              <w:trHeight w:val="235"/>
            </w:trPr>
            <w:tc>
              <w:tcPr>
                <w:tcW w:w="536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ED4A639" w14:textId="49ACF596" w:rsidR="00642072" w:rsidRPr="00D6619C" w:rsidRDefault="003E6D71" w:rsidP="00B5337E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Faculty: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Prof.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Chirag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K.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Sakhrani</w:t>
                </w:r>
              </w:p>
            </w:tc>
          </w:tr>
        </w:tbl>
        <w:p w14:paraId="155E85F1" w14:textId="77777777" w:rsidR="00642072" w:rsidRDefault="00642072">
          <w:pPr>
            <w:spacing w:after="0" w:line="240" w:lineRule="auto"/>
          </w:pPr>
        </w:p>
      </w:tc>
    </w:tr>
  </w:tbl>
  <w:p w14:paraId="04E6BBD7" w14:textId="77777777" w:rsidR="00A411F1" w:rsidRDefault="00A411F1" w:rsidP="00B533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109016B3"/>
    <w:multiLevelType w:val="hybridMultilevel"/>
    <w:tmpl w:val="06FE953A"/>
    <w:lvl w:ilvl="0" w:tplc="494C74B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9708EE"/>
    <w:multiLevelType w:val="hybridMultilevel"/>
    <w:tmpl w:val="A16C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B3A75"/>
    <w:multiLevelType w:val="hybridMultilevel"/>
    <w:tmpl w:val="A92C7E02"/>
    <w:lvl w:ilvl="0" w:tplc="8206B88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6C2BD94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964CFC8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A4ED3F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4D10D012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21E6798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B9AEC3EA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63AE729A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E37820B0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2" w15:restartNumberingAfterBreak="0">
    <w:nsid w:val="1A2950A0"/>
    <w:multiLevelType w:val="hybridMultilevel"/>
    <w:tmpl w:val="BFCECE80"/>
    <w:lvl w:ilvl="0" w:tplc="9E7A417A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C00EDA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3EFA8EF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AC2ECE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C386720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A4B66556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146CD78C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A6EA02C6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B78CF4A6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3" w15:restartNumberingAfterBreak="0">
    <w:nsid w:val="30B95EB0"/>
    <w:multiLevelType w:val="hybridMultilevel"/>
    <w:tmpl w:val="9702A03C"/>
    <w:lvl w:ilvl="0" w:tplc="B4A00584">
      <w:start w:val="1"/>
      <w:numFmt w:val="decimal"/>
      <w:lvlText w:val="%1."/>
      <w:lvlJc w:val="left"/>
      <w:pPr>
        <w:ind w:left="635" w:hanging="40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9E4A600">
      <w:numFmt w:val="bullet"/>
      <w:lvlText w:val="•"/>
      <w:lvlJc w:val="left"/>
      <w:pPr>
        <w:ind w:left="1582" w:hanging="408"/>
      </w:pPr>
      <w:rPr>
        <w:rFonts w:hint="default"/>
        <w:lang w:val="en-US" w:eastAsia="en-US" w:bidi="ar-SA"/>
      </w:rPr>
    </w:lvl>
    <w:lvl w:ilvl="2" w:tplc="F808DC72">
      <w:numFmt w:val="bullet"/>
      <w:lvlText w:val="•"/>
      <w:lvlJc w:val="left"/>
      <w:pPr>
        <w:ind w:left="2525" w:hanging="408"/>
      </w:pPr>
      <w:rPr>
        <w:rFonts w:hint="default"/>
        <w:lang w:val="en-US" w:eastAsia="en-US" w:bidi="ar-SA"/>
      </w:rPr>
    </w:lvl>
    <w:lvl w:ilvl="3" w:tplc="984872B4">
      <w:numFmt w:val="bullet"/>
      <w:lvlText w:val="•"/>
      <w:lvlJc w:val="left"/>
      <w:pPr>
        <w:ind w:left="3468" w:hanging="408"/>
      </w:pPr>
      <w:rPr>
        <w:rFonts w:hint="default"/>
        <w:lang w:val="en-US" w:eastAsia="en-US" w:bidi="ar-SA"/>
      </w:rPr>
    </w:lvl>
    <w:lvl w:ilvl="4" w:tplc="C914A392">
      <w:numFmt w:val="bullet"/>
      <w:lvlText w:val="•"/>
      <w:lvlJc w:val="left"/>
      <w:pPr>
        <w:ind w:left="4411" w:hanging="408"/>
      </w:pPr>
      <w:rPr>
        <w:rFonts w:hint="default"/>
        <w:lang w:val="en-US" w:eastAsia="en-US" w:bidi="ar-SA"/>
      </w:rPr>
    </w:lvl>
    <w:lvl w:ilvl="5" w:tplc="8E1AE506">
      <w:numFmt w:val="bullet"/>
      <w:lvlText w:val="•"/>
      <w:lvlJc w:val="left"/>
      <w:pPr>
        <w:ind w:left="5354" w:hanging="408"/>
      </w:pPr>
      <w:rPr>
        <w:rFonts w:hint="default"/>
        <w:lang w:val="en-US" w:eastAsia="en-US" w:bidi="ar-SA"/>
      </w:rPr>
    </w:lvl>
    <w:lvl w:ilvl="6" w:tplc="A222A4CC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  <w:lvl w:ilvl="7" w:tplc="A1B89AEC">
      <w:numFmt w:val="bullet"/>
      <w:lvlText w:val="•"/>
      <w:lvlJc w:val="left"/>
      <w:pPr>
        <w:ind w:left="7239" w:hanging="408"/>
      </w:pPr>
      <w:rPr>
        <w:rFonts w:hint="default"/>
        <w:lang w:val="en-US" w:eastAsia="en-US" w:bidi="ar-SA"/>
      </w:rPr>
    </w:lvl>
    <w:lvl w:ilvl="8" w:tplc="DDBC3074">
      <w:numFmt w:val="bullet"/>
      <w:lvlText w:val="•"/>
      <w:lvlJc w:val="left"/>
      <w:pPr>
        <w:ind w:left="8182" w:hanging="408"/>
      </w:pPr>
      <w:rPr>
        <w:rFonts w:hint="default"/>
        <w:lang w:val="en-US" w:eastAsia="en-US" w:bidi="ar-SA"/>
      </w:rPr>
    </w:lvl>
  </w:abstractNum>
  <w:abstractNum w:abstractNumId="34" w15:restartNumberingAfterBreak="0">
    <w:nsid w:val="41424F11"/>
    <w:multiLevelType w:val="hybridMultilevel"/>
    <w:tmpl w:val="04E28DDC"/>
    <w:lvl w:ilvl="0" w:tplc="961C2442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66EEA20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BA21ACE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D702EABA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7A0455A4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C67ABB2E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867496CE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7B018CC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4DCDEAE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5" w15:restartNumberingAfterBreak="0">
    <w:nsid w:val="44E53C11"/>
    <w:multiLevelType w:val="hybridMultilevel"/>
    <w:tmpl w:val="4C302E78"/>
    <w:lvl w:ilvl="0" w:tplc="29C03012">
      <w:start w:val="3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7880609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93DCF456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073CD6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A85EBD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DF488A0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A80E6E6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83A2412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53E618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4EC47B30"/>
    <w:multiLevelType w:val="hybridMultilevel"/>
    <w:tmpl w:val="8798772C"/>
    <w:lvl w:ilvl="0" w:tplc="704CA16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68C257E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BF00149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C2A1DE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92F2F6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7AE4121A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FAED108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25ED80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06E73C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7" w15:restartNumberingAfterBreak="0">
    <w:nsid w:val="581F754A"/>
    <w:multiLevelType w:val="hybridMultilevel"/>
    <w:tmpl w:val="42228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2EC"/>
    <w:multiLevelType w:val="hybridMultilevel"/>
    <w:tmpl w:val="A7D40486"/>
    <w:lvl w:ilvl="0" w:tplc="F4502954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DEA821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D7D0C86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33AE02CC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86A6E2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F0C8EB2C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993E7E70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F0FC830E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15875A2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9" w15:restartNumberingAfterBreak="0">
    <w:nsid w:val="7E4855AC"/>
    <w:multiLevelType w:val="hybridMultilevel"/>
    <w:tmpl w:val="E87C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690">
    <w:abstractNumId w:val="0"/>
  </w:num>
  <w:num w:numId="2" w16cid:durableId="898126177">
    <w:abstractNumId w:val="1"/>
  </w:num>
  <w:num w:numId="3" w16cid:durableId="861624493">
    <w:abstractNumId w:val="2"/>
  </w:num>
  <w:num w:numId="4" w16cid:durableId="1677883984">
    <w:abstractNumId w:val="3"/>
  </w:num>
  <w:num w:numId="5" w16cid:durableId="1172379050">
    <w:abstractNumId w:val="4"/>
  </w:num>
  <w:num w:numId="6" w16cid:durableId="772669456">
    <w:abstractNumId w:val="5"/>
  </w:num>
  <w:num w:numId="7" w16cid:durableId="1408185470">
    <w:abstractNumId w:val="6"/>
  </w:num>
  <w:num w:numId="8" w16cid:durableId="525674349">
    <w:abstractNumId w:val="7"/>
  </w:num>
  <w:num w:numId="9" w16cid:durableId="1315404010">
    <w:abstractNumId w:val="8"/>
  </w:num>
  <w:num w:numId="10" w16cid:durableId="647827977">
    <w:abstractNumId w:val="9"/>
  </w:num>
  <w:num w:numId="11" w16cid:durableId="989560801">
    <w:abstractNumId w:val="10"/>
  </w:num>
  <w:num w:numId="12" w16cid:durableId="64568005">
    <w:abstractNumId w:val="11"/>
  </w:num>
  <w:num w:numId="13" w16cid:durableId="1164516392">
    <w:abstractNumId w:val="12"/>
  </w:num>
  <w:num w:numId="14" w16cid:durableId="1972787541">
    <w:abstractNumId w:val="13"/>
  </w:num>
  <w:num w:numId="15" w16cid:durableId="293827832">
    <w:abstractNumId w:val="14"/>
  </w:num>
  <w:num w:numId="16" w16cid:durableId="1572034599">
    <w:abstractNumId w:val="15"/>
  </w:num>
  <w:num w:numId="17" w16cid:durableId="309015585">
    <w:abstractNumId w:val="16"/>
  </w:num>
  <w:num w:numId="18" w16cid:durableId="1643148600">
    <w:abstractNumId w:val="17"/>
  </w:num>
  <w:num w:numId="19" w16cid:durableId="1686515229">
    <w:abstractNumId w:val="18"/>
  </w:num>
  <w:num w:numId="20" w16cid:durableId="869994313">
    <w:abstractNumId w:val="19"/>
  </w:num>
  <w:num w:numId="21" w16cid:durableId="1253509139">
    <w:abstractNumId w:val="20"/>
  </w:num>
  <w:num w:numId="22" w16cid:durableId="207568145">
    <w:abstractNumId w:val="21"/>
  </w:num>
  <w:num w:numId="23" w16cid:durableId="103154393">
    <w:abstractNumId w:val="22"/>
  </w:num>
  <w:num w:numId="24" w16cid:durableId="1184320339">
    <w:abstractNumId w:val="23"/>
  </w:num>
  <w:num w:numId="25" w16cid:durableId="1326082169">
    <w:abstractNumId w:val="24"/>
  </w:num>
  <w:num w:numId="26" w16cid:durableId="28146007">
    <w:abstractNumId w:val="25"/>
  </w:num>
  <w:num w:numId="27" w16cid:durableId="1118448635">
    <w:abstractNumId w:val="26"/>
  </w:num>
  <w:num w:numId="28" w16cid:durableId="1107507052">
    <w:abstractNumId w:val="27"/>
  </w:num>
  <w:num w:numId="29" w16cid:durableId="1873689938">
    <w:abstractNumId w:val="28"/>
  </w:num>
  <w:num w:numId="30" w16cid:durableId="876813983">
    <w:abstractNumId w:val="39"/>
  </w:num>
  <w:num w:numId="31" w16cid:durableId="877350201">
    <w:abstractNumId w:val="33"/>
  </w:num>
  <w:num w:numId="32" w16cid:durableId="241643588">
    <w:abstractNumId w:val="34"/>
  </w:num>
  <w:num w:numId="33" w16cid:durableId="138965352">
    <w:abstractNumId w:val="31"/>
  </w:num>
  <w:num w:numId="34" w16cid:durableId="1723209204">
    <w:abstractNumId w:val="32"/>
  </w:num>
  <w:num w:numId="35" w16cid:durableId="1968899989">
    <w:abstractNumId w:val="38"/>
  </w:num>
  <w:num w:numId="36" w16cid:durableId="1597324634">
    <w:abstractNumId w:val="36"/>
  </w:num>
  <w:num w:numId="37" w16cid:durableId="259458843">
    <w:abstractNumId w:val="35"/>
  </w:num>
  <w:num w:numId="38" w16cid:durableId="797459420">
    <w:abstractNumId w:val="29"/>
  </w:num>
  <w:num w:numId="39" w16cid:durableId="1381320408">
    <w:abstractNumId w:val="37"/>
  </w:num>
  <w:num w:numId="40" w16cid:durableId="210379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72"/>
    <w:rsid w:val="0000259E"/>
    <w:rsid w:val="0000495C"/>
    <w:rsid w:val="00004E6D"/>
    <w:rsid w:val="00006575"/>
    <w:rsid w:val="00007F94"/>
    <w:rsid w:val="00020949"/>
    <w:rsid w:val="00026C82"/>
    <w:rsid w:val="00035215"/>
    <w:rsid w:val="00035601"/>
    <w:rsid w:val="00035906"/>
    <w:rsid w:val="00042D12"/>
    <w:rsid w:val="000433DD"/>
    <w:rsid w:val="00051AC2"/>
    <w:rsid w:val="0007008A"/>
    <w:rsid w:val="00074BF0"/>
    <w:rsid w:val="000862C9"/>
    <w:rsid w:val="000A3FE8"/>
    <w:rsid w:val="000A5605"/>
    <w:rsid w:val="000B5154"/>
    <w:rsid w:val="000B6B24"/>
    <w:rsid w:val="000B6E40"/>
    <w:rsid w:val="000C56AD"/>
    <w:rsid w:val="000D18EE"/>
    <w:rsid w:val="000E6363"/>
    <w:rsid w:val="000F5DF9"/>
    <w:rsid w:val="000F6329"/>
    <w:rsid w:val="00102E26"/>
    <w:rsid w:val="00103CAC"/>
    <w:rsid w:val="001068C3"/>
    <w:rsid w:val="00110659"/>
    <w:rsid w:val="00111789"/>
    <w:rsid w:val="00113378"/>
    <w:rsid w:val="00115437"/>
    <w:rsid w:val="00117A90"/>
    <w:rsid w:val="00121577"/>
    <w:rsid w:val="001314A5"/>
    <w:rsid w:val="00135CF7"/>
    <w:rsid w:val="0014108B"/>
    <w:rsid w:val="00152A1F"/>
    <w:rsid w:val="00153312"/>
    <w:rsid w:val="00155FD6"/>
    <w:rsid w:val="001571E9"/>
    <w:rsid w:val="00162E8F"/>
    <w:rsid w:val="0016413B"/>
    <w:rsid w:val="001675B1"/>
    <w:rsid w:val="00167702"/>
    <w:rsid w:val="00170E48"/>
    <w:rsid w:val="00172516"/>
    <w:rsid w:val="0017370A"/>
    <w:rsid w:val="00175ADC"/>
    <w:rsid w:val="00181DCF"/>
    <w:rsid w:val="00184475"/>
    <w:rsid w:val="00192CBC"/>
    <w:rsid w:val="001A0871"/>
    <w:rsid w:val="001A0FD0"/>
    <w:rsid w:val="001B680E"/>
    <w:rsid w:val="001C4A6E"/>
    <w:rsid w:val="001D22D0"/>
    <w:rsid w:val="001F46B4"/>
    <w:rsid w:val="001F7902"/>
    <w:rsid w:val="00203767"/>
    <w:rsid w:val="00205B31"/>
    <w:rsid w:val="002165E9"/>
    <w:rsid w:val="002178FA"/>
    <w:rsid w:val="00227FA3"/>
    <w:rsid w:val="0025631F"/>
    <w:rsid w:val="00266FAB"/>
    <w:rsid w:val="00274FD0"/>
    <w:rsid w:val="00280FE6"/>
    <w:rsid w:val="00284EC4"/>
    <w:rsid w:val="00290ACE"/>
    <w:rsid w:val="002928F2"/>
    <w:rsid w:val="002A2DA5"/>
    <w:rsid w:val="002A330E"/>
    <w:rsid w:val="002B446B"/>
    <w:rsid w:val="002C0CCF"/>
    <w:rsid w:val="002C0F9C"/>
    <w:rsid w:val="002C3D0E"/>
    <w:rsid w:val="002D21D5"/>
    <w:rsid w:val="002D5FD0"/>
    <w:rsid w:val="002D7BE7"/>
    <w:rsid w:val="002E255C"/>
    <w:rsid w:val="002E437C"/>
    <w:rsid w:val="002E7219"/>
    <w:rsid w:val="002F0D68"/>
    <w:rsid w:val="002F12A5"/>
    <w:rsid w:val="002F1AD8"/>
    <w:rsid w:val="002F2F57"/>
    <w:rsid w:val="002F7BD8"/>
    <w:rsid w:val="00301BD4"/>
    <w:rsid w:val="003040BC"/>
    <w:rsid w:val="003050F3"/>
    <w:rsid w:val="003136BE"/>
    <w:rsid w:val="00336D4E"/>
    <w:rsid w:val="00343D50"/>
    <w:rsid w:val="00346DE8"/>
    <w:rsid w:val="00347AC2"/>
    <w:rsid w:val="00360ED4"/>
    <w:rsid w:val="00362934"/>
    <w:rsid w:val="00364710"/>
    <w:rsid w:val="0037354A"/>
    <w:rsid w:val="0037381E"/>
    <w:rsid w:val="00374836"/>
    <w:rsid w:val="00374F64"/>
    <w:rsid w:val="0037508E"/>
    <w:rsid w:val="003771ED"/>
    <w:rsid w:val="00395AD2"/>
    <w:rsid w:val="003B60E5"/>
    <w:rsid w:val="003C5628"/>
    <w:rsid w:val="003D3ADA"/>
    <w:rsid w:val="003E150A"/>
    <w:rsid w:val="003E65C7"/>
    <w:rsid w:val="003E6D71"/>
    <w:rsid w:val="003F0045"/>
    <w:rsid w:val="003F0846"/>
    <w:rsid w:val="003F57E0"/>
    <w:rsid w:val="00402942"/>
    <w:rsid w:val="004049F1"/>
    <w:rsid w:val="004062DF"/>
    <w:rsid w:val="00412323"/>
    <w:rsid w:val="004132FA"/>
    <w:rsid w:val="0041415F"/>
    <w:rsid w:val="004179CB"/>
    <w:rsid w:val="00440742"/>
    <w:rsid w:val="00441640"/>
    <w:rsid w:val="0044745D"/>
    <w:rsid w:val="00447AC9"/>
    <w:rsid w:val="004519E1"/>
    <w:rsid w:val="0045484D"/>
    <w:rsid w:val="00461F74"/>
    <w:rsid w:val="00463C6C"/>
    <w:rsid w:val="00467A2F"/>
    <w:rsid w:val="00470764"/>
    <w:rsid w:val="00471808"/>
    <w:rsid w:val="0047777B"/>
    <w:rsid w:val="00482AA1"/>
    <w:rsid w:val="004877F8"/>
    <w:rsid w:val="004A01AF"/>
    <w:rsid w:val="004A0C8F"/>
    <w:rsid w:val="004A51E1"/>
    <w:rsid w:val="004B4353"/>
    <w:rsid w:val="004B4EBA"/>
    <w:rsid w:val="004C0C90"/>
    <w:rsid w:val="004C233C"/>
    <w:rsid w:val="004C4DDB"/>
    <w:rsid w:val="004C60F6"/>
    <w:rsid w:val="004D087C"/>
    <w:rsid w:val="004D0F38"/>
    <w:rsid w:val="004D4626"/>
    <w:rsid w:val="004D7303"/>
    <w:rsid w:val="004E1A24"/>
    <w:rsid w:val="004F020B"/>
    <w:rsid w:val="0050722E"/>
    <w:rsid w:val="005107CD"/>
    <w:rsid w:val="00516380"/>
    <w:rsid w:val="00520A27"/>
    <w:rsid w:val="005363FB"/>
    <w:rsid w:val="00541B0C"/>
    <w:rsid w:val="00541C79"/>
    <w:rsid w:val="005528E8"/>
    <w:rsid w:val="00553074"/>
    <w:rsid w:val="0055457A"/>
    <w:rsid w:val="00556F82"/>
    <w:rsid w:val="00563326"/>
    <w:rsid w:val="00572919"/>
    <w:rsid w:val="00573745"/>
    <w:rsid w:val="005756DD"/>
    <w:rsid w:val="00577E9B"/>
    <w:rsid w:val="00581C69"/>
    <w:rsid w:val="00590095"/>
    <w:rsid w:val="00590894"/>
    <w:rsid w:val="00590CC5"/>
    <w:rsid w:val="005910D1"/>
    <w:rsid w:val="00592F34"/>
    <w:rsid w:val="005B50B3"/>
    <w:rsid w:val="005C1E0C"/>
    <w:rsid w:val="005C405B"/>
    <w:rsid w:val="005D78B4"/>
    <w:rsid w:val="005E03D4"/>
    <w:rsid w:val="005E1418"/>
    <w:rsid w:val="005E347F"/>
    <w:rsid w:val="005E41BB"/>
    <w:rsid w:val="005E6380"/>
    <w:rsid w:val="005E6D1D"/>
    <w:rsid w:val="005E6E81"/>
    <w:rsid w:val="005F4157"/>
    <w:rsid w:val="006009B6"/>
    <w:rsid w:val="00613970"/>
    <w:rsid w:val="0061742F"/>
    <w:rsid w:val="0061780D"/>
    <w:rsid w:val="00642072"/>
    <w:rsid w:val="006558D4"/>
    <w:rsid w:val="00655CC8"/>
    <w:rsid w:val="006579B8"/>
    <w:rsid w:val="00685050"/>
    <w:rsid w:val="00685A64"/>
    <w:rsid w:val="00686AD3"/>
    <w:rsid w:val="00694C45"/>
    <w:rsid w:val="006A430C"/>
    <w:rsid w:val="006B431E"/>
    <w:rsid w:val="006B60FB"/>
    <w:rsid w:val="006C1C33"/>
    <w:rsid w:val="006C574D"/>
    <w:rsid w:val="006D00B4"/>
    <w:rsid w:val="006D659A"/>
    <w:rsid w:val="006E3D94"/>
    <w:rsid w:val="006E6AAC"/>
    <w:rsid w:val="006F3453"/>
    <w:rsid w:val="006F6FEE"/>
    <w:rsid w:val="00702737"/>
    <w:rsid w:val="00704E83"/>
    <w:rsid w:val="00715984"/>
    <w:rsid w:val="00716A50"/>
    <w:rsid w:val="00724B9D"/>
    <w:rsid w:val="00736339"/>
    <w:rsid w:val="007430EC"/>
    <w:rsid w:val="00744DF0"/>
    <w:rsid w:val="00746249"/>
    <w:rsid w:val="007521D1"/>
    <w:rsid w:val="00753C80"/>
    <w:rsid w:val="00754521"/>
    <w:rsid w:val="00755B31"/>
    <w:rsid w:val="00761DA1"/>
    <w:rsid w:val="00762691"/>
    <w:rsid w:val="00765DBB"/>
    <w:rsid w:val="0077035D"/>
    <w:rsid w:val="007716B4"/>
    <w:rsid w:val="00772D51"/>
    <w:rsid w:val="00781B92"/>
    <w:rsid w:val="00781D48"/>
    <w:rsid w:val="00782A3A"/>
    <w:rsid w:val="00784EA9"/>
    <w:rsid w:val="0078613C"/>
    <w:rsid w:val="00790982"/>
    <w:rsid w:val="007A3653"/>
    <w:rsid w:val="007A5730"/>
    <w:rsid w:val="007B216A"/>
    <w:rsid w:val="007B2563"/>
    <w:rsid w:val="007B3376"/>
    <w:rsid w:val="007B78D3"/>
    <w:rsid w:val="007C3760"/>
    <w:rsid w:val="007C44BA"/>
    <w:rsid w:val="007D2824"/>
    <w:rsid w:val="007D41EF"/>
    <w:rsid w:val="007E7B38"/>
    <w:rsid w:val="007F20E9"/>
    <w:rsid w:val="007F26AC"/>
    <w:rsid w:val="007F365D"/>
    <w:rsid w:val="007F46ED"/>
    <w:rsid w:val="008103AB"/>
    <w:rsid w:val="00810423"/>
    <w:rsid w:val="0081532A"/>
    <w:rsid w:val="00816019"/>
    <w:rsid w:val="00816AA8"/>
    <w:rsid w:val="0081777F"/>
    <w:rsid w:val="008237AA"/>
    <w:rsid w:val="00823F45"/>
    <w:rsid w:val="008259A4"/>
    <w:rsid w:val="00827797"/>
    <w:rsid w:val="00827827"/>
    <w:rsid w:val="00831B65"/>
    <w:rsid w:val="0084459D"/>
    <w:rsid w:val="00847CF4"/>
    <w:rsid w:val="00851000"/>
    <w:rsid w:val="00853EAF"/>
    <w:rsid w:val="008715FF"/>
    <w:rsid w:val="00875615"/>
    <w:rsid w:val="008809CE"/>
    <w:rsid w:val="008919B5"/>
    <w:rsid w:val="008938F7"/>
    <w:rsid w:val="008B06A8"/>
    <w:rsid w:val="008B06A9"/>
    <w:rsid w:val="008B6096"/>
    <w:rsid w:val="008C2094"/>
    <w:rsid w:val="008C35B7"/>
    <w:rsid w:val="008C5702"/>
    <w:rsid w:val="008D64A9"/>
    <w:rsid w:val="008E61D1"/>
    <w:rsid w:val="008F0DDE"/>
    <w:rsid w:val="008F5D65"/>
    <w:rsid w:val="00900E8B"/>
    <w:rsid w:val="00902FE7"/>
    <w:rsid w:val="00903662"/>
    <w:rsid w:val="00904837"/>
    <w:rsid w:val="00904DC1"/>
    <w:rsid w:val="00906051"/>
    <w:rsid w:val="00910025"/>
    <w:rsid w:val="00914C90"/>
    <w:rsid w:val="00916C85"/>
    <w:rsid w:val="00920C3F"/>
    <w:rsid w:val="00936C82"/>
    <w:rsid w:val="00946956"/>
    <w:rsid w:val="00950F8A"/>
    <w:rsid w:val="0095172B"/>
    <w:rsid w:val="009522A8"/>
    <w:rsid w:val="009523A9"/>
    <w:rsid w:val="00952B01"/>
    <w:rsid w:val="00960A10"/>
    <w:rsid w:val="009715D3"/>
    <w:rsid w:val="00971C4B"/>
    <w:rsid w:val="009778F8"/>
    <w:rsid w:val="009927E4"/>
    <w:rsid w:val="009950CB"/>
    <w:rsid w:val="009A350A"/>
    <w:rsid w:val="009A6CDB"/>
    <w:rsid w:val="009B1B1A"/>
    <w:rsid w:val="009C3945"/>
    <w:rsid w:val="009C3AD7"/>
    <w:rsid w:val="009D34D6"/>
    <w:rsid w:val="009D54F0"/>
    <w:rsid w:val="009D5D74"/>
    <w:rsid w:val="009D7F7C"/>
    <w:rsid w:val="00A11D24"/>
    <w:rsid w:val="00A152BD"/>
    <w:rsid w:val="00A22B5B"/>
    <w:rsid w:val="00A273E6"/>
    <w:rsid w:val="00A27420"/>
    <w:rsid w:val="00A2745A"/>
    <w:rsid w:val="00A317D6"/>
    <w:rsid w:val="00A40450"/>
    <w:rsid w:val="00A411F1"/>
    <w:rsid w:val="00A511C6"/>
    <w:rsid w:val="00A52467"/>
    <w:rsid w:val="00A53B49"/>
    <w:rsid w:val="00A633F8"/>
    <w:rsid w:val="00A66D77"/>
    <w:rsid w:val="00A66F96"/>
    <w:rsid w:val="00A724AF"/>
    <w:rsid w:val="00A72AFF"/>
    <w:rsid w:val="00A82604"/>
    <w:rsid w:val="00A82B0C"/>
    <w:rsid w:val="00A83557"/>
    <w:rsid w:val="00A85684"/>
    <w:rsid w:val="00A8790C"/>
    <w:rsid w:val="00A879F7"/>
    <w:rsid w:val="00A91503"/>
    <w:rsid w:val="00A92F75"/>
    <w:rsid w:val="00A943DD"/>
    <w:rsid w:val="00AB61FC"/>
    <w:rsid w:val="00AC4A9C"/>
    <w:rsid w:val="00AE5B75"/>
    <w:rsid w:val="00AF7CFB"/>
    <w:rsid w:val="00AF7E43"/>
    <w:rsid w:val="00B11331"/>
    <w:rsid w:val="00B16A83"/>
    <w:rsid w:val="00B17E20"/>
    <w:rsid w:val="00B2540A"/>
    <w:rsid w:val="00B32003"/>
    <w:rsid w:val="00B32B9F"/>
    <w:rsid w:val="00B34C0F"/>
    <w:rsid w:val="00B40F96"/>
    <w:rsid w:val="00B47700"/>
    <w:rsid w:val="00B47A6E"/>
    <w:rsid w:val="00B50327"/>
    <w:rsid w:val="00B5337E"/>
    <w:rsid w:val="00B60949"/>
    <w:rsid w:val="00B63F01"/>
    <w:rsid w:val="00B8039E"/>
    <w:rsid w:val="00B959F4"/>
    <w:rsid w:val="00B97237"/>
    <w:rsid w:val="00BA19AD"/>
    <w:rsid w:val="00BA6E05"/>
    <w:rsid w:val="00BB2B31"/>
    <w:rsid w:val="00BB33D3"/>
    <w:rsid w:val="00BB41DD"/>
    <w:rsid w:val="00BC04CB"/>
    <w:rsid w:val="00BC05B1"/>
    <w:rsid w:val="00BC06F1"/>
    <w:rsid w:val="00BC3A67"/>
    <w:rsid w:val="00BC491A"/>
    <w:rsid w:val="00BC78A4"/>
    <w:rsid w:val="00BC7B10"/>
    <w:rsid w:val="00BD422D"/>
    <w:rsid w:val="00BD42B5"/>
    <w:rsid w:val="00BE3E45"/>
    <w:rsid w:val="00BE6816"/>
    <w:rsid w:val="00C0246C"/>
    <w:rsid w:val="00C05507"/>
    <w:rsid w:val="00C1436C"/>
    <w:rsid w:val="00C15304"/>
    <w:rsid w:val="00C24CAF"/>
    <w:rsid w:val="00C25C46"/>
    <w:rsid w:val="00C30CA9"/>
    <w:rsid w:val="00C354B1"/>
    <w:rsid w:val="00C36279"/>
    <w:rsid w:val="00C40E9B"/>
    <w:rsid w:val="00C44502"/>
    <w:rsid w:val="00C455C9"/>
    <w:rsid w:val="00C47D70"/>
    <w:rsid w:val="00C548EB"/>
    <w:rsid w:val="00C62339"/>
    <w:rsid w:val="00C7551E"/>
    <w:rsid w:val="00C76004"/>
    <w:rsid w:val="00C83CDC"/>
    <w:rsid w:val="00C8604B"/>
    <w:rsid w:val="00C9033E"/>
    <w:rsid w:val="00C93C97"/>
    <w:rsid w:val="00CA1F36"/>
    <w:rsid w:val="00CA3865"/>
    <w:rsid w:val="00CB1D4E"/>
    <w:rsid w:val="00CC4987"/>
    <w:rsid w:val="00CC7F2E"/>
    <w:rsid w:val="00CD2826"/>
    <w:rsid w:val="00CD2DC5"/>
    <w:rsid w:val="00CF3BB4"/>
    <w:rsid w:val="00CF6BA3"/>
    <w:rsid w:val="00D0571D"/>
    <w:rsid w:val="00D06BA8"/>
    <w:rsid w:val="00D13472"/>
    <w:rsid w:val="00D21EAD"/>
    <w:rsid w:val="00D245AF"/>
    <w:rsid w:val="00D355B4"/>
    <w:rsid w:val="00D374CD"/>
    <w:rsid w:val="00D55454"/>
    <w:rsid w:val="00D6081D"/>
    <w:rsid w:val="00D60863"/>
    <w:rsid w:val="00D6619C"/>
    <w:rsid w:val="00D74684"/>
    <w:rsid w:val="00D75524"/>
    <w:rsid w:val="00D7729A"/>
    <w:rsid w:val="00D80F55"/>
    <w:rsid w:val="00D83353"/>
    <w:rsid w:val="00D874DF"/>
    <w:rsid w:val="00D96F7D"/>
    <w:rsid w:val="00DA0F05"/>
    <w:rsid w:val="00DA0FEB"/>
    <w:rsid w:val="00DA2447"/>
    <w:rsid w:val="00DA443B"/>
    <w:rsid w:val="00DC613C"/>
    <w:rsid w:val="00DD4949"/>
    <w:rsid w:val="00DD5F35"/>
    <w:rsid w:val="00DE12DE"/>
    <w:rsid w:val="00DE2611"/>
    <w:rsid w:val="00DF2C4A"/>
    <w:rsid w:val="00DF4687"/>
    <w:rsid w:val="00E11226"/>
    <w:rsid w:val="00E139CC"/>
    <w:rsid w:val="00E163C3"/>
    <w:rsid w:val="00E2235C"/>
    <w:rsid w:val="00E31C6A"/>
    <w:rsid w:val="00E37DF3"/>
    <w:rsid w:val="00E405A1"/>
    <w:rsid w:val="00E41AE8"/>
    <w:rsid w:val="00E61456"/>
    <w:rsid w:val="00E718FA"/>
    <w:rsid w:val="00E72D14"/>
    <w:rsid w:val="00E9282F"/>
    <w:rsid w:val="00E95BB0"/>
    <w:rsid w:val="00EA3517"/>
    <w:rsid w:val="00EB2DA0"/>
    <w:rsid w:val="00EB698A"/>
    <w:rsid w:val="00EC0EB0"/>
    <w:rsid w:val="00EC4A41"/>
    <w:rsid w:val="00ED307C"/>
    <w:rsid w:val="00ED487D"/>
    <w:rsid w:val="00EE023A"/>
    <w:rsid w:val="00EE208E"/>
    <w:rsid w:val="00EE33AA"/>
    <w:rsid w:val="00EE6002"/>
    <w:rsid w:val="00EE6C68"/>
    <w:rsid w:val="00EF514A"/>
    <w:rsid w:val="00EF5576"/>
    <w:rsid w:val="00F02845"/>
    <w:rsid w:val="00F048EF"/>
    <w:rsid w:val="00F078D7"/>
    <w:rsid w:val="00F14821"/>
    <w:rsid w:val="00F163E5"/>
    <w:rsid w:val="00F21957"/>
    <w:rsid w:val="00F350D2"/>
    <w:rsid w:val="00F358FB"/>
    <w:rsid w:val="00F434D2"/>
    <w:rsid w:val="00F45920"/>
    <w:rsid w:val="00F47B15"/>
    <w:rsid w:val="00F551BC"/>
    <w:rsid w:val="00F7117D"/>
    <w:rsid w:val="00F71EC3"/>
    <w:rsid w:val="00F7213F"/>
    <w:rsid w:val="00F749CF"/>
    <w:rsid w:val="00F74AEC"/>
    <w:rsid w:val="00F7769B"/>
    <w:rsid w:val="00F80533"/>
    <w:rsid w:val="00F82980"/>
    <w:rsid w:val="00F84A21"/>
    <w:rsid w:val="00F87CC2"/>
    <w:rsid w:val="00F920A8"/>
    <w:rsid w:val="00F92DFB"/>
    <w:rsid w:val="00FA423D"/>
    <w:rsid w:val="00FB0B7E"/>
    <w:rsid w:val="00FB3C86"/>
    <w:rsid w:val="00FB41E2"/>
    <w:rsid w:val="00FC3B72"/>
    <w:rsid w:val="00FE5020"/>
    <w:rsid w:val="00FE70C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BCDB"/>
  <w15:docId w15:val="{CF3B94E2-7601-46AD-A1A7-2F3187F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ListParagraph">
    <w:name w:val="List Paragraph"/>
    <w:basedOn w:val="Normal"/>
    <w:uiPriority w:val="34"/>
    <w:qFormat/>
    <w:rsid w:val="0048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3"/>
  </w:style>
  <w:style w:type="paragraph" w:styleId="Footer">
    <w:name w:val="footer"/>
    <w:basedOn w:val="Normal"/>
    <w:link w:val="Foot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3"/>
  </w:style>
  <w:style w:type="paragraph" w:customStyle="1" w:styleId="TableParagraph">
    <w:name w:val="Table Paragraph"/>
    <w:basedOn w:val="Normal"/>
    <w:uiPriority w:val="1"/>
    <w:qFormat/>
    <w:rsid w:val="00F551BC"/>
    <w:pPr>
      <w:widowControl w:val="0"/>
      <w:autoSpaceDE w:val="0"/>
      <w:autoSpaceDN w:val="0"/>
      <w:spacing w:after="0" w:line="240" w:lineRule="auto"/>
      <w:ind w:left="34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516380"/>
    <w:pPr>
      <w:spacing w:after="0" w:line="240" w:lineRule="auto"/>
    </w:pPr>
  </w:style>
  <w:style w:type="table" w:styleId="TableGrid">
    <w:name w:val="Table Grid"/>
    <w:basedOn w:val="TableNormal"/>
    <w:uiPriority w:val="59"/>
    <w:rsid w:val="005B50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4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98F-A3D2-43FC-AFE1-13606AF3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LabPlanning</vt:lpstr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LabPlanning</dc:title>
  <dc:creator>RUPESH-PC</dc:creator>
  <dc:description/>
  <cp:lastModifiedBy>Pujan Ajmera</cp:lastModifiedBy>
  <cp:revision>3</cp:revision>
  <cp:lastPrinted>2024-08-22T05:46:00Z</cp:lastPrinted>
  <dcterms:created xsi:type="dcterms:W3CDTF">2024-12-14T06:15:00Z</dcterms:created>
  <dcterms:modified xsi:type="dcterms:W3CDTF">2024-12-14T06:23:00Z</dcterms:modified>
</cp:coreProperties>
</file>