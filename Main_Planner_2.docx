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22A37" w14:textId="77777777" w:rsidR="005252D7" w:rsidRDefault="005252D7" w:rsidP="005252D7">
      <w:r w:rsidRPr="00863214">
        <w:t>4. WAP to create webpage of employee registration form. (A)</w:t>
      </w:r>
    </w:p>
    <w:p w14:paraId="2C550891" w14:textId="2DF099BC" w:rsidR="00496AC9" w:rsidRDefault="00496AC9" w:rsidP="005252D7">
      <w:r>
        <w:t>Output:</w:t>
      </w:r>
    </w:p>
    <w:p w14:paraId="1DFA3E40" w14:textId="6B11FE48" w:rsidR="005252D7" w:rsidRPr="00863214" w:rsidRDefault="005252D7" w:rsidP="005252D7">
      <w:r w:rsidRPr="00863214">
        <w:t>&lt;!DOCTYPE html&gt;</w:t>
      </w:r>
    </w:p>
    <w:p w14:paraId="2432CE8E" w14:textId="77777777" w:rsidR="005252D7" w:rsidRPr="00863214" w:rsidRDefault="005252D7" w:rsidP="005252D7">
      <w:r w:rsidRPr="00863214">
        <w:t>&lt;html lang="en"&gt;</w:t>
      </w:r>
    </w:p>
    <w:p w14:paraId="4C2AE4FE" w14:textId="77777777" w:rsidR="005252D7" w:rsidRPr="00863214" w:rsidRDefault="005252D7" w:rsidP="005252D7">
      <w:r w:rsidRPr="00863214">
        <w:t>&lt;head&gt;</w:t>
      </w:r>
    </w:p>
    <w:p w14:paraId="249FC216" w14:textId="77777777" w:rsidR="005252D7" w:rsidRPr="00863214" w:rsidRDefault="005252D7" w:rsidP="005252D7">
      <w:r w:rsidRPr="00863214">
        <w:t>    &lt;meta charset="UTF-8"&gt;</w:t>
      </w:r>
    </w:p>
    <w:p w14:paraId="1FE5895B" w14:textId="77777777" w:rsidR="005252D7" w:rsidRPr="00863214" w:rsidRDefault="005252D7" w:rsidP="005252D7">
      <w:r w:rsidRPr="00863214">
        <w:t>    &lt;meta name="viewport" content="width=device-width, initial-scale=1.0"&gt;</w:t>
      </w:r>
    </w:p>
    <w:p w14:paraId="43D326D9" w14:textId="77777777" w:rsidR="005252D7" w:rsidRPr="00863214" w:rsidRDefault="005252D7" w:rsidP="005252D7">
      <w:r w:rsidRPr="00863214">
        <w:t>    &lt;title&gt;Employee Registration Form&lt;/title&gt;</w:t>
      </w:r>
    </w:p>
    <w:p w14:paraId="168634EB" w14:textId="77777777" w:rsidR="005252D7" w:rsidRPr="00863214" w:rsidRDefault="005252D7" w:rsidP="005252D7">
      <w:r w:rsidRPr="00863214">
        <w:t>&lt;/head&gt;</w:t>
      </w:r>
    </w:p>
    <w:p w14:paraId="35A8C5EE" w14:textId="77777777" w:rsidR="005252D7" w:rsidRPr="00863214" w:rsidRDefault="005252D7" w:rsidP="005252D7">
      <w:r w:rsidRPr="00863214">
        <w:t>&lt;body style="font-family: Arial, sans-serif; background-color: #f4f4f4; padding: 20px;"&gt;</w:t>
      </w:r>
    </w:p>
    <w:p w14:paraId="26BE1BE5" w14:textId="77777777" w:rsidR="005252D7" w:rsidRPr="00863214" w:rsidRDefault="005252D7" w:rsidP="005252D7"/>
    <w:p w14:paraId="6640F143" w14:textId="77777777" w:rsidR="005252D7" w:rsidRPr="00863214" w:rsidRDefault="005252D7" w:rsidP="005252D7">
      <w:r w:rsidRPr="00863214">
        <w:t>    &lt;div style="width: 50%; margin: 0 auto; background-color: white; padding: 20px; border-radius: 10px; box-shadow: 0 4px 6px rgba(0, 0, 0, 0.1);"&gt;</w:t>
      </w:r>
    </w:p>
    <w:p w14:paraId="647485B5" w14:textId="77777777" w:rsidR="005252D7" w:rsidRPr="00863214" w:rsidRDefault="005252D7" w:rsidP="005252D7">
      <w:r w:rsidRPr="00863214">
        <w:t>        &lt;h2 style="text-align: center; color: #333;"&gt;Employee Registration Form&lt;/h2&gt;</w:t>
      </w:r>
    </w:p>
    <w:p w14:paraId="653A5FF2" w14:textId="77777777" w:rsidR="005252D7" w:rsidRPr="00863214" w:rsidRDefault="005252D7" w:rsidP="005252D7">
      <w:r w:rsidRPr="00863214">
        <w:t>        &lt;form action="#" method="POST"&gt;</w:t>
      </w:r>
    </w:p>
    <w:p w14:paraId="0B7FB609" w14:textId="77777777" w:rsidR="005252D7" w:rsidRPr="00863214" w:rsidRDefault="005252D7" w:rsidP="005252D7">
      <w:r w:rsidRPr="00863214">
        <w:t xml:space="preserve">                </w:t>
      </w:r>
    </w:p>
    <w:p w14:paraId="3D77390F" w14:textId="77777777" w:rsidR="005252D7" w:rsidRPr="00863214" w:rsidRDefault="005252D7" w:rsidP="005252D7">
      <w:r w:rsidRPr="00863214">
        <w:t>            &lt;div style="margin-bottom: 15px;"&gt;</w:t>
      </w:r>
    </w:p>
    <w:p w14:paraId="21D4BA5C" w14:textId="77777777" w:rsidR="005252D7" w:rsidRPr="00863214" w:rsidRDefault="005252D7" w:rsidP="005252D7">
      <w:r w:rsidRPr="00863214">
        <w:t>                &lt;label for="fullName" style="display: block; font-weight: bold;"&gt;Full Name&lt;/label&gt;</w:t>
      </w:r>
    </w:p>
    <w:p w14:paraId="78FE20F4" w14:textId="77777777" w:rsidR="005252D7" w:rsidRPr="00863214" w:rsidRDefault="005252D7" w:rsidP="005252D7">
      <w:r w:rsidRPr="00863214">
        <w:t>                &lt;input type="text" id="fullName" name="fullName" placeholder="Enter your full name" style="width: 100%; padding: 10px; margin-bottom: 10px; border-radius: 5px; border: 1px solid #ddd;"&gt;</w:t>
      </w:r>
    </w:p>
    <w:p w14:paraId="4843200F" w14:textId="77777777" w:rsidR="005252D7" w:rsidRPr="00863214" w:rsidRDefault="005252D7" w:rsidP="005252D7">
      <w:r w:rsidRPr="00863214">
        <w:t>            &lt;/div&gt;</w:t>
      </w:r>
    </w:p>
    <w:p w14:paraId="5231BD2F" w14:textId="77777777" w:rsidR="005252D7" w:rsidRPr="00863214" w:rsidRDefault="005252D7" w:rsidP="005252D7"/>
    <w:p w14:paraId="593396D4" w14:textId="77777777" w:rsidR="005252D7" w:rsidRPr="00863214" w:rsidRDefault="005252D7" w:rsidP="005252D7">
      <w:r w:rsidRPr="00863214">
        <w:t>            &lt;div style="margin-bottom: 15px;"&gt;</w:t>
      </w:r>
    </w:p>
    <w:p w14:paraId="2B2E2C4B" w14:textId="77777777" w:rsidR="005252D7" w:rsidRPr="00863214" w:rsidRDefault="005252D7" w:rsidP="005252D7">
      <w:r w:rsidRPr="00863214">
        <w:t>                &lt;label for="email" style="display: block; font-weight: bold;"&gt;Email Address&lt;/label&gt;</w:t>
      </w:r>
    </w:p>
    <w:p w14:paraId="2565F497" w14:textId="77777777" w:rsidR="005252D7" w:rsidRPr="00863214" w:rsidRDefault="005252D7" w:rsidP="005252D7">
      <w:r w:rsidRPr="00863214">
        <w:t>                &lt;input type="email" id="email" name="email" placeholder="Enter your email" style="width: 100%; padding: 10px; margin-bottom: 10px; border-radius: 5px; border: 1px solid #ddd;"&gt;</w:t>
      </w:r>
    </w:p>
    <w:p w14:paraId="5365194C" w14:textId="77777777" w:rsidR="005252D7" w:rsidRPr="00863214" w:rsidRDefault="005252D7" w:rsidP="005252D7">
      <w:r w:rsidRPr="00863214">
        <w:t>            &lt;/div&gt;</w:t>
      </w:r>
    </w:p>
    <w:p w14:paraId="68886DA5" w14:textId="77777777" w:rsidR="005252D7" w:rsidRPr="00863214" w:rsidRDefault="005252D7" w:rsidP="005252D7"/>
    <w:p w14:paraId="54E34881" w14:textId="77777777" w:rsidR="005252D7" w:rsidRPr="00863214" w:rsidRDefault="005252D7" w:rsidP="005252D7">
      <w:r w:rsidRPr="00863214">
        <w:t>            &lt;div style="margin-bottom: 15px;"&gt;</w:t>
      </w:r>
    </w:p>
    <w:p w14:paraId="2E61567B" w14:textId="77777777" w:rsidR="005252D7" w:rsidRPr="00863214" w:rsidRDefault="005252D7" w:rsidP="005252D7">
      <w:r w:rsidRPr="00863214">
        <w:t>                &lt;label for="phone" style="display: block; font-weight: bold;"&gt;Phone Number&lt;/label&gt;</w:t>
      </w:r>
    </w:p>
    <w:p w14:paraId="673F6973" w14:textId="77777777" w:rsidR="005252D7" w:rsidRPr="00863214" w:rsidRDefault="005252D7" w:rsidP="005252D7">
      <w:r w:rsidRPr="00863214">
        <w:t>                &lt;input type="number" id="phone" name="phone" placeholder="Enter your phone number" style="width: 100%; padding: 10px; margin-bottom: 10px; border-radius: 5px; border: 1px solid #ddd;"&gt;</w:t>
      </w:r>
    </w:p>
    <w:p w14:paraId="06BD4689" w14:textId="77777777" w:rsidR="005252D7" w:rsidRPr="00863214" w:rsidRDefault="005252D7" w:rsidP="005252D7">
      <w:r w:rsidRPr="00863214">
        <w:t>            &lt;/div&gt;</w:t>
      </w:r>
    </w:p>
    <w:p w14:paraId="26479C82" w14:textId="77777777" w:rsidR="005252D7" w:rsidRPr="00863214" w:rsidRDefault="005252D7" w:rsidP="005252D7"/>
    <w:p w14:paraId="244BFD8C" w14:textId="77777777" w:rsidR="005252D7" w:rsidRPr="00863214" w:rsidRDefault="005252D7" w:rsidP="005252D7">
      <w:r w:rsidRPr="00863214">
        <w:t>            &lt;button type="submit" style="background-color: #4CAF50; color: white; padding: 10px 20px; border: none; border-radius: 5px; cursor: pointer; width: 100%;"&gt;Register&lt;/button&gt;</w:t>
      </w:r>
    </w:p>
    <w:p w14:paraId="124AA0EE" w14:textId="77777777" w:rsidR="005252D7" w:rsidRPr="00863214" w:rsidRDefault="005252D7" w:rsidP="005252D7">
      <w:r w:rsidRPr="00863214">
        <w:lastRenderedPageBreak/>
        <w:t>            &lt;button type="reset" style="background-color: #f44336; color: white; padding: 10px 20px; border: none; border-radius: 5px; cursor: pointer; width: 100%; margin-top: 10px;"&gt;Reset&lt;/button&gt;</w:t>
      </w:r>
    </w:p>
    <w:p w14:paraId="540C7F5C" w14:textId="77777777" w:rsidR="005252D7" w:rsidRPr="00863214" w:rsidRDefault="005252D7" w:rsidP="005252D7">
      <w:r w:rsidRPr="00863214">
        <w:t>        &lt;/form&gt;</w:t>
      </w:r>
    </w:p>
    <w:p w14:paraId="7E7ECF66" w14:textId="77777777" w:rsidR="005252D7" w:rsidRPr="00863214" w:rsidRDefault="005252D7" w:rsidP="005252D7">
      <w:r w:rsidRPr="00863214">
        <w:t>    &lt;/div&gt;</w:t>
      </w:r>
    </w:p>
    <w:p w14:paraId="61E77A3B" w14:textId="77777777" w:rsidR="005252D7" w:rsidRPr="00863214" w:rsidRDefault="005252D7" w:rsidP="005252D7"/>
    <w:p w14:paraId="08492525" w14:textId="77777777" w:rsidR="005252D7" w:rsidRPr="00863214" w:rsidRDefault="005252D7" w:rsidP="005252D7">
      <w:r w:rsidRPr="00863214">
        <w:t>&lt;/body&gt;</w:t>
      </w:r>
    </w:p>
    <w:p w14:paraId="7922ABA5" w14:textId="77777777" w:rsidR="005252D7" w:rsidRPr="00863214" w:rsidRDefault="005252D7" w:rsidP="005252D7">
      <w:r w:rsidRPr="00863214">
        <w:t>&lt;/html&gt;</w:t>
      </w:r>
    </w:p>
    <w:p w14:paraId="421FC36A" w14:textId="77777777" w:rsidR="005252D7" w:rsidRPr="00863214" w:rsidRDefault="005252D7" w:rsidP="005252D7"/>
    <w:p w14:paraId="579897B1" w14:textId="77777777" w:rsidR="005252D7" w:rsidRDefault="005252D7" w:rsidP="005252D7"/>
    <w:p w14:paraId="67E59061" w14:textId="09CC8780" w:rsidR="005252D7" w:rsidRDefault="005252D7">
      <w:r>
        <w:br w:type="page"/>
      </w:r>
    </w:p>
    <w:p w14:paraId="10F49895" w14:textId="77777777" w:rsidR="005252D7" w:rsidRDefault="005252D7" w:rsidP="005252D7">
      <w:r w:rsidRPr="00783B4D">
        <w:lastRenderedPageBreak/>
        <w:t>5. Create a page using div tag and CSS properties and also apply Media Queries on it to make it responsive. (B)</w:t>
      </w:r>
    </w:p>
    <w:p w14:paraId="128E4B39" w14:textId="3365FFC5" w:rsidR="005252D7" w:rsidRDefault="00496AC9" w:rsidP="005252D7">
      <w:r>
        <w:t>Output:</w:t>
      </w:r>
    </w:p>
    <w:p w14:paraId="77E87AEF" w14:textId="77777777" w:rsidR="005252D7" w:rsidRPr="00783B4D" w:rsidRDefault="005252D7" w:rsidP="005252D7">
      <w:r w:rsidRPr="00783B4D">
        <w:t>&lt;!DOCTYPE html&gt;</w:t>
      </w:r>
    </w:p>
    <w:p w14:paraId="2CC109A1" w14:textId="77777777" w:rsidR="005252D7" w:rsidRPr="00783B4D" w:rsidRDefault="005252D7" w:rsidP="005252D7">
      <w:r w:rsidRPr="00783B4D">
        <w:t>&lt;html lang="en"&gt;</w:t>
      </w:r>
    </w:p>
    <w:p w14:paraId="049B210F" w14:textId="77777777" w:rsidR="005252D7" w:rsidRPr="00783B4D" w:rsidRDefault="005252D7" w:rsidP="005252D7">
      <w:r w:rsidRPr="00783B4D">
        <w:t>&lt;head&gt;</w:t>
      </w:r>
    </w:p>
    <w:p w14:paraId="4E4FFF6F" w14:textId="77777777" w:rsidR="005252D7" w:rsidRPr="00783B4D" w:rsidRDefault="005252D7" w:rsidP="005252D7">
      <w:r w:rsidRPr="00783B4D">
        <w:t>    &lt;meta charset="UTF-8"&gt;</w:t>
      </w:r>
    </w:p>
    <w:p w14:paraId="6E072DFF" w14:textId="77777777" w:rsidR="005252D7" w:rsidRPr="00783B4D" w:rsidRDefault="005252D7" w:rsidP="005252D7">
      <w:r w:rsidRPr="00783B4D">
        <w:t>    &lt;meta name="viewport" content="width=device-width, initial-scale=1.0"&gt;</w:t>
      </w:r>
    </w:p>
    <w:p w14:paraId="247C8653" w14:textId="77777777" w:rsidR="005252D7" w:rsidRPr="00783B4D" w:rsidRDefault="005252D7" w:rsidP="005252D7">
      <w:r w:rsidRPr="00783B4D">
        <w:t>    &lt;title&gt;Responsive Divs&lt;/title&gt;</w:t>
      </w:r>
    </w:p>
    <w:p w14:paraId="5839ED33" w14:textId="77777777" w:rsidR="005252D7" w:rsidRPr="00783B4D" w:rsidRDefault="005252D7" w:rsidP="005252D7">
      <w:r w:rsidRPr="00783B4D">
        <w:t>    &lt;style&gt;</w:t>
      </w:r>
    </w:p>
    <w:p w14:paraId="414DAF92" w14:textId="77777777" w:rsidR="005252D7" w:rsidRPr="00783B4D" w:rsidRDefault="005252D7" w:rsidP="005252D7">
      <w:r w:rsidRPr="00783B4D">
        <w:t>        * {</w:t>
      </w:r>
    </w:p>
    <w:p w14:paraId="5C55390C" w14:textId="77777777" w:rsidR="005252D7" w:rsidRPr="00783B4D" w:rsidRDefault="005252D7" w:rsidP="005252D7">
      <w:r w:rsidRPr="00783B4D">
        <w:t>            margin: 0;</w:t>
      </w:r>
    </w:p>
    <w:p w14:paraId="4C7A665D" w14:textId="77777777" w:rsidR="005252D7" w:rsidRPr="00783B4D" w:rsidRDefault="005252D7" w:rsidP="005252D7">
      <w:r w:rsidRPr="00783B4D">
        <w:t>            padding: 0;</w:t>
      </w:r>
    </w:p>
    <w:p w14:paraId="0EB5D1EF" w14:textId="77777777" w:rsidR="005252D7" w:rsidRPr="00783B4D" w:rsidRDefault="005252D7" w:rsidP="005252D7">
      <w:r w:rsidRPr="00783B4D">
        <w:t>            box-sizing: border-box;</w:t>
      </w:r>
    </w:p>
    <w:p w14:paraId="7043709F" w14:textId="77777777" w:rsidR="005252D7" w:rsidRPr="00783B4D" w:rsidRDefault="005252D7" w:rsidP="005252D7">
      <w:r w:rsidRPr="00783B4D">
        <w:t>        }</w:t>
      </w:r>
    </w:p>
    <w:p w14:paraId="664489CE" w14:textId="77777777" w:rsidR="005252D7" w:rsidRPr="00783B4D" w:rsidRDefault="005252D7" w:rsidP="005252D7"/>
    <w:p w14:paraId="6E67A263" w14:textId="77777777" w:rsidR="005252D7" w:rsidRPr="00783B4D" w:rsidRDefault="005252D7" w:rsidP="005252D7">
      <w:r w:rsidRPr="00783B4D">
        <w:t>        body {</w:t>
      </w:r>
    </w:p>
    <w:p w14:paraId="18CDA827" w14:textId="77777777" w:rsidR="005252D7" w:rsidRPr="00783B4D" w:rsidRDefault="005252D7" w:rsidP="005252D7">
      <w:r w:rsidRPr="00783B4D">
        <w:t>            font-family: Arial, sans-serif;</w:t>
      </w:r>
    </w:p>
    <w:p w14:paraId="24B8A122" w14:textId="77777777" w:rsidR="005252D7" w:rsidRPr="00783B4D" w:rsidRDefault="005252D7" w:rsidP="005252D7">
      <w:r w:rsidRPr="00783B4D">
        <w:t>            display: flex;</w:t>
      </w:r>
    </w:p>
    <w:p w14:paraId="5A0A5B55" w14:textId="77777777" w:rsidR="005252D7" w:rsidRPr="00783B4D" w:rsidRDefault="005252D7" w:rsidP="005252D7">
      <w:r w:rsidRPr="00783B4D">
        <w:t>            justify-content: center;</w:t>
      </w:r>
    </w:p>
    <w:p w14:paraId="5A5EBEBE" w14:textId="77777777" w:rsidR="005252D7" w:rsidRPr="00783B4D" w:rsidRDefault="005252D7" w:rsidP="005252D7">
      <w:r w:rsidRPr="00783B4D">
        <w:t>            align-items: center;</w:t>
      </w:r>
    </w:p>
    <w:p w14:paraId="7FC86A51" w14:textId="77777777" w:rsidR="005252D7" w:rsidRPr="00783B4D" w:rsidRDefault="005252D7" w:rsidP="005252D7">
      <w:r w:rsidRPr="00783B4D">
        <w:t>            min-height: 100vh;</w:t>
      </w:r>
    </w:p>
    <w:p w14:paraId="46A3A9D3" w14:textId="77777777" w:rsidR="005252D7" w:rsidRPr="00783B4D" w:rsidRDefault="005252D7" w:rsidP="005252D7">
      <w:r w:rsidRPr="00783B4D">
        <w:t>            background-color: #f4f4f4;</w:t>
      </w:r>
    </w:p>
    <w:p w14:paraId="0FB6DBFF" w14:textId="77777777" w:rsidR="005252D7" w:rsidRPr="00783B4D" w:rsidRDefault="005252D7" w:rsidP="005252D7">
      <w:r w:rsidRPr="00783B4D">
        <w:t>        }</w:t>
      </w:r>
    </w:p>
    <w:p w14:paraId="75227F07" w14:textId="77777777" w:rsidR="005252D7" w:rsidRPr="00783B4D" w:rsidRDefault="005252D7" w:rsidP="005252D7"/>
    <w:p w14:paraId="477034FD" w14:textId="77777777" w:rsidR="005252D7" w:rsidRPr="00783B4D" w:rsidRDefault="005252D7" w:rsidP="005252D7">
      <w:r w:rsidRPr="00783B4D">
        <w:t>        .container {</w:t>
      </w:r>
    </w:p>
    <w:p w14:paraId="36ADBB15" w14:textId="77777777" w:rsidR="005252D7" w:rsidRPr="00783B4D" w:rsidRDefault="005252D7" w:rsidP="005252D7">
      <w:r w:rsidRPr="00783B4D">
        <w:t>            display: flex;</w:t>
      </w:r>
    </w:p>
    <w:p w14:paraId="41EEE10E" w14:textId="77777777" w:rsidR="005252D7" w:rsidRPr="00783B4D" w:rsidRDefault="005252D7" w:rsidP="005252D7">
      <w:r w:rsidRPr="00783B4D">
        <w:t>            flex-wrap: wrap;</w:t>
      </w:r>
    </w:p>
    <w:p w14:paraId="043CBA6B" w14:textId="77777777" w:rsidR="005252D7" w:rsidRPr="00783B4D" w:rsidRDefault="005252D7" w:rsidP="005252D7">
      <w:r w:rsidRPr="00783B4D">
        <w:t>            gap: 10px;</w:t>
      </w:r>
    </w:p>
    <w:p w14:paraId="28C856AA" w14:textId="77777777" w:rsidR="005252D7" w:rsidRPr="00783B4D" w:rsidRDefault="005252D7" w:rsidP="005252D7">
      <w:r w:rsidRPr="00783B4D">
        <w:t>            width: 90%;</w:t>
      </w:r>
    </w:p>
    <w:p w14:paraId="28B18FA7" w14:textId="77777777" w:rsidR="005252D7" w:rsidRPr="00783B4D" w:rsidRDefault="005252D7" w:rsidP="005252D7">
      <w:r w:rsidRPr="00783B4D">
        <w:t>            max-width: 1200px;</w:t>
      </w:r>
    </w:p>
    <w:p w14:paraId="3EE0AF9E" w14:textId="77777777" w:rsidR="005252D7" w:rsidRPr="00783B4D" w:rsidRDefault="005252D7" w:rsidP="005252D7">
      <w:r w:rsidRPr="00783B4D">
        <w:t>        }</w:t>
      </w:r>
    </w:p>
    <w:p w14:paraId="4CBE11D8" w14:textId="77777777" w:rsidR="005252D7" w:rsidRPr="00783B4D" w:rsidRDefault="005252D7" w:rsidP="005252D7"/>
    <w:p w14:paraId="32BF7651" w14:textId="77777777" w:rsidR="005252D7" w:rsidRPr="00783B4D" w:rsidRDefault="005252D7" w:rsidP="005252D7">
      <w:r w:rsidRPr="00783B4D">
        <w:t>        .box {</w:t>
      </w:r>
    </w:p>
    <w:p w14:paraId="762ADC03" w14:textId="77777777" w:rsidR="005252D7" w:rsidRPr="00783B4D" w:rsidRDefault="005252D7" w:rsidP="005252D7">
      <w:r w:rsidRPr="00783B4D">
        <w:t>            flex: 1 1 calc(25% - 10px); /* 4 boxes per row */</w:t>
      </w:r>
    </w:p>
    <w:p w14:paraId="65475014" w14:textId="77777777" w:rsidR="005252D7" w:rsidRPr="00783B4D" w:rsidRDefault="005252D7" w:rsidP="005252D7">
      <w:r w:rsidRPr="00783B4D">
        <w:t>            height: 150px;</w:t>
      </w:r>
    </w:p>
    <w:p w14:paraId="7BD80C2B" w14:textId="77777777" w:rsidR="005252D7" w:rsidRPr="00783B4D" w:rsidRDefault="005252D7" w:rsidP="005252D7">
      <w:r w:rsidRPr="00783B4D">
        <w:lastRenderedPageBreak/>
        <w:t>            display: flex;</w:t>
      </w:r>
    </w:p>
    <w:p w14:paraId="2A57C5F5" w14:textId="77777777" w:rsidR="005252D7" w:rsidRPr="00783B4D" w:rsidRDefault="005252D7" w:rsidP="005252D7">
      <w:r w:rsidRPr="00783B4D">
        <w:t>            justify-content: center;</w:t>
      </w:r>
    </w:p>
    <w:p w14:paraId="0452170F" w14:textId="77777777" w:rsidR="005252D7" w:rsidRPr="00783B4D" w:rsidRDefault="005252D7" w:rsidP="005252D7">
      <w:r w:rsidRPr="00783B4D">
        <w:t>            align-items: center;</w:t>
      </w:r>
    </w:p>
    <w:p w14:paraId="5C4B3FC3" w14:textId="77777777" w:rsidR="005252D7" w:rsidRPr="00783B4D" w:rsidRDefault="005252D7" w:rsidP="005252D7">
      <w:r w:rsidRPr="00783B4D">
        <w:t>            color: white;</w:t>
      </w:r>
    </w:p>
    <w:p w14:paraId="4DDA0736" w14:textId="77777777" w:rsidR="005252D7" w:rsidRPr="00783B4D" w:rsidRDefault="005252D7" w:rsidP="005252D7">
      <w:r w:rsidRPr="00783B4D">
        <w:t>            font-size: 1.2rem;</w:t>
      </w:r>
    </w:p>
    <w:p w14:paraId="4053879F" w14:textId="77777777" w:rsidR="005252D7" w:rsidRPr="00783B4D" w:rsidRDefault="005252D7" w:rsidP="005252D7">
      <w:r w:rsidRPr="00783B4D">
        <w:t>            font-weight: bold;</w:t>
      </w:r>
    </w:p>
    <w:p w14:paraId="5F86B2E8" w14:textId="77777777" w:rsidR="005252D7" w:rsidRPr="00783B4D" w:rsidRDefault="005252D7" w:rsidP="005252D7">
      <w:r w:rsidRPr="00783B4D">
        <w:t>        }</w:t>
      </w:r>
    </w:p>
    <w:p w14:paraId="4D8A4772" w14:textId="77777777" w:rsidR="005252D7" w:rsidRPr="00783B4D" w:rsidRDefault="005252D7" w:rsidP="005252D7"/>
    <w:p w14:paraId="4CE3C019" w14:textId="77777777" w:rsidR="005252D7" w:rsidRPr="00783B4D" w:rsidRDefault="005252D7" w:rsidP="005252D7">
      <w:r w:rsidRPr="00783B4D">
        <w:t>        .box:nth-child(1) {</w:t>
      </w:r>
    </w:p>
    <w:p w14:paraId="584D5732" w14:textId="77777777" w:rsidR="005252D7" w:rsidRPr="00783B4D" w:rsidRDefault="005252D7" w:rsidP="005252D7">
      <w:r w:rsidRPr="00783B4D">
        <w:t xml:space="preserve">            background-color: #FF5733; </w:t>
      </w:r>
    </w:p>
    <w:p w14:paraId="2A170A62" w14:textId="77777777" w:rsidR="005252D7" w:rsidRPr="00783B4D" w:rsidRDefault="005252D7" w:rsidP="005252D7">
      <w:r w:rsidRPr="00783B4D">
        <w:t>        }</w:t>
      </w:r>
    </w:p>
    <w:p w14:paraId="50F616AF" w14:textId="77777777" w:rsidR="005252D7" w:rsidRPr="00783B4D" w:rsidRDefault="005252D7" w:rsidP="005252D7"/>
    <w:p w14:paraId="0BD1238D" w14:textId="77777777" w:rsidR="005252D7" w:rsidRPr="00783B4D" w:rsidRDefault="005252D7" w:rsidP="005252D7">
      <w:r w:rsidRPr="00783B4D">
        <w:t>        .box:nth-child(2) {</w:t>
      </w:r>
    </w:p>
    <w:p w14:paraId="714D81E1" w14:textId="77777777" w:rsidR="005252D7" w:rsidRPr="00783B4D" w:rsidRDefault="005252D7" w:rsidP="005252D7">
      <w:r w:rsidRPr="00783B4D">
        <w:t xml:space="preserve">            background-color: #33C1FF; </w:t>
      </w:r>
    </w:p>
    <w:p w14:paraId="457C94A4" w14:textId="77777777" w:rsidR="005252D7" w:rsidRPr="00783B4D" w:rsidRDefault="005252D7" w:rsidP="005252D7">
      <w:r w:rsidRPr="00783B4D">
        <w:t>        }</w:t>
      </w:r>
    </w:p>
    <w:p w14:paraId="575F33D0" w14:textId="77777777" w:rsidR="005252D7" w:rsidRPr="00783B4D" w:rsidRDefault="005252D7" w:rsidP="005252D7"/>
    <w:p w14:paraId="7A53A367" w14:textId="77777777" w:rsidR="005252D7" w:rsidRPr="00783B4D" w:rsidRDefault="005252D7" w:rsidP="005252D7">
      <w:r w:rsidRPr="00783B4D">
        <w:t>        .box:nth-child(3) {</w:t>
      </w:r>
    </w:p>
    <w:p w14:paraId="75B09562" w14:textId="77777777" w:rsidR="005252D7" w:rsidRPr="00783B4D" w:rsidRDefault="005252D7" w:rsidP="005252D7">
      <w:r w:rsidRPr="00783B4D">
        <w:t xml:space="preserve">            background-color: #75FF33; </w:t>
      </w:r>
    </w:p>
    <w:p w14:paraId="125FD142" w14:textId="77777777" w:rsidR="005252D7" w:rsidRPr="00783B4D" w:rsidRDefault="005252D7" w:rsidP="005252D7">
      <w:r w:rsidRPr="00783B4D">
        <w:t>        }</w:t>
      </w:r>
    </w:p>
    <w:p w14:paraId="00EB7FD0" w14:textId="77777777" w:rsidR="005252D7" w:rsidRPr="00783B4D" w:rsidRDefault="005252D7" w:rsidP="005252D7"/>
    <w:p w14:paraId="6592EFD4" w14:textId="77777777" w:rsidR="005252D7" w:rsidRPr="00783B4D" w:rsidRDefault="005252D7" w:rsidP="005252D7">
      <w:r w:rsidRPr="00783B4D">
        <w:t>        .box:nth-child(4) {</w:t>
      </w:r>
    </w:p>
    <w:p w14:paraId="51078ABB" w14:textId="77777777" w:rsidR="005252D7" w:rsidRPr="00783B4D" w:rsidRDefault="005252D7" w:rsidP="005252D7">
      <w:r w:rsidRPr="00783B4D">
        <w:t>            background-color: #FFC133;</w:t>
      </w:r>
    </w:p>
    <w:p w14:paraId="296210C3" w14:textId="77777777" w:rsidR="005252D7" w:rsidRPr="00783B4D" w:rsidRDefault="005252D7" w:rsidP="005252D7">
      <w:r w:rsidRPr="00783B4D">
        <w:t>        }</w:t>
      </w:r>
    </w:p>
    <w:p w14:paraId="3229C0BD" w14:textId="77777777" w:rsidR="005252D7" w:rsidRPr="00783B4D" w:rsidRDefault="005252D7" w:rsidP="005252D7"/>
    <w:p w14:paraId="06D3D979" w14:textId="77777777" w:rsidR="005252D7" w:rsidRPr="00783B4D" w:rsidRDefault="005252D7" w:rsidP="005252D7">
      <w:r w:rsidRPr="00783B4D">
        <w:t>        @media (max-width: 768px) {</w:t>
      </w:r>
    </w:p>
    <w:p w14:paraId="084A9D06" w14:textId="77777777" w:rsidR="005252D7" w:rsidRPr="00783B4D" w:rsidRDefault="005252D7" w:rsidP="005252D7">
      <w:r w:rsidRPr="00783B4D">
        <w:t>            .box {</w:t>
      </w:r>
    </w:p>
    <w:p w14:paraId="3176AD26" w14:textId="77777777" w:rsidR="005252D7" w:rsidRPr="00783B4D" w:rsidRDefault="005252D7" w:rsidP="005252D7">
      <w:r w:rsidRPr="00783B4D">
        <w:t>                flex: 1 1 calc(50% - 10px); /* 2 boxes per row */</w:t>
      </w:r>
    </w:p>
    <w:p w14:paraId="30DD4699" w14:textId="77777777" w:rsidR="005252D7" w:rsidRPr="00783B4D" w:rsidRDefault="005252D7" w:rsidP="005252D7">
      <w:r w:rsidRPr="00783B4D">
        <w:t>            }</w:t>
      </w:r>
    </w:p>
    <w:p w14:paraId="33EA3379" w14:textId="77777777" w:rsidR="005252D7" w:rsidRPr="00783B4D" w:rsidRDefault="005252D7" w:rsidP="005252D7">
      <w:r w:rsidRPr="00783B4D">
        <w:t>        }</w:t>
      </w:r>
    </w:p>
    <w:p w14:paraId="3AC58545" w14:textId="77777777" w:rsidR="005252D7" w:rsidRPr="00783B4D" w:rsidRDefault="005252D7" w:rsidP="005252D7"/>
    <w:p w14:paraId="46967983" w14:textId="77777777" w:rsidR="005252D7" w:rsidRPr="00783B4D" w:rsidRDefault="005252D7" w:rsidP="005252D7">
      <w:r w:rsidRPr="00783B4D">
        <w:t>        @media (max-width: 480px) {</w:t>
      </w:r>
    </w:p>
    <w:p w14:paraId="15C08171" w14:textId="77777777" w:rsidR="005252D7" w:rsidRPr="00783B4D" w:rsidRDefault="005252D7" w:rsidP="005252D7">
      <w:r w:rsidRPr="00783B4D">
        <w:t>            .box {</w:t>
      </w:r>
    </w:p>
    <w:p w14:paraId="15328047" w14:textId="77777777" w:rsidR="005252D7" w:rsidRPr="00783B4D" w:rsidRDefault="005252D7" w:rsidP="005252D7">
      <w:r w:rsidRPr="00783B4D">
        <w:t>                flex: 1 1 100%; /* 1 box per row */</w:t>
      </w:r>
    </w:p>
    <w:p w14:paraId="4D6FEE6C" w14:textId="77777777" w:rsidR="005252D7" w:rsidRPr="00783B4D" w:rsidRDefault="005252D7" w:rsidP="005252D7">
      <w:r w:rsidRPr="00783B4D">
        <w:t>            }</w:t>
      </w:r>
    </w:p>
    <w:p w14:paraId="5A1A7BC6" w14:textId="77777777" w:rsidR="005252D7" w:rsidRPr="00783B4D" w:rsidRDefault="005252D7" w:rsidP="005252D7">
      <w:r w:rsidRPr="00783B4D">
        <w:t>        }</w:t>
      </w:r>
    </w:p>
    <w:p w14:paraId="450B5344" w14:textId="77777777" w:rsidR="005252D7" w:rsidRPr="00783B4D" w:rsidRDefault="005252D7" w:rsidP="005252D7">
      <w:r w:rsidRPr="00783B4D">
        <w:lastRenderedPageBreak/>
        <w:t>    &lt;/style&gt;</w:t>
      </w:r>
    </w:p>
    <w:p w14:paraId="5E86269A" w14:textId="77777777" w:rsidR="005252D7" w:rsidRPr="00783B4D" w:rsidRDefault="005252D7" w:rsidP="005252D7">
      <w:r w:rsidRPr="00783B4D">
        <w:t>&lt;/head&gt;</w:t>
      </w:r>
    </w:p>
    <w:p w14:paraId="5B83C60C" w14:textId="77777777" w:rsidR="005252D7" w:rsidRPr="00783B4D" w:rsidRDefault="005252D7" w:rsidP="005252D7">
      <w:r w:rsidRPr="00783B4D">
        <w:t>&lt;body&gt;</w:t>
      </w:r>
    </w:p>
    <w:p w14:paraId="6951ADF9" w14:textId="77777777" w:rsidR="005252D7" w:rsidRPr="00783B4D" w:rsidRDefault="005252D7" w:rsidP="005252D7">
      <w:r w:rsidRPr="00783B4D">
        <w:t>    &lt;div class="container"&gt;</w:t>
      </w:r>
    </w:p>
    <w:p w14:paraId="7D8C0DB5" w14:textId="77777777" w:rsidR="005252D7" w:rsidRPr="00783B4D" w:rsidRDefault="005252D7" w:rsidP="005252D7">
      <w:r w:rsidRPr="00783B4D">
        <w:t>        &lt;div class="box"&gt;Box 1&lt;/div&gt;</w:t>
      </w:r>
    </w:p>
    <w:p w14:paraId="00F6DA4F" w14:textId="77777777" w:rsidR="005252D7" w:rsidRPr="00783B4D" w:rsidRDefault="005252D7" w:rsidP="005252D7">
      <w:r w:rsidRPr="00783B4D">
        <w:t>        &lt;div class="box"&gt;Box 2&lt;/div&gt;</w:t>
      </w:r>
    </w:p>
    <w:p w14:paraId="1921BE6D" w14:textId="77777777" w:rsidR="005252D7" w:rsidRPr="00783B4D" w:rsidRDefault="005252D7" w:rsidP="005252D7">
      <w:r w:rsidRPr="00783B4D">
        <w:t>        &lt;div class="box"&gt;Box 3&lt;/div&gt;</w:t>
      </w:r>
    </w:p>
    <w:p w14:paraId="3E931824" w14:textId="77777777" w:rsidR="005252D7" w:rsidRPr="00783B4D" w:rsidRDefault="005252D7" w:rsidP="005252D7">
      <w:r w:rsidRPr="00783B4D">
        <w:t>        &lt;div class="box"&gt;Box 4&lt;/div&gt;</w:t>
      </w:r>
    </w:p>
    <w:p w14:paraId="2C11F96E" w14:textId="77777777" w:rsidR="005252D7" w:rsidRPr="00783B4D" w:rsidRDefault="005252D7" w:rsidP="005252D7">
      <w:r w:rsidRPr="00783B4D">
        <w:t>    &lt;/div&gt;</w:t>
      </w:r>
    </w:p>
    <w:p w14:paraId="489AB2BF" w14:textId="77777777" w:rsidR="005252D7" w:rsidRPr="00783B4D" w:rsidRDefault="005252D7" w:rsidP="005252D7">
      <w:r w:rsidRPr="00783B4D">
        <w:t>&lt;/body&gt;</w:t>
      </w:r>
    </w:p>
    <w:p w14:paraId="71C835A8" w14:textId="77777777" w:rsidR="005252D7" w:rsidRPr="00783B4D" w:rsidRDefault="005252D7" w:rsidP="005252D7">
      <w:r w:rsidRPr="00783B4D">
        <w:t>&lt;/html&gt;</w:t>
      </w:r>
    </w:p>
    <w:p w14:paraId="28BF59EE" w14:textId="77777777" w:rsidR="005252D7" w:rsidRPr="00783B4D" w:rsidRDefault="005252D7" w:rsidP="005252D7"/>
    <w:p w14:paraId="4FE9C884" w14:textId="77777777" w:rsidR="005252D7" w:rsidRDefault="005252D7" w:rsidP="005252D7"/>
    <w:p w14:paraId="0676E4D0" w14:textId="77777777" w:rsidR="00ED307C" w:rsidRPr="005252D7" w:rsidRDefault="00ED307C" w:rsidP="005252D7"/>
    <w:sectPr w:rsidR="00ED307C" w:rsidRPr="005252D7" w:rsidSect="00790982">
      <w:headerReference w:type="default" r:id="rId8"/>
      <w:footerReference w:type="default" r:id="rId9"/>
      <w:pgSz w:w="11908" w:h="16833"/>
      <w:pgMar w:top="289" w:right="312" w:bottom="289" w:left="862" w:header="283" w:footer="15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F6728" w14:textId="77777777" w:rsidR="00547E8D" w:rsidRDefault="00547E8D">
      <w:pPr>
        <w:spacing w:after="0" w:line="240" w:lineRule="auto"/>
      </w:pPr>
      <w:r>
        <w:separator/>
      </w:r>
    </w:p>
  </w:endnote>
  <w:endnote w:type="continuationSeparator" w:id="0">
    <w:p w14:paraId="07D292B6" w14:textId="77777777" w:rsidR="00547E8D" w:rsidRDefault="0054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6041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88980F" w14:textId="208BEE58" w:rsidR="006C1C33" w:rsidRDefault="00153312" w:rsidP="00153312">
        <w:pPr>
          <w:pStyle w:val="Footer"/>
        </w:pPr>
        <w:r>
          <w:tab/>
        </w:r>
        <w:r>
          <w:tab/>
        </w:r>
        <w:r>
          <w:tab/>
        </w:r>
        <w:r>
          <w:tab/>
        </w:r>
        <w:r w:rsidR="006C1C33">
          <w:fldChar w:fldCharType="begin"/>
        </w:r>
        <w:r w:rsidR="006C1C33">
          <w:instrText xml:space="preserve"> PAGE   \* MERGEFORMAT </w:instrText>
        </w:r>
        <w:r w:rsidR="006C1C33">
          <w:fldChar w:fldCharType="separate"/>
        </w:r>
        <w:r w:rsidR="0081532A">
          <w:rPr>
            <w:noProof/>
          </w:rPr>
          <w:t>1</w:t>
        </w:r>
        <w:r w:rsidR="006C1C33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71E6A" w14:textId="77777777" w:rsidR="00547E8D" w:rsidRDefault="00547E8D">
      <w:pPr>
        <w:spacing w:after="0" w:line="240" w:lineRule="auto"/>
      </w:pPr>
      <w:r>
        <w:separator/>
      </w:r>
    </w:p>
  </w:footnote>
  <w:footnote w:type="continuationSeparator" w:id="0">
    <w:p w14:paraId="3E5FB00B" w14:textId="77777777" w:rsidR="00547E8D" w:rsidRDefault="0054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6"/>
      <w:gridCol w:w="960"/>
      <w:gridCol w:w="2928"/>
      <w:gridCol w:w="348"/>
      <w:gridCol w:w="6"/>
      <w:gridCol w:w="1038"/>
      <w:gridCol w:w="99"/>
      <w:gridCol w:w="4923"/>
    </w:tblGrid>
    <w:tr w:rsidR="00642072" w14:paraId="0571060F" w14:textId="77777777" w:rsidTr="0016413B">
      <w:tc>
        <w:tcPr>
          <w:tcW w:w="46" w:type="dxa"/>
        </w:tcPr>
        <w:p w14:paraId="0B7FDD65" w14:textId="46F27A45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60" w:type="dxa"/>
        </w:tcPr>
        <w:p w14:paraId="435D2FA7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2928" w:type="dxa"/>
        </w:tcPr>
        <w:p w14:paraId="68F9E9D7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568CC495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715E5C0C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1038" w:type="dxa"/>
        </w:tcPr>
        <w:p w14:paraId="4BFE22FB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6F90E34D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246D054C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5D86D610" w14:textId="77777777" w:rsidTr="0016413B">
      <w:tc>
        <w:tcPr>
          <w:tcW w:w="3934" w:type="dxa"/>
          <w:gridSpan w:val="3"/>
          <w:vMerge w:val="restart"/>
        </w:tcPr>
        <w:tbl>
          <w:tblPr>
            <w:tblW w:w="0" w:type="auto"/>
            <w:tblBorders>
              <w:top w:val="nil"/>
              <w:left w:val="nil"/>
              <w:bottom w:val="nil"/>
              <w:right w:val="nil"/>
            </w:tblBorders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3934"/>
          </w:tblGrid>
          <w:tr w:rsidR="00642072" w14:paraId="5B427869" w14:textId="77777777">
            <w:trPr>
              <w:trHeight w:val="900"/>
            </w:trPr>
            <w:tc>
              <w:tcPr>
                <w:tcW w:w="396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C0231EF" w14:textId="77777777" w:rsidR="00642072" w:rsidRDefault="00B32003">
                <w:pPr>
                  <w:spacing w:after="0" w:line="240" w:lineRule="auto"/>
                </w:pPr>
                <w:r w:rsidRPr="002B34E9">
                  <w:rPr>
                    <w:noProof/>
                    <w:lang w:bidi="ar-SA"/>
                  </w:rPr>
                  <w:drawing>
                    <wp:inline distT="0" distB="0" distL="0" distR="0" wp14:anchorId="1F97069B" wp14:editId="59421024">
                      <wp:extent cx="1866900" cy="737134"/>
                      <wp:effectExtent l="0" t="0" r="0" b="6350"/>
                      <wp:docPr id="759533238" name="Picture 7595332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4878" cy="7560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20124523" w14:textId="77777777" w:rsidR="00642072" w:rsidRDefault="00642072">
          <w:pPr>
            <w:spacing w:after="0" w:line="240" w:lineRule="auto"/>
          </w:pPr>
        </w:p>
      </w:tc>
      <w:tc>
        <w:tcPr>
          <w:tcW w:w="348" w:type="dxa"/>
        </w:tcPr>
        <w:p w14:paraId="77F32641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460F83F3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1038" w:type="dxa"/>
        </w:tcPr>
        <w:p w14:paraId="5C45D053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7D55F231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65392D2C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3C8BAA12" w14:textId="77777777" w:rsidTr="0016413B">
      <w:tc>
        <w:tcPr>
          <w:tcW w:w="3934" w:type="dxa"/>
          <w:gridSpan w:val="3"/>
          <w:vMerge/>
        </w:tcPr>
        <w:p w14:paraId="18CEFEEE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58169F24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76E40822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060" w:type="dxa"/>
          <w:gridSpan w:val="3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060"/>
          </w:tblGrid>
          <w:tr w:rsidR="00642072" w14:paraId="4A6DE263" w14:textId="77777777">
            <w:trPr>
              <w:trHeight w:val="336"/>
            </w:trPr>
            <w:tc>
              <w:tcPr>
                <w:tcW w:w="651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2518FB50" w14:textId="27ECA4A2" w:rsidR="00642072" w:rsidRDefault="003E6D71">
                <w:pPr>
                  <w:spacing w:after="0" w:line="240" w:lineRule="auto"/>
                  <w:jc w:val="right"/>
                </w:pPr>
                <w:r>
                  <w:rPr>
                    <w:rFonts w:ascii="LM Roman 12" w:eastAsia="LM Roman 12" w:hAnsi="LM Roman 12"/>
                    <w:b/>
                    <w:color w:val="000000"/>
                    <w:sz w:val="24"/>
                  </w:rPr>
                  <w:t>DICA|</w:t>
                </w:r>
                <w:r w:rsidR="00441640">
                  <w:rPr>
                    <w:rFonts w:ascii="LM Roman 12" w:eastAsia="LM Roman 12" w:hAnsi="LM Roman 12"/>
                    <w:b/>
                    <w:color w:val="000000"/>
                    <w:sz w:val="24"/>
                  </w:rPr>
                  <w:t>B</w:t>
                </w:r>
                <w:r>
                  <w:rPr>
                    <w:rFonts w:ascii="LM Roman 12" w:eastAsia="LM Roman 12" w:hAnsi="LM Roman 12"/>
                    <w:b/>
                    <w:color w:val="000000"/>
                    <w:sz w:val="24"/>
                  </w:rPr>
                  <w:t>CA</w:t>
                </w:r>
              </w:p>
            </w:tc>
          </w:tr>
        </w:tbl>
        <w:p w14:paraId="7492BDE3" w14:textId="77777777" w:rsidR="00642072" w:rsidRDefault="00642072">
          <w:pPr>
            <w:spacing w:after="0" w:line="240" w:lineRule="auto"/>
          </w:pPr>
        </w:p>
      </w:tc>
    </w:tr>
    <w:tr w:rsidR="0037354A" w14:paraId="0CA18548" w14:textId="77777777" w:rsidTr="0016413B">
      <w:tc>
        <w:tcPr>
          <w:tcW w:w="3934" w:type="dxa"/>
          <w:gridSpan w:val="3"/>
          <w:vMerge/>
        </w:tcPr>
        <w:p w14:paraId="55085113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3B1B2C41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1C7D981A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1038" w:type="dxa"/>
        </w:tcPr>
        <w:p w14:paraId="1940D2CC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66E39C2C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44EB2970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366E4FAB" w14:textId="77777777" w:rsidTr="0016413B">
      <w:tc>
        <w:tcPr>
          <w:tcW w:w="3934" w:type="dxa"/>
          <w:gridSpan w:val="3"/>
          <w:vMerge/>
        </w:tcPr>
        <w:p w14:paraId="2B82DB99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562F3826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066" w:type="dxa"/>
          <w:gridSpan w:val="4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066"/>
          </w:tblGrid>
          <w:tr w:rsidR="00642072" w14:paraId="034207D9" w14:textId="77777777">
            <w:trPr>
              <w:trHeight w:val="262"/>
            </w:trPr>
            <w:tc>
              <w:tcPr>
                <w:tcW w:w="651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6C89F327" w14:textId="4DD33390" w:rsidR="00642072" w:rsidRDefault="003E6D71" w:rsidP="00910025">
                <w:pPr>
                  <w:spacing w:after="0" w:line="240" w:lineRule="auto"/>
                  <w:jc w:val="right"/>
                </w:pPr>
                <w:r>
                  <w:rPr>
                    <w:rFonts w:ascii="LM Roman 12" w:eastAsia="LM Roman 12" w:hAnsi="LM Roman 12"/>
                    <w:color w:val="000000"/>
                  </w:rPr>
                  <w:t>Academic Year 20</w:t>
                </w:r>
                <w:r w:rsidR="00C9033E">
                  <w:rPr>
                    <w:rFonts w:ascii="LM Roman 12" w:eastAsia="LM Roman 12" w:hAnsi="LM Roman 12"/>
                    <w:color w:val="000000"/>
                  </w:rPr>
                  <w:t>2</w:t>
                </w:r>
                <w:r w:rsidR="00441640">
                  <w:rPr>
                    <w:rFonts w:ascii="LM Roman 12" w:eastAsia="LM Roman 12" w:hAnsi="LM Roman 12"/>
                    <w:color w:val="000000"/>
                  </w:rPr>
                  <w:t>4</w:t>
                </w:r>
                <w:r>
                  <w:rPr>
                    <w:rFonts w:ascii="LM Roman 12" w:eastAsia="LM Roman 12" w:hAnsi="LM Roman 12"/>
                    <w:color w:val="000000"/>
                  </w:rPr>
                  <w:t>-</w:t>
                </w:r>
                <w:r w:rsidR="00C9033E">
                  <w:rPr>
                    <w:rFonts w:ascii="LM Roman 12" w:eastAsia="LM Roman 12" w:hAnsi="LM Roman 12"/>
                    <w:color w:val="000000"/>
                  </w:rPr>
                  <w:t>2</w:t>
                </w:r>
                <w:r w:rsidR="00441640">
                  <w:rPr>
                    <w:rFonts w:ascii="LM Roman 12" w:eastAsia="LM Roman 12" w:hAnsi="LM Roman 12"/>
                    <w:color w:val="000000"/>
                  </w:rPr>
                  <w:t>5</w:t>
                </w:r>
                <w:r>
                  <w:rPr>
                    <w:rFonts w:ascii="LM Roman 12" w:eastAsia="LM Roman 12" w:hAnsi="LM Roman 12"/>
                    <w:color w:val="000000"/>
                  </w:rPr>
                  <w:t xml:space="preserve"> | Semester-</w:t>
                </w:r>
                <w:r w:rsidR="00C9033E">
                  <w:rPr>
                    <w:rFonts w:ascii="LM Roman 12" w:eastAsia="LM Roman 12" w:hAnsi="LM Roman 12"/>
                    <w:color w:val="000000"/>
                  </w:rPr>
                  <w:t>3</w:t>
                </w:r>
                <w:r w:rsidR="00BA19AD">
                  <w:rPr>
                    <w:rFonts w:ascii="LM Roman 12" w:eastAsia="LM Roman 12" w:hAnsi="LM Roman 12"/>
                    <w:color w:val="000000"/>
                  </w:rPr>
                  <w:t xml:space="preserve"> </w:t>
                </w:r>
              </w:p>
            </w:tc>
          </w:tr>
        </w:tbl>
        <w:p w14:paraId="1733B9DF" w14:textId="77777777" w:rsidR="00642072" w:rsidRDefault="00642072">
          <w:pPr>
            <w:spacing w:after="0" w:line="240" w:lineRule="auto"/>
          </w:pPr>
        </w:p>
      </w:tc>
    </w:tr>
    <w:tr w:rsidR="0037354A" w14:paraId="460955BE" w14:textId="77777777" w:rsidTr="0016413B">
      <w:tc>
        <w:tcPr>
          <w:tcW w:w="3934" w:type="dxa"/>
          <w:gridSpan w:val="3"/>
          <w:vMerge/>
        </w:tcPr>
        <w:p w14:paraId="40F331AE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4CC5C2E4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59D28722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1038" w:type="dxa"/>
        </w:tcPr>
        <w:p w14:paraId="7C97092D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4947FDC8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69DFB400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58873383" w14:textId="77777777" w:rsidTr="0016413B">
      <w:tc>
        <w:tcPr>
          <w:tcW w:w="3934" w:type="dxa"/>
          <w:gridSpan w:val="3"/>
          <w:vMerge/>
        </w:tcPr>
        <w:p w14:paraId="6F2B2985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65E4C8CD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066" w:type="dxa"/>
          <w:gridSpan w:val="4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066"/>
          </w:tblGrid>
          <w:tr w:rsidR="00642072" w14:paraId="168DAAF0" w14:textId="77777777" w:rsidTr="004E1A24">
            <w:trPr>
              <w:trHeight w:val="101"/>
            </w:trPr>
            <w:tc>
              <w:tcPr>
                <w:tcW w:w="651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14F8597C" w14:textId="2840BDC0" w:rsidR="00642072" w:rsidRPr="00960A10" w:rsidRDefault="00F74AEC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D6619C">
                  <w:rPr>
                    <w:rFonts w:ascii="LM Roman 12" w:eastAsia="LM Roman 12" w:hAnsi="LM Roman 12"/>
                    <w:b/>
                    <w:color w:val="C00000"/>
                  </w:rPr>
                  <w:t>Practical</w:t>
                </w:r>
                <w:r w:rsidR="00153312" w:rsidRPr="00D6619C">
                  <w:rPr>
                    <w:rFonts w:ascii="LM Roman 12" w:eastAsia="LM Roman 12" w:hAnsi="LM Roman 12"/>
                    <w:b/>
                    <w:color w:val="C00000"/>
                  </w:rPr>
                  <w:t xml:space="preserve"> </w:t>
                </w:r>
                <w:r w:rsidR="00441640" w:rsidRPr="00D6619C">
                  <w:rPr>
                    <w:rFonts w:ascii="LM Roman 12" w:eastAsia="LM Roman 12" w:hAnsi="LM Roman 12"/>
                    <w:b/>
                    <w:color w:val="C00000"/>
                  </w:rPr>
                  <w:t>Solution</w:t>
                </w:r>
                <w:r w:rsidR="00BA19AD" w:rsidRPr="00D6619C">
                  <w:rPr>
                    <w:rFonts w:ascii="LM Roman 12" w:eastAsia="LM Roman 12" w:hAnsi="LM Roman 12"/>
                    <w:b/>
                    <w:color w:val="C00000"/>
                  </w:rPr>
                  <w:t xml:space="preserve"> </w:t>
                </w:r>
              </w:p>
            </w:tc>
          </w:tr>
        </w:tbl>
        <w:p w14:paraId="53E37834" w14:textId="77777777" w:rsidR="00642072" w:rsidRDefault="00642072">
          <w:pPr>
            <w:spacing w:after="0" w:line="240" w:lineRule="auto"/>
          </w:pPr>
        </w:p>
      </w:tc>
    </w:tr>
    <w:tr w:rsidR="0037354A" w14:paraId="208E9383" w14:textId="77777777" w:rsidTr="0016413B">
      <w:tc>
        <w:tcPr>
          <w:tcW w:w="46" w:type="dxa"/>
        </w:tcPr>
        <w:p w14:paraId="55D01383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60" w:type="dxa"/>
        </w:tcPr>
        <w:p w14:paraId="2A896A26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2928" w:type="dxa"/>
        </w:tcPr>
        <w:p w14:paraId="74B9FA4F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1DC4A5FB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066" w:type="dxa"/>
          <w:gridSpan w:val="4"/>
          <w:vMerge/>
        </w:tcPr>
        <w:p w14:paraId="1C205CA3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642072" w14:paraId="61518875" w14:textId="77777777" w:rsidTr="00D6619C">
      <w:trPr>
        <w:trHeight w:val="47"/>
      </w:trPr>
      <w:tc>
        <w:tcPr>
          <w:tcW w:w="46" w:type="dxa"/>
        </w:tcPr>
        <w:p w14:paraId="18BDC835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60" w:type="dxa"/>
        </w:tcPr>
        <w:p w14:paraId="43B654E6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2928" w:type="dxa"/>
        </w:tcPr>
        <w:p w14:paraId="44E3C582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711CF0C7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7E4DF95A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1038" w:type="dxa"/>
        </w:tcPr>
        <w:p w14:paraId="1063E3AA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6321AEDF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1E3E911B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1E94BA17" w14:textId="77777777" w:rsidTr="0016413B">
      <w:tc>
        <w:tcPr>
          <w:tcW w:w="46" w:type="dxa"/>
        </w:tcPr>
        <w:p w14:paraId="0FECCD91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60" w:type="dxa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960"/>
          </w:tblGrid>
          <w:tr w:rsidR="00642072" w14:paraId="5D9E2D44" w14:textId="77777777">
            <w:trPr>
              <w:trHeight w:val="262"/>
            </w:trPr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0A96FE15" w14:textId="77777777" w:rsidR="00642072" w:rsidRDefault="00BA19AD">
                <w:pPr>
                  <w:spacing w:after="0" w:line="240" w:lineRule="auto"/>
                </w:pPr>
                <w:r>
                  <w:rPr>
                    <w:rFonts w:ascii="LM Roman 12" w:eastAsia="LM Roman 12" w:hAnsi="LM Roman 12"/>
                    <w:b/>
                    <w:color w:val="000000"/>
                  </w:rPr>
                  <w:t>Subject :</w:t>
                </w:r>
              </w:p>
            </w:tc>
          </w:tr>
        </w:tbl>
        <w:p w14:paraId="183B680A" w14:textId="77777777" w:rsidR="00642072" w:rsidRDefault="00642072">
          <w:pPr>
            <w:spacing w:after="0" w:line="240" w:lineRule="auto"/>
          </w:pPr>
        </w:p>
      </w:tc>
      <w:tc>
        <w:tcPr>
          <w:tcW w:w="4320" w:type="dxa"/>
          <w:gridSpan w:val="4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320"/>
          </w:tblGrid>
          <w:tr w:rsidR="00642072" w14:paraId="09292574" w14:textId="77777777">
            <w:trPr>
              <w:trHeight w:val="262"/>
            </w:trPr>
            <w:tc>
              <w:tcPr>
                <w:tcW w:w="436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3A131569" w14:textId="27E9FE5B" w:rsidR="00642072" w:rsidRPr="00960A10" w:rsidRDefault="00441640">
                <w:pPr>
                  <w:spacing w:after="0" w:line="240" w:lineRule="auto"/>
                  <w:rPr>
                    <w:rFonts w:ascii="LM Roman 12" w:hAnsi="LM Roman 12"/>
                  </w:rPr>
                </w:pPr>
                <w:r w:rsidRPr="00960A10">
                  <w:rPr>
                    <w:rFonts w:ascii="LM Roman 12" w:hAnsi="LM Roman 12" w:cs="Arial"/>
                    <w:b/>
                    <w:bCs/>
                    <w:color w:val="000000" w:themeColor="text1"/>
                    <w:lang w:val="en-US"/>
                  </w:rPr>
                  <w:t>2304CS</w:t>
                </w:r>
                <w:r w:rsidR="00790982">
                  <w:rPr>
                    <w:rFonts w:ascii="LM Roman 12" w:hAnsi="LM Roman 12" w:cs="Arial"/>
                    <w:b/>
                    <w:bCs/>
                    <w:color w:val="000000" w:themeColor="text1"/>
                    <w:lang w:val="en-US"/>
                  </w:rPr>
                  <w:t>431</w:t>
                </w:r>
                <w:r w:rsidRPr="00960A10">
                  <w:rPr>
                    <w:rFonts w:ascii="LM Roman 12" w:hAnsi="LM Roman 12" w:cs="Arial"/>
                    <w:b/>
                    <w:bCs/>
                    <w:color w:val="000000" w:themeColor="text1"/>
                    <w:lang w:val="en-US"/>
                  </w:rPr>
                  <w:t xml:space="preserve"> – </w:t>
                </w:r>
                <w:r w:rsidR="00790982" w:rsidRPr="00790982">
                  <w:rPr>
                    <w:rFonts w:ascii="LM Roman 12" w:hAnsi="LM Roman 12" w:cs="Arial"/>
                    <w:b/>
                    <w:bCs/>
                    <w:color w:val="000000" w:themeColor="text1"/>
                    <w:lang w:val="en-US"/>
                  </w:rPr>
                  <w:t>Client Side Scripting using Javascript</w:t>
                </w:r>
              </w:p>
            </w:tc>
          </w:tr>
        </w:tbl>
        <w:p w14:paraId="0A8E917C" w14:textId="77777777" w:rsidR="00642072" w:rsidRDefault="00642072">
          <w:pPr>
            <w:spacing w:after="0" w:line="240" w:lineRule="auto"/>
          </w:pPr>
        </w:p>
      </w:tc>
      <w:tc>
        <w:tcPr>
          <w:tcW w:w="99" w:type="dxa"/>
        </w:tcPr>
        <w:p w14:paraId="1A6FFA52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54E2DF13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66451FED" w14:textId="77777777" w:rsidTr="0016413B">
      <w:tc>
        <w:tcPr>
          <w:tcW w:w="46" w:type="dxa"/>
        </w:tcPr>
        <w:p w14:paraId="4AB3C432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60" w:type="dxa"/>
          <w:vMerge/>
        </w:tcPr>
        <w:p w14:paraId="6D7A82B6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320" w:type="dxa"/>
          <w:gridSpan w:val="4"/>
          <w:vMerge/>
        </w:tcPr>
        <w:p w14:paraId="0FF56413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540CEC5E" w14:textId="77777777" w:rsidR="00642072" w:rsidRDefault="00B5337E">
          <w:pPr>
            <w:pStyle w:val="EmptyCellLayoutStyle"/>
            <w:spacing w:after="0" w:line="240" w:lineRule="auto"/>
          </w:pPr>
          <w:r>
            <w:t>Fa</w:t>
          </w:r>
        </w:p>
      </w:tc>
      <w:tc>
        <w:tcPr>
          <w:tcW w:w="4923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923"/>
          </w:tblGrid>
          <w:tr w:rsidR="00642072" w14:paraId="0EF9848B" w14:textId="77777777" w:rsidTr="00D6619C">
            <w:trPr>
              <w:trHeight w:val="235"/>
            </w:trPr>
            <w:tc>
              <w:tcPr>
                <w:tcW w:w="5364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0ED4A639" w14:textId="49ACF596" w:rsidR="00642072" w:rsidRPr="00D6619C" w:rsidRDefault="003E6D71" w:rsidP="00B5337E">
                <w:pPr>
                  <w:spacing w:after="0" w:line="240" w:lineRule="auto"/>
                  <w:jc w:val="right"/>
                  <w:rPr>
                    <w:b/>
                    <w:bCs/>
                  </w:rPr>
                </w:pPr>
                <w:r w:rsidRPr="00D6619C">
                  <w:rPr>
                    <w:rFonts w:ascii="LM Roman 12" w:eastAsia="LM Roman 12" w:hAnsi="LM Roman 12"/>
                    <w:b/>
                    <w:bCs/>
                    <w:color w:val="000000"/>
                  </w:rPr>
                  <w:t>Faculty:</w:t>
                </w:r>
                <w:r w:rsidR="00C9033E" w:rsidRPr="00D6619C">
                  <w:rPr>
                    <w:rFonts w:ascii="LM Roman 12" w:eastAsia="LM Roman 12" w:hAnsi="LM Roman 12"/>
                    <w:b/>
                    <w:bCs/>
                    <w:color w:val="000000"/>
                  </w:rPr>
                  <w:t xml:space="preserve"> Prof. </w:t>
                </w:r>
                <w:r w:rsidR="00441640" w:rsidRPr="00D6619C">
                  <w:rPr>
                    <w:rFonts w:ascii="LM Roman 12" w:eastAsia="LM Roman 12" w:hAnsi="LM Roman 12"/>
                    <w:b/>
                    <w:bCs/>
                    <w:color w:val="000000"/>
                  </w:rPr>
                  <w:t>Chirag</w:t>
                </w:r>
                <w:r w:rsidR="00C9033E" w:rsidRPr="00D6619C">
                  <w:rPr>
                    <w:rFonts w:ascii="LM Roman 12" w:eastAsia="LM Roman 12" w:hAnsi="LM Roman 12"/>
                    <w:b/>
                    <w:bCs/>
                    <w:color w:val="000000"/>
                  </w:rPr>
                  <w:t xml:space="preserve"> K. </w:t>
                </w:r>
                <w:r w:rsidR="00441640" w:rsidRPr="00D6619C">
                  <w:rPr>
                    <w:rFonts w:ascii="LM Roman 12" w:eastAsia="LM Roman 12" w:hAnsi="LM Roman 12"/>
                    <w:b/>
                    <w:bCs/>
                    <w:color w:val="000000"/>
                  </w:rPr>
                  <w:t>Sakhrani</w:t>
                </w:r>
              </w:p>
            </w:tc>
          </w:tr>
        </w:tbl>
        <w:p w14:paraId="155E85F1" w14:textId="77777777" w:rsidR="00642072" w:rsidRDefault="00642072">
          <w:pPr>
            <w:spacing w:after="0" w:line="240" w:lineRule="auto"/>
          </w:pPr>
        </w:p>
      </w:tc>
    </w:tr>
  </w:tbl>
  <w:p w14:paraId="04E6BBD7" w14:textId="77777777" w:rsidR="00A411F1" w:rsidRDefault="00A411F1" w:rsidP="00B5337E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4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5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7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8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9" w15:restartNumberingAfterBreak="0">
    <w:nsid w:val="109016B3"/>
    <w:multiLevelType w:val="hybridMultilevel"/>
    <w:tmpl w:val="06FE953A"/>
    <w:lvl w:ilvl="0" w:tplc="494C74B0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19708EE"/>
    <w:multiLevelType w:val="hybridMultilevel"/>
    <w:tmpl w:val="A16C2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2CB3A75"/>
    <w:multiLevelType w:val="hybridMultilevel"/>
    <w:tmpl w:val="A92C7E02"/>
    <w:lvl w:ilvl="0" w:tplc="8206B88E">
      <w:start w:val="1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B6C2BD94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4964CFC8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BA4ED3FE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4D10D012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D21E6798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B9AEC3EA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63AE729A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E37820B0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2" w15:restartNumberingAfterBreak="0">
    <w:nsid w:val="1A2950A0"/>
    <w:multiLevelType w:val="hybridMultilevel"/>
    <w:tmpl w:val="BFCECE80"/>
    <w:lvl w:ilvl="0" w:tplc="9E7A417A">
      <w:start w:val="1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39C00EDA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3EFA8EF4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AC2ECE80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BC386720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A4B66556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146CD78C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A6EA02C6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B78CF4A6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3" w15:restartNumberingAfterBreak="0">
    <w:nsid w:val="30B95EB0"/>
    <w:multiLevelType w:val="hybridMultilevel"/>
    <w:tmpl w:val="9702A03C"/>
    <w:lvl w:ilvl="0" w:tplc="B4A00584">
      <w:start w:val="1"/>
      <w:numFmt w:val="decimal"/>
      <w:lvlText w:val="%1."/>
      <w:lvlJc w:val="left"/>
      <w:pPr>
        <w:ind w:left="635" w:hanging="408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D9E4A600">
      <w:numFmt w:val="bullet"/>
      <w:lvlText w:val="•"/>
      <w:lvlJc w:val="left"/>
      <w:pPr>
        <w:ind w:left="1582" w:hanging="408"/>
      </w:pPr>
      <w:rPr>
        <w:rFonts w:hint="default"/>
        <w:lang w:val="en-US" w:eastAsia="en-US" w:bidi="ar-SA"/>
      </w:rPr>
    </w:lvl>
    <w:lvl w:ilvl="2" w:tplc="F808DC72">
      <w:numFmt w:val="bullet"/>
      <w:lvlText w:val="•"/>
      <w:lvlJc w:val="left"/>
      <w:pPr>
        <w:ind w:left="2525" w:hanging="408"/>
      </w:pPr>
      <w:rPr>
        <w:rFonts w:hint="default"/>
        <w:lang w:val="en-US" w:eastAsia="en-US" w:bidi="ar-SA"/>
      </w:rPr>
    </w:lvl>
    <w:lvl w:ilvl="3" w:tplc="984872B4">
      <w:numFmt w:val="bullet"/>
      <w:lvlText w:val="•"/>
      <w:lvlJc w:val="left"/>
      <w:pPr>
        <w:ind w:left="3468" w:hanging="408"/>
      </w:pPr>
      <w:rPr>
        <w:rFonts w:hint="default"/>
        <w:lang w:val="en-US" w:eastAsia="en-US" w:bidi="ar-SA"/>
      </w:rPr>
    </w:lvl>
    <w:lvl w:ilvl="4" w:tplc="C914A392">
      <w:numFmt w:val="bullet"/>
      <w:lvlText w:val="•"/>
      <w:lvlJc w:val="left"/>
      <w:pPr>
        <w:ind w:left="4411" w:hanging="408"/>
      </w:pPr>
      <w:rPr>
        <w:rFonts w:hint="default"/>
        <w:lang w:val="en-US" w:eastAsia="en-US" w:bidi="ar-SA"/>
      </w:rPr>
    </w:lvl>
    <w:lvl w:ilvl="5" w:tplc="8E1AE506">
      <w:numFmt w:val="bullet"/>
      <w:lvlText w:val="•"/>
      <w:lvlJc w:val="left"/>
      <w:pPr>
        <w:ind w:left="5354" w:hanging="408"/>
      </w:pPr>
      <w:rPr>
        <w:rFonts w:hint="default"/>
        <w:lang w:val="en-US" w:eastAsia="en-US" w:bidi="ar-SA"/>
      </w:rPr>
    </w:lvl>
    <w:lvl w:ilvl="6" w:tplc="A222A4CC">
      <w:numFmt w:val="bullet"/>
      <w:lvlText w:val="•"/>
      <w:lvlJc w:val="left"/>
      <w:pPr>
        <w:ind w:left="6297" w:hanging="408"/>
      </w:pPr>
      <w:rPr>
        <w:rFonts w:hint="default"/>
        <w:lang w:val="en-US" w:eastAsia="en-US" w:bidi="ar-SA"/>
      </w:rPr>
    </w:lvl>
    <w:lvl w:ilvl="7" w:tplc="A1B89AEC">
      <w:numFmt w:val="bullet"/>
      <w:lvlText w:val="•"/>
      <w:lvlJc w:val="left"/>
      <w:pPr>
        <w:ind w:left="7239" w:hanging="408"/>
      </w:pPr>
      <w:rPr>
        <w:rFonts w:hint="default"/>
        <w:lang w:val="en-US" w:eastAsia="en-US" w:bidi="ar-SA"/>
      </w:rPr>
    </w:lvl>
    <w:lvl w:ilvl="8" w:tplc="DDBC3074">
      <w:numFmt w:val="bullet"/>
      <w:lvlText w:val="•"/>
      <w:lvlJc w:val="left"/>
      <w:pPr>
        <w:ind w:left="8182" w:hanging="408"/>
      </w:pPr>
      <w:rPr>
        <w:rFonts w:hint="default"/>
        <w:lang w:val="en-US" w:eastAsia="en-US" w:bidi="ar-SA"/>
      </w:rPr>
    </w:lvl>
  </w:abstractNum>
  <w:abstractNum w:abstractNumId="34" w15:restartNumberingAfterBreak="0">
    <w:nsid w:val="41424F11"/>
    <w:multiLevelType w:val="hybridMultilevel"/>
    <w:tmpl w:val="04E28DDC"/>
    <w:lvl w:ilvl="0" w:tplc="961C2442">
      <w:start w:val="1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666EEA20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4BA21ACE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D702EABA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7A0455A4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C67ABB2E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867496CE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D7B018CC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C4DCDEAE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5" w15:restartNumberingAfterBreak="0">
    <w:nsid w:val="44E53C11"/>
    <w:multiLevelType w:val="hybridMultilevel"/>
    <w:tmpl w:val="4C302E78"/>
    <w:lvl w:ilvl="0" w:tplc="29C03012">
      <w:start w:val="3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7880609C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93DCF456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073CD680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A85EBD7C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DDF488A0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DA80E6E6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83A24120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C53E6184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6" w15:restartNumberingAfterBreak="0">
    <w:nsid w:val="4EC47B30"/>
    <w:multiLevelType w:val="hybridMultilevel"/>
    <w:tmpl w:val="8798772C"/>
    <w:lvl w:ilvl="0" w:tplc="704CA16E">
      <w:start w:val="1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868C257E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BF001494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BC2A1DEE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92F2F67C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7AE4121A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DFAED108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D25ED800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206E73C4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7" w15:restartNumberingAfterBreak="0">
    <w:nsid w:val="581F754A"/>
    <w:multiLevelType w:val="hybridMultilevel"/>
    <w:tmpl w:val="42228B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DC02EC"/>
    <w:multiLevelType w:val="hybridMultilevel"/>
    <w:tmpl w:val="A7D40486"/>
    <w:lvl w:ilvl="0" w:tplc="F4502954">
      <w:start w:val="1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FDEA821C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D7D0C864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33AE02CC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B86A6E2C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F0C8EB2C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993E7E70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F0FC830E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215875A2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9" w15:restartNumberingAfterBreak="0">
    <w:nsid w:val="7E4855AC"/>
    <w:multiLevelType w:val="hybridMultilevel"/>
    <w:tmpl w:val="E87C6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128690">
    <w:abstractNumId w:val="0"/>
  </w:num>
  <w:num w:numId="2" w16cid:durableId="898126177">
    <w:abstractNumId w:val="1"/>
  </w:num>
  <w:num w:numId="3" w16cid:durableId="861624493">
    <w:abstractNumId w:val="2"/>
  </w:num>
  <w:num w:numId="4" w16cid:durableId="1677883984">
    <w:abstractNumId w:val="3"/>
  </w:num>
  <w:num w:numId="5" w16cid:durableId="1172379050">
    <w:abstractNumId w:val="4"/>
  </w:num>
  <w:num w:numId="6" w16cid:durableId="772669456">
    <w:abstractNumId w:val="5"/>
  </w:num>
  <w:num w:numId="7" w16cid:durableId="1408185470">
    <w:abstractNumId w:val="6"/>
  </w:num>
  <w:num w:numId="8" w16cid:durableId="525674349">
    <w:abstractNumId w:val="7"/>
  </w:num>
  <w:num w:numId="9" w16cid:durableId="1315404010">
    <w:abstractNumId w:val="8"/>
  </w:num>
  <w:num w:numId="10" w16cid:durableId="647827977">
    <w:abstractNumId w:val="9"/>
  </w:num>
  <w:num w:numId="11" w16cid:durableId="989560801">
    <w:abstractNumId w:val="10"/>
  </w:num>
  <w:num w:numId="12" w16cid:durableId="64568005">
    <w:abstractNumId w:val="11"/>
  </w:num>
  <w:num w:numId="13" w16cid:durableId="1164516392">
    <w:abstractNumId w:val="12"/>
  </w:num>
  <w:num w:numId="14" w16cid:durableId="1972787541">
    <w:abstractNumId w:val="13"/>
  </w:num>
  <w:num w:numId="15" w16cid:durableId="293827832">
    <w:abstractNumId w:val="14"/>
  </w:num>
  <w:num w:numId="16" w16cid:durableId="1572034599">
    <w:abstractNumId w:val="15"/>
  </w:num>
  <w:num w:numId="17" w16cid:durableId="309015585">
    <w:abstractNumId w:val="16"/>
  </w:num>
  <w:num w:numId="18" w16cid:durableId="1643148600">
    <w:abstractNumId w:val="17"/>
  </w:num>
  <w:num w:numId="19" w16cid:durableId="1686515229">
    <w:abstractNumId w:val="18"/>
  </w:num>
  <w:num w:numId="20" w16cid:durableId="869994313">
    <w:abstractNumId w:val="19"/>
  </w:num>
  <w:num w:numId="21" w16cid:durableId="1253509139">
    <w:abstractNumId w:val="20"/>
  </w:num>
  <w:num w:numId="22" w16cid:durableId="207568145">
    <w:abstractNumId w:val="21"/>
  </w:num>
  <w:num w:numId="23" w16cid:durableId="103154393">
    <w:abstractNumId w:val="22"/>
  </w:num>
  <w:num w:numId="24" w16cid:durableId="1184320339">
    <w:abstractNumId w:val="23"/>
  </w:num>
  <w:num w:numId="25" w16cid:durableId="1326082169">
    <w:abstractNumId w:val="24"/>
  </w:num>
  <w:num w:numId="26" w16cid:durableId="28146007">
    <w:abstractNumId w:val="25"/>
  </w:num>
  <w:num w:numId="27" w16cid:durableId="1118448635">
    <w:abstractNumId w:val="26"/>
  </w:num>
  <w:num w:numId="28" w16cid:durableId="1107507052">
    <w:abstractNumId w:val="27"/>
  </w:num>
  <w:num w:numId="29" w16cid:durableId="1873689938">
    <w:abstractNumId w:val="28"/>
  </w:num>
  <w:num w:numId="30" w16cid:durableId="876813983">
    <w:abstractNumId w:val="39"/>
  </w:num>
  <w:num w:numId="31" w16cid:durableId="877350201">
    <w:abstractNumId w:val="33"/>
  </w:num>
  <w:num w:numId="32" w16cid:durableId="241643588">
    <w:abstractNumId w:val="34"/>
  </w:num>
  <w:num w:numId="33" w16cid:durableId="138965352">
    <w:abstractNumId w:val="31"/>
  </w:num>
  <w:num w:numId="34" w16cid:durableId="1723209204">
    <w:abstractNumId w:val="32"/>
  </w:num>
  <w:num w:numId="35" w16cid:durableId="1968899989">
    <w:abstractNumId w:val="38"/>
  </w:num>
  <w:num w:numId="36" w16cid:durableId="1597324634">
    <w:abstractNumId w:val="36"/>
  </w:num>
  <w:num w:numId="37" w16cid:durableId="259458843">
    <w:abstractNumId w:val="35"/>
  </w:num>
  <w:num w:numId="38" w16cid:durableId="797459420">
    <w:abstractNumId w:val="29"/>
  </w:num>
  <w:num w:numId="39" w16cid:durableId="1381320408">
    <w:abstractNumId w:val="37"/>
  </w:num>
  <w:num w:numId="40" w16cid:durableId="21037926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072"/>
    <w:rsid w:val="0000259E"/>
    <w:rsid w:val="0000495C"/>
    <w:rsid w:val="00004E6D"/>
    <w:rsid w:val="00007F94"/>
    <w:rsid w:val="00020949"/>
    <w:rsid w:val="00026C82"/>
    <w:rsid w:val="00035215"/>
    <w:rsid w:val="00035601"/>
    <w:rsid w:val="00035906"/>
    <w:rsid w:val="00042D12"/>
    <w:rsid w:val="000433DD"/>
    <w:rsid w:val="00051AC2"/>
    <w:rsid w:val="0007008A"/>
    <w:rsid w:val="00074BF0"/>
    <w:rsid w:val="000862C9"/>
    <w:rsid w:val="000A3FE8"/>
    <w:rsid w:val="000A5605"/>
    <w:rsid w:val="000B5154"/>
    <w:rsid w:val="000B6B24"/>
    <w:rsid w:val="000B6E40"/>
    <w:rsid w:val="000C56AD"/>
    <w:rsid w:val="000D18EE"/>
    <w:rsid w:val="000E6363"/>
    <w:rsid w:val="000F5DF9"/>
    <w:rsid w:val="000F6329"/>
    <w:rsid w:val="00102E26"/>
    <w:rsid w:val="00103CAC"/>
    <w:rsid w:val="001068C3"/>
    <w:rsid w:val="00110659"/>
    <w:rsid w:val="00111789"/>
    <w:rsid w:val="00113378"/>
    <w:rsid w:val="00115437"/>
    <w:rsid w:val="00117A90"/>
    <w:rsid w:val="00121577"/>
    <w:rsid w:val="001314A5"/>
    <w:rsid w:val="00135CF7"/>
    <w:rsid w:val="0014108B"/>
    <w:rsid w:val="00152A1F"/>
    <w:rsid w:val="00153312"/>
    <w:rsid w:val="00155FD6"/>
    <w:rsid w:val="001571E9"/>
    <w:rsid w:val="00162E8F"/>
    <w:rsid w:val="0016413B"/>
    <w:rsid w:val="001675B1"/>
    <w:rsid w:val="00167702"/>
    <w:rsid w:val="00170E48"/>
    <w:rsid w:val="00172516"/>
    <w:rsid w:val="0017370A"/>
    <w:rsid w:val="00175ADC"/>
    <w:rsid w:val="00181DCF"/>
    <w:rsid w:val="00184475"/>
    <w:rsid w:val="00192CBC"/>
    <w:rsid w:val="001A0871"/>
    <w:rsid w:val="001A0FD0"/>
    <w:rsid w:val="001B680E"/>
    <w:rsid w:val="001C1A41"/>
    <w:rsid w:val="001C4A6E"/>
    <w:rsid w:val="001D22D0"/>
    <w:rsid w:val="001F46B4"/>
    <w:rsid w:val="001F7902"/>
    <w:rsid w:val="00203767"/>
    <w:rsid w:val="00205B31"/>
    <w:rsid w:val="002165E9"/>
    <w:rsid w:val="002178FA"/>
    <w:rsid w:val="00227FA3"/>
    <w:rsid w:val="0025631F"/>
    <w:rsid w:val="00266FAB"/>
    <w:rsid w:val="00274FD0"/>
    <w:rsid w:val="00280FE6"/>
    <w:rsid w:val="00284EC4"/>
    <w:rsid w:val="00290ACE"/>
    <w:rsid w:val="002928F2"/>
    <w:rsid w:val="002A2DA5"/>
    <w:rsid w:val="002A330E"/>
    <w:rsid w:val="002B446B"/>
    <w:rsid w:val="002C0CCF"/>
    <w:rsid w:val="002C0F9C"/>
    <w:rsid w:val="002C3D0E"/>
    <w:rsid w:val="002D21D5"/>
    <w:rsid w:val="002D5FD0"/>
    <w:rsid w:val="002D7BE7"/>
    <w:rsid w:val="002E255C"/>
    <w:rsid w:val="002E437C"/>
    <w:rsid w:val="002E7219"/>
    <w:rsid w:val="002F0D68"/>
    <w:rsid w:val="002F12A5"/>
    <w:rsid w:val="002F1AD8"/>
    <w:rsid w:val="002F2F57"/>
    <w:rsid w:val="002F7BD8"/>
    <w:rsid w:val="00301BD4"/>
    <w:rsid w:val="003040BC"/>
    <w:rsid w:val="003050F3"/>
    <w:rsid w:val="003136BE"/>
    <w:rsid w:val="00336D4E"/>
    <w:rsid w:val="00343D50"/>
    <w:rsid w:val="00346DE8"/>
    <w:rsid w:val="00347AC2"/>
    <w:rsid w:val="00360ED4"/>
    <w:rsid w:val="00362934"/>
    <w:rsid w:val="00364710"/>
    <w:rsid w:val="0037354A"/>
    <w:rsid w:val="0037381E"/>
    <w:rsid w:val="00374836"/>
    <w:rsid w:val="00374F64"/>
    <w:rsid w:val="0037508E"/>
    <w:rsid w:val="003771ED"/>
    <w:rsid w:val="00395AD2"/>
    <w:rsid w:val="003B60E5"/>
    <w:rsid w:val="003C5628"/>
    <w:rsid w:val="003D3ADA"/>
    <w:rsid w:val="003E150A"/>
    <w:rsid w:val="003E65C7"/>
    <w:rsid w:val="003E6D71"/>
    <w:rsid w:val="003F0045"/>
    <w:rsid w:val="003F0846"/>
    <w:rsid w:val="00402942"/>
    <w:rsid w:val="004049F1"/>
    <w:rsid w:val="004062DF"/>
    <w:rsid w:val="00412323"/>
    <w:rsid w:val="004132FA"/>
    <w:rsid w:val="0041415F"/>
    <w:rsid w:val="004179CB"/>
    <w:rsid w:val="00440742"/>
    <w:rsid w:val="00441640"/>
    <w:rsid w:val="0044745D"/>
    <w:rsid w:val="00447AC9"/>
    <w:rsid w:val="004519E1"/>
    <w:rsid w:val="0045484D"/>
    <w:rsid w:val="00461F74"/>
    <w:rsid w:val="00463C6C"/>
    <w:rsid w:val="00470764"/>
    <w:rsid w:val="00471808"/>
    <w:rsid w:val="0047777B"/>
    <w:rsid w:val="00482AA1"/>
    <w:rsid w:val="004877F8"/>
    <w:rsid w:val="00496AC9"/>
    <w:rsid w:val="004A01AF"/>
    <w:rsid w:val="004A0C8F"/>
    <w:rsid w:val="004A51E1"/>
    <w:rsid w:val="004B4353"/>
    <w:rsid w:val="004B4EBA"/>
    <w:rsid w:val="004C0C90"/>
    <w:rsid w:val="004C233C"/>
    <w:rsid w:val="004C4DDB"/>
    <w:rsid w:val="004C60F6"/>
    <w:rsid w:val="004D087C"/>
    <w:rsid w:val="004D0F38"/>
    <w:rsid w:val="004D4626"/>
    <w:rsid w:val="004D7303"/>
    <w:rsid w:val="004E1A24"/>
    <w:rsid w:val="004F020B"/>
    <w:rsid w:val="0050722E"/>
    <w:rsid w:val="005107CD"/>
    <w:rsid w:val="00516380"/>
    <w:rsid w:val="00520A27"/>
    <w:rsid w:val="005252D7"/>
    <w:rsid w:val="005363FB"/>
    <w:rsid w:val="00541B0C"/>
    <w:rsid w:val="00541C79"/>
    <w:rsid w:val="00547E8D"/>
    <w:rsid w:val="005528E8"/>
    <w:rsid w:val="00553074"/>
    <w:rsid w:val="0055457A"/>
    <w:rsid w:val="00556F82"/>
    <w:rsid w:val="00563326"/>
    <w:rsid w:val="00572919"/>
    <w:rsid w:val="00573745"/>
    <w:rsid w:val="005756DD"/>
    <w:rsid w:val="00577E9B"/>
    <w:rsid w:val="00581C69"/>
    <w:rsid w:val="00590095"/>
    <w:rsid w:val="00590894"/>
    <w:rsid w:val="00590CC5"/>
    <w:rsid w:val="005910D1"/>
    <w:rsid w:val="00592F34"/>
    <w:rsid w:val="005B50B3"/>
    <w:rsid w:val="005C1E0C"/>
    <w:rsid w:val="005C405B"/>
    <w:rsid w:val="005D78B4"/>
    <w:rsid w:val="005E03D4"/>
    <w:rsid w:val="005E1418"/>
    <w:rsid w:val="005E347F"/>
    <w:rsid w:val="005E41BB"/>
    <w:rsid w:val="005E6380"/>
    <w:rsid w:val="005E6D1D"/>
    <w:rsid w:val="005E6E81"/>
    <w:rsid w:val="005F4157"/>
    <w:rsid w:val="006009B6"/>
    <w:rsid w:val="00613970"/>
    <w:rsid w:val="0061742F"/>
    <w:rsid w:val="0061780D"/>
    <w:rsid w:val="00642072"/>
    <w:rsid w:val="006558D4"/>
    <w:rsid w:val="00655CC8"/>
    <w:rsid w:val="006579B8"/>
    <w:rsid w:val="00685050"/>
    <w:rsid w:val="00685A64"/>
    <w:rsid w:val="00686AD3"/>
    <w:rsid w:val="00694C45"/>
    <w:rsid w:val="006A430C"/>
    <w:rsid w:val="006B431E"/>
    <w:rsid w:val="006B60FB"/>
    <w:rsid w:val="006C1C33"/>
    <w:rsid w:val="006C574D"/>
    <w:rsid w:val="006D00B4"/>
    <w:rsid w:val="006D659A"/>
    <w:rsid w:val="006E3D94"/>
    <w:rsid w:val="006E6AAC"/>
    <w:rsid w:val="006F3453"/>
    <w:rsid w:val="006F6FEE"/>
    <w:rsid w:val="00702737"/>
    <w:rsid w:val="00704E83"/>
    <w:rsid w:val="00715984"/>
    <w:rsid w:val="00716A50"/>
    <w:rsid w:val="00724B9D"/>
    <w:rsid w:val="00736339"/>
    <w:rsid w:val="007430EC"/>
    <w:rsid w:val="00744DF0"/>
    <w:rsid w:val="00746249"/>
    <w:rsid w:val="00753C80"/>
    <w:rsid w:val="00754521"/>
    <w:rsid w:val="00755B31"/>
    <w:rsid w:val="00761DA1"/>
    <w:rsid w:val="00762691"/>
    <w:rsid w:val="00765DBB"/>
    <w:rsid w:val="0077035D"/>
    <w:rsid w:val="007716B4"/>
    <w:rsid w:val="00772D51"/>
    <w:rsid w:val="00781B92"/>
    <w:rsid w:val="00781D48"/>
    <w:rsid w:val="00782A3A"/>
    <w:rsid w:val="00784EA9"/>
    <w:rsid w:val="0078613C"/>
    <w:rsid w:val="00790982"/>
    <w:rsid w:val="007A3653"/>
    <w:rsid w:val="007A5730"/>
    <w:rsid w:val="007B216A"/>
    <w:rsid w:val="007B2563"/>
    <w:rsid w:val="007B3376"/>
    <w:rsid w:val="007B78D3"/>
    <w:rsid w:val="007C3760"/>
    <w:rsid w:val="007C44BA"/>
    <w:rsid w:val="007D2824"/>
    <w:rsid w:val="007D41EF"/>
    <w:rsid w:val="007E7B38"/>
    <w:rsid w:val="007F20E9"/>
    <w:rsid w:val="007F26AC"/>
    <w:rsid w:val="007F365D"/>
    <w:rsid w:val="007F46ED"/>
    <w:rsid w:val="008103AB"/>
    <w:rsid w:val="00810423"/>
    <w:rsid w:val="0081532A"/>
    <w:rsid w:val="00816019"/>
    <w:rsid w:val="00816AA8"/>
    <w:rsid w:val="0081777F"/>
    <w:rsid w:val="00823F45"/>
    <w:rsid w:val="008259A4"/>
    <w:rsid w:val="00827797"/>
    <w:rsid w:val="00827827"/>
    <w:rsid w:val="00831B65"/>
    <w:rsid w:val="0084459D"/>
    <w:rsid w:val="00847CF4"/>
    <w:rsid w:val="00851000"/>
    <w:rsid w:val="00853EAF"/>
    <w:rsid w:val="008715FF"/>
    <w:rsid w:val="00875615"/>
    <w:rsid w:val="008809CE"/>
    <w:rsid w:val="008919B5"/>
    <w:rsid w:val="008938F7"/>
    <w:rsid w:val="008B06A8"/>
    <w:rsid w:val="008B06A9"/>
    <w:rsid w:val="008B6096"/>
    <w:rsid w:val="008C2094"/>
    <w:rsid w:val="008C35B7"/>
    <w:rsid w:val="008C5702"/>
    <w:rsid w:val="008D64A9"/>
    <w:rsid w:val="008E61D1"/>
    <w:rsid w:val="008F5D65"/>
    <w:rsid w:val="00900E8B"/>
    <w:rsid w:val="00902FE7"/>
    <w:rsid w:val="00903662"/>
    <w:rsid w:val="00904837"/>
    <w:rsid w:val="00904DC1"/>
    <w:rsid w:val="00906051"/>
    <w:rsid w:val="00910025"/>
    <w:rsid w:val="00914C90"/>
    <w:rsid w:val="00916C85"/>
    <w:rsid w:val="00920C3F"/>
    <w:rsid w:val="00936C82"/>
    <w:rsid w:val="00946956"/>
    <w:rsid w:val="00950F8A"/>
    <w:rsid w:val="0095172B"/>
    <w:rsid w:val="009522A8"/>
    <w:rsid w:val="009523A9"/>
    <w:rsid w:val="00952B01"/>
    <w:rsid w:val="00960A10"/>
    <w:rsid w:val="009715D3"/>
    <w:rsid w:val="00971C4B"/>
    <w:rsid w:val="009778F8"/>
    <w:rsid w:val="009927E4"/>
    <w:rsid w:val="009950CB"/>
    <w:rsid w:val="009A350A"/>
    <w:rsid w:val="009A6CDB"/>
    <w:rsid w:val="009B1B1A"/>
    <w:rsid w:val="009C3945"/>
    <w:rsid w:val="009C3AD7"/>
    <w:rsid w:val="009D34D6"/>
    <w:rsid w:val="009D54F0"/>
    <w:rsid w:val="009D5D74"/>
    <w:rsid w:val="009D7F7C"/>
    <w:rsid w:val="00A11D24"/>
    <w:rsid w:val="00A152BD"/>
    <w:rsid w:val="00A22B5B"/>
    <w:rsid w:val="00A273E6"/>
    <w:rsid w:val="00A27420"/>
    <w:rsid w:val="00A2745A"/>
    <w:rsid w:val="00A317D6"/>
    <w:rsid w:val="00A40450"/>
    <w:rsid w:val="00A411F1"/>
    <w:rsid w:val="00A511C6"/>
    <w:rsid w:val="00A52467"/>
    <w:rsid w:val="00A53B49"/>
    <w:rsid w:val="00A633F8"/>
    <w:rsid w:val="00A66D77"/>
    <w:rsid w:val="00A66F96"/>
    <w:rsid w:val="00A724AF"/>
    <w:rsid w:val="00A72AFF"/>
    <w:rsid w:val="00A82604"/>
    <w:rsid w:val="00A82B0C"/>
    <w:rsid w:val="00A83557"/>
    <w:rsid w:val="00A85684"/>
    <w:rsid w:val="00A8790C"/>
    <w:rsid w:val="00A879F7"/>
    <w:rsid w:val="00A91503"/>
    <w:rsid w:val="00A92F75"/>
    <w:rsid w:val="00A943DD"/>
    <w:rsid w:val="00AB61FC"/>
    <w:rsid w:val="00AC4A9C"/>
    <w:rsid w:val="00AE5B75"/>
    <w:rsid w:val="00AF7CFB"/>
    <w:rsid w:val="00AF7E43"/>
    <w:rsid w:val="00B11331"/>
    <w:rsid w:val="00B16A83"/>
    <w:rsid w:val="00B17E20"/>
    <w:rsid w:val="00B2540A"/>
    <w:rsid w:val="00B32003"/>
    <w:rsid w:val="00B32B9F"/>
    <w:rsid w:val="00B34C0F"/>
    <w:rsid w:val="00B40F96"/>
    <w:rsid w:val="00B47700"/>
    <w:rsid w:val="00B47A6E"/>
    <w:rsid w:val="00B50327"/>
    <w:rsid w:val="00B5337E"/>
    <w:rsid w:val="00B60949"/>
    <w:rsid w:val="00B63F01"/>
    <w:rsid w:val="00B8039E"/>
    <w:rsid w:val="00B959F4"/>
    <w:rsid w:val="00B97237"/>
    <w:rsid w:val="00BA19AD"/>
    <w:rsid w:val="00BA6E05"/>
    <w:rsid w:val="00BB2B31"/>
    <w:rsid w:val="00BB33D3"/>
    <w:rsid w:val="00BB41DD"/>
    <w:rsid w:val="00BC04CB"/>
    <w:rsid w:val="00BC05B1"/>
    <w:rsid w:val="00BC06F1"/>
    <w:rsid w:val="00BC3A67"/>
    <w:rsid w:val="00BC491A"/>
    <w:rsid w:val="00BC78A4"/>
    <w:rsid w:val="00BC7B10"/>
    <w:rsid w:val="00BD422D"/>
    <w:rsid w:val="00BD42B5"/>
    <w:rsid w:val="00BE3E45"/>
    <w:rsid w:val="00BE6816"/>
    <w:rsid w:val="00C0246C"/>
    <w:rsid w:val="00C05507"/>
    <w:rsid w:val="00C1436C"/>
    <w:rsid w:val="00C15304"/>
    <w:rsid w:val="00C24CAF"/>
    <w:rsid w:val="00C25C46"/>
    <w:rsid w:val="00C30CA9"/>
    <w:rsid w:val="00C354B1"/>
    <w:rsid w:val="00C36279"/>
    <w:rsid w:val="00C40E9B"/>
    <w:rsid w:val="00C44502"/>
    <w:rsid w:val="00C47D70"/>
    <w:rsid w:val="00C548EB"/>
    <w:rsid w:val="00C62339"/>
    <w:rsid w:val="00C7551E"/>
    <w:rsid w:val="00C76004"/>
    <w:rsid w:val="00C83CDC"/>
    <w:rsid w:val="00C8604B"/>
    <w:rsid w:val="00C9033E"/>
    <w:rsid w:val="00C93C97"/>
    <w:rsid w:val="00CA1F36"/>
    <w:rsid w:val="00CA3865"/>
    <w:rsid w:val="00CB1D4E"/>
    <w:rsid w:val="00CC4987"/>
    <w:rsid w:val="00CC7F2E"/>
    <w:rsid w:val="00CD2826"/>
    <w:rsid w:val="00CD2DC5"/>
    <w:rsid w:val="00CF3BB4"/>
    <w:rsid w:val="00CF6BA3"/>
    <w:rsid w:val="00D0571D"/>
    <w:rsid w:val="00D06BA8"/>
    <w:rsid w:val="00D13472"/>
    <w:rsid w:val="00D21EAD"/>
    <w:rsid w:val="00D245AF"/>
    <w:rsid w:val="00D355B4"/>
    <w:rsid w:val="00D374CD"/>
    <w:rsid w:val="00D55454"/>
    <w:rsid w:val="00D6081D"/>
    <w:rsid w:val="00D60863"/>
    <w:rsid w:val="00D6619C"/>
    <w:rsid w:val="00D74684"/>
    <w:rsid w:val="00D75524"/>
    <w:rsid w:val="00D7729A"/>
    <w:rsid w:val="00D80F55"/>
    <w:rsid w:val="00D83353"/>
    <w:rsid w:val="00D874DF"/>
    <w:rsid w:val="00D96F7D"/>
    <w:rsid w:val="00DA0F05"/>
    <w:rsid w:val="00DA0FEB"/>
    <w:rsid w:val="00DA2447"/>
    <w:rsid w:val="00DA443B"/>
    <w:rsid w:val="00DC613C"/>
    <w:rsid w:val="00DD4949"/>
    <w:rsid w:val="00DD5F35"/>
    <w:rsid w:val="00DE12DE"/>
    <w:rsid w:val="00DE2611"/>
    <w:rsid w:val="00DF2C4A"/>
    <w:rsid w:val="00DF4687"/>
    <w:rsid w:val="00E11226"/>
    <w:rsid w:val="00E139CC"/>
    <w:rsid w:val="00E163C3"/>
    <w:rsid w:val="00E2235C"/>
    <w:rsid w:val="00E31C6A"/>
    <w:rsid w:val="00E37DF3"/>
    <w:rsid w:val="00E405A1"/>
    <w:rsid w:val="00E41AE8"/>
    <w:rsid w:val="00E61456"/>
    <w:rsid w:val="00E718FA"/>
    <w:rsid w:val="00E72D14"/>
    <w:rsid w:val="00E9282F"/>
    <w:rsid w:val="00E95BB0"/>
    <w:rsid w:val="00EA3517"/>
    <w:rsid w:val="00EB2DA0"/>
    <w:rsid w:val="00EB698A"/>
    <w:rsid w:val="00EC0EB0"/>
    <w:rsid w:val="00EC4A41"/>
    <w:rsid w:val="00ED307C"/>
    <w:rsid w:val="00ED487D"/>
    <w:rsid w:val="00EE023A"/>
    <w:rsid w:val="00EE208E"/>
    <w:rsid w:val="00EE33AA"/>
    <w:rsid w:val="00EE6002"/>
    <w:rsid w:val="00EE6C68"/>
    <w:rsid w:val="00EF514A"/>
    <w:rsid w:val="00EF5576"/>
    <w:rsid w:val="00F02845"/>
    <w:rsid w:val="00F048EF"/>
    <w:rsid w:val="00F078D7"/>
    <w:rsid w:val="00F14821"/>
    <w:rsid w:val="00F163E5"/>
    <w:rsid w:val="00F21957"/>
    <w:rsid w:val="00F350D2"/>
    <w:rsid w:val="00F358FB"/>
    <w:rsid w:val="00F434D2"/>
    <w:rsid w:val="00F45920"/>
    <w:rsid w:val="00F47B15"/>
    <w:rsid w:val="00F551BC"/>
    <w:rsid w:val="00F7117D"/>
    <w:rsid w:val="00F71EC3"/>
    <w:rsid w:val="00F7213F"/>
    <w:rsid w:val="00F749CF"/>
    <w:rsid w:val="00F74AEC"/>
    <w:rsid w:val="00F7769B"/>
    <w:rsid w:val="00F80533"/>
    <w:rsid w:val="00F82980"/>
    <w:rsid w:val="00F84A21"/>
    <w:rsid w:val="00F87CC2"/>
    <w:rsid w:val="00F920A8"/>
    <w:rsid w:val="00F92DFB"/>
    <w:rsid w:val="00FA423D"/>
    <w:rsid w:val="00FB0B7E"/>
    <w:rsid w:val="00FB3C86"/>
    <w:rsid w:val="00FB41E2"/>
    <w:rsid w:val="00FC3B72"/>
    <w:rsid w:val="00FE5020"/>
    <w:rsid w:val="00FE70C3"/>
    <w:rsid w:val="00F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6BCDB"/>
  <w15:docId w15:val="{CF3B94E2-7601-46AD-A1A7-2F3187FC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ListParagraph">
    <w:name w:val="List Paragraph"/>
    <w:basedOn w:val="Normal"/>
    <w:uiPriority w:val="34"/>
    <w:qFormat/>
    <w:rsid w:val="00482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C33"/>
  </w:style>
  <w:style w:type="paragraph" w:styleId="Footer">
    <w:name w:val="footer"/>
    <w:basedOn w:val="Normal"/>
    <w:link w:val="FooterChar"/>
    <w:uiPriority w:val="99"/>
    <w:unhideWhenUsed/>
    <w:rsid w:val="006C1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C33"/>
  </w:style>
  <w:style w:type="paragraph" w:customStyle="1" w:styleId="TableParagraph">
    <w:name w:val="Table Paragraph"/>
    <w:basedOn w:val="Normal"/>
    <w:uiPriority w:val="1"/>
    <w:qFormat/>
    <w:rsid w:val="00F551BC"/>
    <w:pPr>
      <w:widowControl w:val="0"/>
      <w:autoSpaceDE w:val="0"/>
      <w:autoSpaceDN w:val="0"/>
      <w:spacing w:after="0" w:line="240" w:lineRule="auto"/>
      <w:ind w:left="34"/>
    </w:pPr>
    <w:rPr>
      <w:rFonts w:ascii="Arial" w:eastAsia="Arial" w:hAnsi="Arial" w:cs="Arial"/>
      <w:sz w:val="22"/>
      <w:szCs w:val="22"/>
      <w:lang w:val="en-US" w:eastAsia="en-US" w:bidi="ar-SA"/>
    </w:rPr>
  </w:style>
  <w:style w:type="paragraph" w:styleId="NoSpacing">
    <w:name w:val="No Spacing"/>
    <w:uiPriority w:val="1"/>
    <w:qFormat/>
    <w:rsid w:val="00516380"/>
    <w:pPr>
      <w:spacing w:after="0" w:line="240" w:lineRule="auto"/>
    </w:pPr>
  </w:style>
  <w:style w:type="table" w:styleId="TableGrid">
    <w:name w:val="Table Grid"/>
    <w:basedOn w:val="TableNormal"/>
    <w:uiPriority w:val="59"/>
    <w:rsid w:val="005B50B3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E3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47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47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4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7A98F-A3D2-43FC-AFE1-13606AF39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LabPlanning</vt:lpstr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LabPlanning</dc:title>
  <dc:creator>RUPESH-PC</dc:creator>
  <dc:description/>
  <cp:lastModifiedBy>Pujan Ajmera</cp:lastModifiedBy>
  <cp:revision>6</cp:revision>
  <cp:lastPrinted>2024-08-22T05:46:00Z</cp:lastPrinted>
  <dcterms:created xsi:type="dcterms:W3CDTF">2024-11-23T07:12:00Z</dcterms:created>
  <dcterms:modified xsi:type="dcterms:W3CDTF">2024-12-14T06:28:00Z</dcterms:modified>
</cp:coreProperties>
</file>