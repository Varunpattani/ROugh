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F26F5" w14:textId="77777777" w:rsidR="000D3C3B" w:rsidRDefault="000D3C3B" w:rsidP="000D3C3B">
      <w:r w:rsidRPr="00715325">
        <w:t>6. Write HTML, CSS3 code for following animation effects.</w:t>
      </w:r>
      <w:r>
        <w:t xml:space="preserve"> </w:t>
      </w:r>
      <w:r w:rsidRPr="00715325">
        <w:t xml:space="preserve">(A) </w:t>
      </w:r>
    </w:p>
    <w:p w14:paraId="41C67D90" w14:textId="77777777" w:rsidR="000D3C3B" w:rsidRDefault="000D3C3B" w:rsidP="000D3C3B">
      <w:r w:rsidRPr="00715325">
        <w:t xml:space="preserve">1. Changing background colour of div from red to yellow. </w:t>
      </w:r>
    </w:p>
    <w:p w14:paraId="62353582" w14:textId="45228C43" w:rsidR="000D3C3B" w:rsidRDefault="000D3C3B" w:rsidP="000D3C3B">
      <w:r>
        <w:t>Output:</w:t>
      </w:r>
    </w:p>
    <w:p w14:paraId="76CBE130" w14:textId="77777777" w:rsidR="000D3C3B" w:rsidRDefault="000D3C3B" w:rsidP="000D3C3B">
      <w:r>
        <w:t xml:space="preserve">Output: </w:t>
      </w:r>
      <w:r w:rsidRPr="00715325">
        <w:t>Changing background colour of div from red to yellow.</w:t>
      </w:r>
    </w:p>
    <w:p w14:paraId="068AF384" w14:textId="77777777" w:rsidR="000D3C3B" w:rsidRPr="00715325" w:rsidRDefault="000D3C3B" w:rsidP="000D3C3B">
      <w:r w:rsidRPr="00715325">
        <w:t>&lt;!DOCTYPE html&gt;</w:t>
      </w:r>
    </w:p>
    <w:p w14:paraId="1BACB2D9" w14:textId="77777777" w:rsidR="000D3C3B" w:rsidRPr="00715325" w:rsidRDefault="000D3C3B" w:rsidP="000D3C3B">
      <w:r w:rsidRPr="00715325">
        <w:t>&lt;html lang="</w:t>
      </w:r>
      <w:proofErr w:type="spellStart"/>
      <w:r w:rsidRPr="00715325">
        <w:t>en</w:t>
      </w:r>
      <w:proofErr w:type="spellEnd"/>
      <w:r w:rsidRPr="00715325">
        <w:t>"&gt;</w:t>
      </w:r>
    </w:p>
    <w:p w14:paraId="4B55E288" w14:textId="77777777" w:rsidR="000D3C3B" w:rsidRPr="00715325" w:rsidRDefault="000D3C3B" w:rsidP="000D3C3B">
      <w:r w:rsidRPr="00715325">
        <w:t>&lt;head&gt;</w:t>
      </w:r>
    </w:p>
    <w:p w14:paraId="38E061FC" w14:textId="77777777" w:rsidR="000D3C3B" w:rsidRPr="00715325" w:rsidRDefault="000D3C3B" w:rsidP="000D3C3B">
      <w:r w:rsidRPr="00715325">
        <w:t>    &lt;meta charset="UTF-8"&gt;</w:t>
      </w:r>
    </w:p>
    <w:p w14:paraId="131BCD94" w14:textId="77777777" w:rsidR="000D3C3B" w:rsidRPr="00715325" w:rsidRDefault="000D3C3B" w:rsidP="000D3C3B">
      <w:r w:rsidRPr="00715325">
        <w:t>    &lt;meta name="viewport" content="width=device-width, initial-scale=1.0"&gt;</w:t>
      </w:r>
    </w:p>
    <w:p w14:paraId="2CAA4FC1" w14:textId="77777777" w:rsidR="000D3C3B" w:rsidRPr="00715325" w:rsidRDefault="000D3C3B" w:rsidP="000D3C3B">
      <w:r w:rsidRPr="00715325">
        <w:t>    &lt;title&gt;Animation Effects&lt;/title&gt;</w:t>
      </w:r>
    </w:p>
    <w:p w14:paraId="1CC2604E" w14:textId="77777777" w:rsidR="000D3C3B" w:rsidRPr="00715325" w:rsidRDefault="000D3C3B" w:rsidP="000D3C3B">
      <w:r w:rsidRPr="00715325">
        <w:t>    &lt;style&gt;</w:t>
      </w:r>
    </w:p>
    <w:p w14:paraId="67F544DC" w14:textId="77777777" w:rsidR="000D3C3B" w:rsidRPr="00715325" w:rsidRDefault="000D3C3B" w:rsidP="000D3C3B">
      <w:r w:rsidRPr="00715325">
        <w:t xml:space="preserve">        </w:t>
      </w:r>
      <w:proofErr w:type="gramStart"/>
      <w:r w:rsidRPr="00715325">
        <w:t>.box</w:t>
      </w:r>
      <w:proofErr w:type="gramEnd"/>
      <w:r w:rsidRPr="00715325">
        <w:t xml:space="preserve"> {</w:t>
      </w:r>
    </w:p>
    <w:p w14:paraId="475F926C" w14:textId="77777777" w:rsidR="000D3C3B" w:rsidRPr="00715325" w:rsidRDefault="000D3C3B" w:rsidP="000D3C3B">
      <w:r w:rsidRPr="00715325">
        <w:t>            width: 100px;</w:t>
      </w:r>
    </w:p>
    <w:p w14:paraId="388125A8" w14:textId="77777777" w:rsidR="000D3C3B" w:rsidRPr="00715325" w:rsidRDefault="000D3C3B" w:rsidP="000D3C3B">
      <w:r w:rsidRPr="00715325">
        <w:t>            height: 100px;</w:t>
      </w:r>
    </w:p>
    <w:p w14:paraId="4D8E7180" w14:textId="77777777" w:rsidR="000D3C3B" w:rsidRPr="00715325" w:rsidRDefault="000D3C3B" w:rsidP="000D3C3B">
      <w:r w:rsidRPr="00715325">
        <w:t>            background-</w:t>
      </w:r>
      <w:proofErr w:type="spellStart"/>
      <w:r w:rsidRPr="00715325">
        <w:t>color</w:t>
      </w:r>
      <w:proofErr w:type="spellEnd"/>
      <w:r w:rsidRPr="00715325">
        <w:t>: red;</w:t>
      </w:r>
    </w:p>
    <w:p w14:paraId="6CA522AD" w14:textId="77777777" w:rsidR="000D3C3B" w:rsidRPr="00715325" w:rsidRDefault="000D3C3B" w:rsidP="000D3C3B">
      <w:r w:rsidRPr="00715325">
        <w:t xml:space="preserve">            animation: </w:t>
      </w:r>
      <w:proofErr w:type="spellStart"/>
      <w:r w:rsidRPr="00715325">
        <w:t>changeColor</w:t>
      </w:r>
      <w:proofErr w:type="spellEnd"/>
      <w:r w:rsidRPr="00715325">
        <w:t xml:space="preserve"> 10s ease-in-out 2s forwards;</w:t>
      </w:r>
    </w:p>
    <w:p w14:paraId="16302543" w14:textId="77777777" w:rsidR="000D3C3B" w:rsidRPr="00715325" w:rsidRDefault="000D3C3B" w:rsidP="000D3C3B">
      <w:r w:rsidRPr="00715325">
        <w:t>        }</w:t>
      </w:r>
    </w:p>
    <w:p w14:paraId="501229B8" w14:textId="77777777" w:rsidR="000D3C3B" w:rsidRPr="00715325" w:rsidRDefault="000D3C3B" w:rsidP="000D3C3B"/>
    <w:p w14:paraId="63D76264" w14:textId="77777777" w:rsidR="000D3C3B" w:rsidRPr="00715325" w:rsidRDefault="000D3C3B" w:rsidP="000D3C3B">
      <w:r w:rsidRPr="00715325">
        <w:t xml:space="preserve">        @keyframes </w:t>
      </w:r>
      <w:proofErr w:type="spellStart"/>
      <w:r w:rsidRPr="00715325">
        <w:t>changeColor</w:t>
      </w:r>
      <w:proofErr w:type="spellEnd"/>
      <w:r w:rsidRPr="00715325">
        <w:t xml:space="preserve"> {</w:t>
      </w:r>
    </w:p>
    <w:p w14:paraId="58E67B68" w14:textId="77777777" w:rsidR="000D3C3B" w:rsidRPr="00715325" w:rsidRDefault="000D3C3B" w:rsidP="000D3C3B">
      <w:r w:rsidRPr="00715325">
        <w:t xml:space="preserve">            0% </w:t>
      </w:r>
      <w:proofErr w:type="gramStart"/>
      <w:r w:rsidRPr="00715325">
        <w:t>{ background</w:t>
      </w:r>
      <w:proofErr w:type="gramEnd"/>
      <w:r w:rsidRPr="00715325">
        <w:t>-</w:t>
      </w:r>
      <w:proofErr w:type="spellStart"/>
      <w:r w:rsidRPr="00715325">
        <w:t>color</w:t>
      </w:r>
      <w:proofErr w:type="spellEnd"/>
      <w:r w:rsidRPr="00715325">
        <w:t>: red; }</w:t>
      </w:r>
    </w:p>
    <w:p w14:paraId="1D191FE6" w14:textId="77777777" w:rsidR="000D3C3B" w:rsidRPr="00715325" w:rsidRDefault="000D3C3B" w:rsidP="000D3C3B">
      <w:r w:rsidRPr="00715325">
        <w:t xml:space="preserve">            100% </w:t>
      </w:r>
      <w:proofErr w:type="gramStart"/>
      <w:r w:rsidRPr="00715325">
        <w:t>{ background</w:t>
      </w:r>
      <w:proofErr w:type="gramEnd"/>
      <w:r w:rsidRPr="00715325">
        <w:t>-</w:t>
      </w:r>
      <w:proofErr w:type="spellStart"/>
      <w:r w:rsidRPr="00715325">
        <w:t>color</w:t>
      </w:r>
      <w:proofErr w:type="spellEnd"/>
      <w:r w:rsidRPr="00715325">
        <w:t>: yellow; }</w:t>
      </w:r>
    </w:p>
    <w:p w14:paraId="67E9693C" w14:textId="77777777" w:rsidR="000D3C3B" w:rsidRPr="00715325" w:rsidRDefault="000D3C3B" w:rsidP="000D3C3B">
      <w:r w:rsidRPr="00715325">
        <w:t>        }</w:t>
      </w:r>
    </w:p>
    <w:p w14:paraId="007702DC" w14:textId="77777777" w:rsidR="000D3C3B" w:rsidRPr="00715325" w:rsidRDefault="000D3C3B" w:rsidP="000D3C3B">
      <w:r w:rsidRPr="00715325">
        <w:t>    &lt;/style&gt;</w:t>
      </w:r>
    </w:p>
    <w:p w14:paraId="70B56026" w14:textId="77777777" w:rsidR="000D3C3B" w:rsidRPr="00715325" w:rsidRDefault="000D3C3B" w:rsidP="000D3C3B">
      <w:r w:rsidRPr="00715325">
        <w:t>&lt;/head&gt;</w:t>
      </w:r>
    </w:p>
    <w:p w14:paraId="793694C7" w14:textId="77777777" w:rsidR="000D3C3B" w:rsidRPr="00715325" w:rsidRDefault="000D3C3B" w:rsidP="000D3C3B">
      <w:r w:rsidRPr="00715325">
        <w:t>&lt;body&gt;</w:t>
      </w:r>
    </w:p>
    <w:p w14:paraId="3DF68F27" w14:textId="77777777" w:rsidR="000D3C3B" w:rsidRPr="00715325" w:rsidRDefault="000D3C3B" w:rsidP="000D3C3B">
      <w:r w:rsidRPr="00715325">
        <w:t>    &lt;div class="box"&gt;&lt;/div&gt;</w:t>
      </w:r>
    </w:p>
    <w:p w14:paraId="36DEA48F" w14:textId="77777777" w:rsidR="000D3C3B" w:rsidRPr="00715325" w:rsidRDefault="000D3C3B" w:rsidP="000D3C3B">
      <w:r w:rsidRPr="00715325">
        <w:t>&lt;/body&gt;</w:t>
      </w:r>
    </w:p>
    <w:p w14:paraId="165BD02D" w14:textId="77777777" w:rsidR="000D3C3B" w:rsidRPr="00715325" w:rsidRDefault="000D3C3B" w:rsidP="000D3C3B">
      <w:r w:rsidRPr="00715325">
        <w:t>&lt;/html&gt;</w:t>
      </w:r>
    </w:p>
    <w:p w14:paraId="5B4E1A19" w14:textId="77777777" w:rsidR="000D3C3B" w:rsidRDefault="000D3C3B" w:rsidP="000D3C3B"/>
    <w:p w14:paraId="5E4C236C" w14:textId="77777777" w:rsidR="000D3C3B" w:rsidRDefault="000D3C3B" w:rsidP="000D3C3B">
      <w:r w:rsidRPr="00715325">
        <w:t xml:space="preserve">2. Moving div from Left to right, right to bottom, bottom to left and left to top. </w:t>
      </w:r>
    </w:p>
    <w:p w14:paraId="29F7C71E" w14:textId="77777777" w:rsidR="000D3C3B" w:rsidRDefault="000D3C3B" w:rsidP="000D3C3B">
      <w:r>
        <w:t xml:space="preserve">Output: </w:t>
      </w:r>
      <w:r w:rsidRPr="00715325">
        <w:t>Moving div from Left to right, right to bottom, bottom to left and left to top.</w:t>
      </w:r>
    </w:p>
    <w:p w14:paraId="219E9E6B" w14:textId="77777777" w:rsidR="000D3C3B" w:rsidRDefault="000D3C3B" w:rsidP="000D3C3B"/>
    <w:p w14:paraId="5D304483" w14:textId="77777777" w:rsidR="000D3C3B" w:rsidRPr="00715325" w:rsidRDefault="000D3C3B" w:rsidP="000D3C3B">
      <w:r w:rsidRPr="00715325">
        <w:t>&lt;!DOCTYPE html&gt;</w:t>
      </w:r>
    </w:p>
    <w:p w14:paraId="1FC14709" w14:textId="77777777" w:rsidR="000D3C3B" w:rsidRPr="00715325" w:rsidRDefault="000D3C3B" w:rsidP="000D3C3B">
      <w:r w:rsidRPr="00715325">
        <w:t>&lt;html lang="</w:t>
      </w:r>
      <w:proofErr w:type="spellStart"/>
      <w:r w:rsidRPr="00715325">
        <w:t>en</w:t>
      </w:r>
      <w:proofErr w:type="spellEnd"/>
      <w:r w:rsidRPr="00715325">
        <w:t>"&gt;</w:t>
      </w:r>
    </w:p>
    <w:p w14:paraId="54CED7E5" w14:textId="77777777" w:rsidR="000D3C3B" w:rsidRPr="00715325" w:rsidRDefault="000D3C3B" w:rsidP="000D3C3B">
      <w:r w:rsidRPr="00715325">
        <w:t>&lt;head&gt;</w:t>
      </w:r>
    </w:p>
    <w:p w14:paraId="1E3D4BCD" w14:textId="77777777" w:rsidR="000D3C3B" w:rsidRPr="00715325" w:rsidRDefault="000D3C3B" w:rsidP="000D3C3B">
      <w:r w:rsidRPr="00715325">
        <w:lastRenderedPageBreak/>
        <w:t>    &lt;meta charset="UTF-8"&gt;</w:t>
      </w:r>
    </w:p>
    <w:p w14:paraId="3091C89F" w14:textId="77777777" w:rsidR="000D3C3B" w:rsidRPr="00715325" w:rsidRDefault="000D3C3B" w:rsidP="000D3C3B">
      <w:r w:rsidRPr="00715325">
        <w:t>    &lt;meta name="viewport" content="width=device-width, initial-scale=1.0"&gt;</w:t>
      </w:r>
    </w:p>
    <w:p w14:paraId="63CA4ABC" w14:textId="77777777" w:rsidR="000D3C3B" w:rsidRPr="00715325" w:rsidRDefault="000D3C3B" w:rsidP="000D3C3B">
      <w:r w:rsidRPr="00715325">
        <w:t>    &lt;title&gt;Animation Effects&lt;/title&gt;</w:t>
      </w:r>
    </w:p>
    <w:p w14:paraId="62A1F95E" w14:textId="77777777" w:rsidR="000D3C3B" w:rsidRPr="00715325" w:rsidRDefault="000D3C3B" w:rsidP="000D3C3B">
      <w:r w:rsidRPr="00715325">
        <w:t>    &lt;style&gt;</w:t>
      </w:r>
    </w:p>
    <w:p w14:paraId="7AE87AA3" w14:textId="77777777" w:rsidR="000D3C3B" w:rsidRPr="00715325" w:rsidRDefault="000D3C3B" w:rsidP="000D3C3B">
      <w:r w:rsidRPr="00715325">
        <w:t xml:space="preserve">        </w:t>
      </w:r>
      <w:proofErr w:type="gramStart"/>
      <w:r w:rsidRPr="00715325">
        <w:t>body{</w:t>
      </w:r>
      <w:proofErr w:type="gramEnd"/>
    </w:p>
    <w:p w14:paraId="43B5CA35" w14:textId="77777777" w:rsidR="000D3C3B" w:rsidRPr="00715325" w:rsidRDefault="000D3C3B" w:rsidP="000D3C3B">
      <w:r w:rsidRPr="00715325">
        <w:t>        width: 100%;</w:t>
      </w:r>
    </w:p>
    <w:p w14:paraId="301B2AFF" w14:textId="77777777" w:rsidR="000D3C3B" w:rsidRPr="00715325" w:rsidRDefault="000D3C3B" w:rsidP="000D3C3B">
      <w:r w:rsidRPr="00715325">
        <w:t>        height: 100vh;</w:t>
      </w:r>
    </w:p>
    <w:p w14:paraId="1D4D4704" w14:textId="77777777" w:rsidR="000D3C3B" w:rsidRPr="00715325" w:rsidRDefault="000D3C3B" w:rsidP="000D3C3B">
      <w:r w:rsidRPr="00715325">
        <w:t>    }</w:t>
      </w:r>
    </w:p>
    <w:p w14:paraId="38AA17C8" w14:textId="77777777" w:rsidR="000D3C3B" w:rsidRPr="00715325" w:rsidRDefault="000D3C3B" w:rsidP="000D3C3B">
      <w:r w:rsidRPr="00715325">
        <w:t xml:space="preserve">        </w:t>
      </w:r>
      <w:proofErr w:type="gramStart"/>
      <w:r w:rsidRPr="00715325">
        <w:t>.box</w:t>
      </w:r>
      <w:proofErr w:type="gramEnd"/>
      <w:r w:rsidRPr="00715325">
        <w:t xml:space="preserve"> {</w:t>
      </w:r>
    </w:p>
    <w:p w14:paraId="705F1764" w14:textId="77777777" w:rsidR="000D3C3B" w:rsidRPr="00715325" w:rsidRDefault="000D3C3B" w:rsidP="000D3C3B">
      <w:r w:rsidRPr="00715325">
        <w:t>            width: 100px;</w:t>
      </w:r>
    </w:p>
    <w:p w14:paraId="0B1138F7" w14:textId="77777777" w:rsidR="000D3C3B" w:rsidRPr="00715325" w:rsidRDefault="000D3C3B" w:rsidP="000D3C3B">
      <w:r w:rsidRPr="00715325">
        <w:t>            height: 100px;</w:t>
      </w:r>
    </w:p>
    <w:p w14:paraId="2EC302EB" w14:textId="77777777" w:rsidR="000D3C3B" w:rsidRPr="00715325" w:rsidRDefault="000D3C3B" w:rsidP="000D3C3B">
      <w:r w:rsidRPr="00715325">
        <w:t>            background-</w:t>
      </w:r>
      <w:proofErr w:type="spellStart"/>
      <w:r w:rsidRPr="00715325">
        <w:t>color</w:t>
      </w:r>
      <w:proofErr w:type="spellEnd"/>
      <w:r w:rsidRPr="00715325">
        <w:t>: red;</w:t>
      </w:r>
    </w:p>
    <w:p w14:paraId="0A53CB24" w14:textId="77777777" w:rsidR="000D3C3B" w:rsidRPr="00715325" w:rsidRDefault="000D3C3B" w:rsidP="000D3C3B">
      <w:r w:rsidRPr="00715325">
        <w:t xml:space="preserve">            animation: </w:t>
      </w:r>
      <w:proofErr w:type="spellStart"/>
      <w:r w:rsidRPr="00715325">
        <w:t>moveBox</w:t>
      </w:r>
      <w:proofErr w:type="spellEnd"/>
      <w:r w:rsidRPr="00715325">
        <w:t xml:space="preserve"> </w:t>
      </w:r>
      <w:r>
        <w:t>2</w:t>
      </w:r>
      <w:r w:rsidRPr="00715325">
        <w:t xml:space="preserve">s ease-in-out </w:t>
      </w:r>
      <w:proofErr w:type="gramStart"/>
      <w:r w:rsidRPr="00715325">
        <w:t>infinite ;</w:t>
      </w:r>
      <w:proofErr w:type="gramEnd"/>
    </w:p>
    <w:p w14:paraId="4BA4C86B" w14:textId="77777777" w:rsidR="000D3C3B" w:rsidRPr="00715325" w:rsidRDefault="000D3C3B" w:rsidP="000D3C3B">
      <w:r w:rsidRPr="00715325">
        <w:t>            position: relative;</w:t>
      </w:r>
    </w:p>
    <w:p w14:paraId="0BA98E63" w14:textId="77777777" w:rsidR="000D3C3B" w:rsidRPr="00715325" w:rsidRDefault="000D3C3B" w:rsidP="000D3C3B">
      <w:r w:rsidRPr="00715325">
        <w:t>        }</w:t>
      </w:r>
    </w:p>
    <w:p w14:paraId="02C81375" w14:textId="77777777" w:rsidR="000D3C3B" w:rsidRPr="00715325" w:rsidRDefault="000D3C3B" w:rsidP="000D3C3B"/>
    <w:p w14:paraId="509F186A" w14:textId="77777777" w:rsidR="000D3C3B" w:rsidRPr="00715325" w:rsidRDefault="000D3C3B" w:rsidP="000D3C3B">
      <w:r w:rsidRPr="00715325">
        <w:t xml:space="preserve">        @keyframes </w:t>
      </w:r>
      <w:proofErr w:type="spellStart"/>
      <w:r w:rsidRPr="00715325">
        <w:t>moveBox</w:t>
      </w:r>
      <w:proofErr w:type="spellEnd"/>
      <w:r w:rsidRPr="00715325">
        <w:t xml:space="preserve"> {</w:t>
      </w:r>
    </w:p>
    <w:p w14:paraId="02787B19" w14:textId="77777777" w:rsidR="000D3C3B" w:rsidRPr="00715325" w:rsidRDefault="000D3C3B" w:rsidP="000D3C3B">
      <w:r w:rsidRPr="00715325">
        <w:t xml:space="preserve">            0% </w:t>
      </w:r>
      <w:proofErr w:type="gramStart"/>
      <w:r w:rsidRPr="00715325">
        <w:t>{ transform</w:t>
      </w:r>
      <w:proofErr w:type="gramEnd"/>
      <w:r w:rsidRPr="00715325">
        <w:t>: translate(0, 0); }</w:t>
      </w:r>
    </w:p>
    <w:p w14:paraId="6317175E" w14:textId="77777777" w:rsidR="000D3C3B" w:rsidRPr="00715325" w:rsidRDefault="000D3C3B" w:rsidP="000D3C3B">
      <w:r w:rsidRPr="00715325">
        <w:t xml:space="preserve">            25% </w:t>
      </w:r>
      <w:proofErr w:type="gramStart"/>
      <w:r w:rsidRPr="00715325">
        <w:t>{ transform</w:t>
      </w:r>
      <w:proofErr w:type="gramEnd"/>
      <w:r w:rsidRPr="00715325">
        <w:t xml:space="preserve">: translate(1024px, 0); } </w:t>
      </w:r>
    </w:p>
    <w:p w14:paraId="07E84E37" w14:textId="77777777" w:rsidR="000D3C3B" w:rsidRPr="00715325" w:rsidRDefault="000D3C3B" w:rsidP="000D3C3B">
      <w:r w:rsidRPr="00715325">
        <w:t xml:space="preserve">            50% </w:t>
      </w:r>
      <w:proofErr w:type="gramStart"/>
      <w:r w:rsidRPr="00715325">
        <w:t>{ transform</w:t>
      </w:r>
      <w:proofErr w:type="gramEnd"/>
      <w:r w:rsidRPr="00715325">
        <w:t>: translate(1024px,512px); }</w:t>
      </w:r>
    </w:p>
    <w:p w14:paraId="760D4F05" w14:textId="77777777" w:rsidR="000D3C3B" w:rsidRPr="00715325" w:rsidRDefault="000D3C3B" w:rsidP="000D3C3B">
      <w:r w:rsidRPr="00715325">
        <w:t xml:space="preserve">            75% </w:t>
      </w:r>
      <w:proofErr w:type="gramStart"/>
      <w:r w:rsidRPr="00715325">
        <w:t>{ transform</w:t>
      </w:r>
      <w:proofErr w:type="gramEnd"/>
      <w:r w:rsidRPr="00715325">
        <w:t>: translate(0, 512px); }</w:t>
      </w:r>
    </w:p>
    <w:p w14:paraId="779D781C" w14:textId="77777777" w:rsidR="000D3C3B" w:rsidRPr="00715325" w:rsidRDefault="000D3C3B" w:rsidP="000D3C3B">
      <w:r w:rsidRPr="00715325">
        <w:t xml:space="preserve">            100% </w:t>
      </w:r>
      <w:proofErr w:type="gramStart"/>
      <w:r w:rsidRPr="00715325">
        <w:t>{ transform</w:t>
      </w:r>
      <w:proofErr w:type="gramEnd"/>
      <w:r w:rsidRPr="00715325">
        <w:t>: translate(0, 0); }</w:t>
      </w:r>
    </w:p>
    <w:p w14:paraId="6F15CFC4" w14:textId="77777777" w:rsidR="000D3C3B" w:rsidRPr="00715325" w:rsidRDefault="000D3C3B" w:rsidP="000D3C3B">
      <w:r w:rsidRPr="00715325">
        <w:t>        }</w:t>
      </w:r>
    </w:p>
    <w:p w14:paraId="32D08D50" w14:textId="77777777" w:rsidR="000D3C3B" w:rsidRPr="00715325" w:rsidRDefault="000D3C3B" w:rsidP="000D3C3B">
      <w:r w:rsidRPr="00715325">
        <w:t>    &lt;/style&gt;</w:t>
      </w:r>
    </w:p>
    <w:p w14:paraId="05C9FA53" w14:textId="77777777" w:rsidR="000D3C3B" w:rsidRPr="00715325" w:rsidRDefault="000D3C3B" w:rsidP="000D3C3B">
      <w:r w:rsidRPr="00715325">
        <w:t>&lt;/head&gt;</w:t>
      </w:r>
    </w:p>
    <w:p w14:paraId="309507D6" w14:textId="77777777" w:rsidR="000D3C3B" w:rsidRPr="00715325" w:rsidRDefault="000D3C3B" w:rsidP="000D3C3B">
      <w:r w:rsidRPr="00715325">
        <w:t>&lt;body&gt;</w:t>
      </w:r>
    </w:p>
    <w:p w14:paraId="605A73BB" w14:textId="77777777" w:rsidR="000D3C3B" w:rsidRPr="00715325" w:rsidRDefault="000D3C3B" w:rsidP="000D3C3B">
      <w:r w:rsidRPr="00715325">
        <w:t>    &lt;div class="box"&gt;&lt;/div&gt;</w:t>
      </w:r>
    </w:p>
    <w:p w14:paraId="0916C8B8" w14:textId="77777777" w:rsidR="000D3C3B" w:rsidRPr="00715325" w:rsidRDefault="000D3C3B" w:rsidP="000D3C3B">
      <w:r w:rsidRPr="00715325">
        <w:t>&lt;/body&gt;</w:t>
      </w:r>
    </w:p>
    <w:p w14:paraId="4A1EF104" w14:textId="77777777" w:rsidR="000D3C3B" w:rsidRPr="00715325" w:rsidRDefault="000D3C3B" w:rsidP="000D3C3B">
      <w:r w:rsidRPr="00715325">
        <w:t>&lt;/html&gt;</w:t>
      </w:r>
    </w:p>
    <w:p w14:paraId="20110CCF" w14:textId="77777777" w:rsidR="000D3C3B" w:rsidRDefault="000D3C3B" w:rsidP="000D3C3B"/>
    <w:p w14:paraId="49251952" w14:textId="77777777" w:rsidR="000D3C3B" w:rsidRDefault="000D3C3B" w:rsidP="000D3C3B">
      <w:r w:rsidRPr="00715325">
        <w:t xml:space="preserve">3. Put delay of 2s in animation. </w:t>
      </w:r>
    </w:p>
    <w:p w14:paraId="2F493A81" w14:textId="77777777" w:rsidR="000D3C3B" w:rsidRDefault="000D3C3B" w:rsidP="000D3C3B">
      <w:r>
        <w:t>Output:</w:t>
      </w:r>
      <w:r w:rsidRPr="00CD5FA7">
        <w:t xml:space="preserve"> </w:t>
      </w:r>
      <w:r w:rsidRPr="00715325">
        <w:t>Put delay of 2s in animation.</w:t>
      </w:r>
    </w:p>
    <w:p w14:paraId="275626EE" w14:textId="77777777" w:rsidR="000D3C3B" w:rsidRPr="00715325" w:rsidRDefault="000D3C3B" w:rsidP="000D3C3B">
      <w:r w:rsidRPr="00715325">
        <w:t>&lt;!DOCTYPE html&gt;</w:t>
      </w:r>
    </w:p>
    <w:p w14:paraId="2F20378D" w14:textId="77777777" w:rsidR="000D3C3B" w:rsidRPr="00715325" w:rsidRDefault="000D3C3B" w:rsidP="000D3C3B">
      <w:r w:rsidRPr="00715325">
        <w:t>&lt;html lang="</w:t>
      </w:r>
      <w:proofErr w:type="spellStart"/>
      <w:r w:rsidRPr="00715325">
        <w:t>en</w:t>
      </w:r>
      <w:proofErr w:type="spellEnd"/>
      <w:r w:rsidRPr="00715325">
        <w:t>"&gt;</w:t>
      </w:r>
    </w:p>
    <w:p w14:paraId="01FFF3D1" w14:textId="77777777" w:rsidR="000D3C3B" w:rsidRPr="00715325" w:rsidRDefault="000D3C3B" w:rsidP="000D3C3B">
      <w:r w:rsidRPr="00715325">
        <w:t>&lt;head&gt;</w:t>
      </w:r>
    </w:p>
    <w:p w14:paraId="5339595D" w14:textId="77777777" w:rsidR="000D3C3B" w:rsidRPr="00715325" w:rsidRDefault="000D3C3B" w:rsidP="000D3C3B">
      <w:r w:rsidRPr="00715325">
        <w:lastRenderedPageBreak/>
        <w:t>    &lt;meta charset="UTF-8"&gt;</w:t>
      </w:r>
    </w:p>
    <w:p w14:paraId="5A2626B8" w14:textId="77777777" w:rsidR="000D3C3B" w:rsidRPr="00715325" w:rsidRDefault="000D3C3B" w:rsidP="000D3C3B">
      <w:r w:rsidRPr="00715325">
        <w:t>    &lt;meta name="viewport" content="width=device-width, initial-scale=1.0"&gt;</w:t>
      </w:r>
    </w:p>
    <w:p w14:paraId="04A83AD6" w14:textId="77777777" w:rsidR="000D3C3B" w:rsidRPr="00715325" w:rsidRDefault="000D3C3B" w:rsidP="000D3C3B">
      <w:r w:rsidRPr="00715325">
        <w:t>    &lt;title&gt;Animation Effects&lt;/title&gt;</w:t>
      </w:r>
    </w:p>
    <w:p w14:paraId="44E5DCFD" w14:textId="77777777" w:rsidR="000D3C3B" w:rsidRPr="00715325" w:rsidRDefault="000D3C3B" w:rsidP="000D3C3B">
      <w:r w:rsidRPr="00715325">
        <w:t>    &lt;style&gt;</w:t>
      </w:r>
    </w:p>
    <w:p w14:paraId="415BA70F" w14:textId="77777777" w:rsidR="000D3C3B" w:rsidRPr="00715325" w:rsidRDefault="000D3C3B" w:rsidP="000D3C3B">
      <w:r w:rsidRPr="00715325">
        <w:t xml:space="preserve">        </w:t>
      </w:r>
      <w:proofErr w:type="gramStart"/>
      <w:r w:rsidRPr="00715325">
        <w:t>.box</w:t>
      </w:r>
      <w:proofErr w:type="gramEnd"/>
      <w:r w:rsidRPr="00715325">
        <w:t xml:space="preserve"> {</w:t>
      </w:r>
    </w:p>
    <w:p w14:paraId="7424B96C" w14:textId="77777777" w:rsidR="000D3C3B" w:rsidRPr="00715325" w:rsidRDefault="000D3C3B" w:rsidP="000D3C3B">
      <w:r w:rsidRPr="00715325">
        <w:t>            width: 100px;</w:t>
      </w:r>
    </w:p>
    <w:p w14:paraId="3FEA4F4F" w14:textId="77777777" w:rsidR="000D3C3B" w:rsidRPr="00715325" w:rsidRDefault="000D3C3B" w:rsidP="000D3C3B">
      <w:r w:rsidRPr="00715325">
        <w:t>            height: 100px;</w:t>
      </w:r>
    </w:p>
    <w:p w14:paraId="1AF152E8" w14:textId="77777777" w:rsidR="000D3C3B" w:rsidRPr="00715325" w:rsidRDefault="000D3C3B" w:rsidP="000D3C3B">
      <w:r w:rsidRPr="00715325">
        <w:t>            background-</w:t>
      </w:r>
      <w:proofErr w:type="spellStart"/>
      <w:r w:rsidRPr="00715325">
        <w:t>color</w:t>
      </w:r>
      <w:proofErr w:type="spellEnd"/>
      <w:r w:rsidRPr="00715325">
        <w:t>: red;</w:t>
      </w:r>
    </w:p>
    <w:p w14:paraId="37065384" w14:textId="77777777" w:rsidR="000D3C3B" w:rsidRPr="00715325" w:rsidRDefault="000D3C3B" w:rsidP="000D3C3B">
      <w:r w:rsidRPr="00715325">
        <w:t xml:space="preserve">            animation: </w:t>
      </w:r>
      <w:proofErr w:type="spellStart"/>
      <w:r w:rsidRPr="00715325">
        <w:t>moveBox</w:t>
      </w:r>
      <w:proofErr w:type="spellEnd"/>
      <w:r w:rsidRPr="00715325">
        <w:t xml:space="preserve"> 4s ease-in-out 4s forwards;</w:t>
      </w:r>
    </w:p>
    <w:p w14:paraId="08BEC280" w14:textId="77777777" w:rsidR="000D3C3B" w:rsidRPr="00715325" w:rsidRDefault="000D3C3B" w:rsidP="000D3C3B">
      <w:r w:rsidRPr="00715325">
        <w:t>        }</w:t>
      </w:r>
    </w:p>
    <w:p w14:paraId="19387049" w14:textId="77777777" w:rsidR="000D3C3B" w:rsidRPr="00715325" w:rsidRDefault="000D3C3B" w:rsidP="000D3C3B"/>
    <w:p w14:paraId="25385472" w14:textId="77777777" w:rsidR="000D3C3B" w:rsidRPr="00715325" w:rsidRDefault="000D3C3B" w:rsidP="000D3C3B">
      <w:r w:rsidRPr="00715325">
        <w:t xml:space="preserve">        @keyframes </w:t>
      </w:r>
      <w:proofErr w:type="spellStart"/>
      <w:r w:rsidRPr="00715325">
        <w:t>moveBox</w:t>
      </w:r>
      <w:proofErr w:type="spellEnd"/>
      <w:r w:rsidRPr="00715325">
        <w:t xml:space="preserve"> {</w:t>
      </w:r>
    </w:p>
    <w:p w14:paraId="7D0C6E87" w14:textId="77777777" w:rsidR="000D3C3B" w:rsidRPr="00715325" w:rsidRDefault="000D3C3B" w:rsidP="000D3C3B">
      <w:r w:rsidRPr="00715325">
        <w:t xml:space="preserve">            0% </w:t>
      </w:r>
      <w:proofErr w:type="gramStart"/>
      <w:r w:rsidRPr="00715325">
        <w:t>{ transform</w:t>
      </w:r>
      <w:proofErr w:type="gramEnd"/>
      <w:r w:rsidRPr="00715325">
        <w:t>: translate(0, 0); }</w:t>
      </w:r>
    </w:p>
    <w:p w14:paraId="60F93E6E" w14:textId="77777777" w:rsidR="000D3C3B" w:rsidRPr="00715325" w:rsidRDefault="000D3C3B" w:rsidP="000D3C3B">
      <w:r w:rsidRPr="00715325">
        <w:t xml:space="preserve">            25% </w:t>
      </w:r>
      <w:proofErr w:type="gramStart"/>
      <w:r w:rsidRPr="00715325">
        <w:t>{ transform</w:t>
      </w:r>
      <w:proofErr w:type="gramEnd"/>
      <w:r w:rsidRPr="00715325">
        <w:t>: translate(100%, 0); }</w:t>
      </w:r>
    </w:p>
    <w:p w14:paraId="54DCF8DF" w14:textId="77777777" w:rsidR="000D3C3B" w:rsidRPr="00715325" w:rsidRDefault="000D3C3B" w:rsidP="000D3C3B">
      <w:r w:rsidRPr="00715325">
        <w:t xml:space="preserve">            50% </w:t>
      </w:r>
      <w:proofErr w:type="gramStart"/>
      <w:r w:rsidRPr="00715325">
        <w:t>{ transform</w:t>
      </w:r>
      <w:proofErr w:type="gramEnd"/>
      <w:r w:rsidRPr="00715325">
        <w:t>: translate(100%, 100%); }</w:t>
      </w:r>
    </w:p>
    <w:p w14:paraId="3C4466F7" w14:textId="77777777" w:rsidR="000D3C3B" w:rsidRPr="00715325" w:rsidRDefault="000D3C3B" w:rsidP="000D3C3B">
      <w:r w:rsidRPr="00715325">
        <w:t xml:space="preserve">            75% </w:t>
      </w:r>
      <w:proofErr w:type="gramStart"/>
      <w:r w:rsidRPr="00715325">
        <w:t>{ transform</w:t>
      </w:r>
      <w:proofErr w:type="gramEnd"/>
      <w:r w:rsidRPr="00715325">
        <w:t>: translate(0, 100%); }</w:t>
      </w:r>
    </w:p>
    <w:p w14:paraId="272EF769" w14:textId="77777777" w:rsidR="000D3C3B" w:rsidRPr="00715325" w:rsidRDefault="000D3C3B" w:rsidP="000D3C3B">
      <w:r w:rsidRPr="00715325">
        <w:t xml:space="preserve">            100% </w:t>
      </w:r>
      <w:proofErr w:type="gramStart"/>
      <w:r w:rsidRPr="00715325">
        <w:t>{ transform</w:t>
      </w:r>
      <w:proofErr w:type="gramEnd"/>
      <w:r w:rsidRPr="00715325">
        <w:t>: translate(0, 0); }</w:t>
      </w:r>
    </w:p>
    <w:p w14:paraId="4FD63D47" w14:textId="77777777" w:rsidR="000D3C3B" w:rsidRPr="00715325" w:rsidRDefault="000D3C3B" w:rsidP="000D3C3B">
      <w:r w:rsidRPr="00715325">
        <w:t>        }</w:t>
      </w:r>
    </w:p>
    <w:p w14:paraId="68F9A73B" w14:textId="77777777" w:rsidR="000D3C3B" w:rsidRPr="00715325" w:rsidRDefault="000D3C3B" w:rsidP="000D3C3B">
      <w:r w:rsidRPr="00715325">
        <w:t>    &lt;/style&gt;</w:t>
      </w:r>
    </w:p>
    <w:p w14:paraId="4C91657D" w14:textId="77777777" w:rsidR="000D3C3B" w:rsidRPr="00715325" w:rsidRDefault="000D3C3B" w:rsidP="000D3C3B">
      <w:r w:rsidRPr="00715325">
        <w:t>&lt;/head&gt;</w:t>
      </w:r>
    </w:p>
    <w:p w14:paraId="00EF4B33" w14:textId="77777777" w:rsidR="000D3C3B" w:rsidRPr="00715325" w:rsidRDefault="000D3C3B" w:rsidP="000D3C3B">
      <w:r w:rsidRPr="00715325">
        <w:t>&lt;body&gt;</w:t>
      </w:r>
    </w:p>
    <w:p w14:paraId="77248E62" w14:textId="77777777" w:rsidR="000D3C3B" w:rsidRPr="00715325" w:rsidRDefault="000D3C3B" w:rsidP="000D3C3B">
      <w:r w:rsidRPr="00715325">
        <w:t>    &lt;div class="box"&gt;&lt;/div&gt;</w:t>
      </w:r>
    </w:p>
    <w:p w14:paraId="507741E8" w14:textId="77777777" w:rsidR="000D3C3B" w:rsidRPr="00715325" w:rsidRDefault="000D3C3B" w:rsidP="000D3C3B">
      <w:r w:rsidRPr="00715325">
        <w:t>&lt;/body&gt;</w:t>
      </w:r>
    </w:p>
    <w:p w14:paraId="0A2853DA" w14:textId="77777777" w:rsidR="000D3C3B" w:rsidRPr="00715325" w:rsidRDefault="000D3C3B" w:rsidP="000D3C3B">
      <w:r w:rsidRPr="00715325">
        <w:t xml:space="preserve">&lt;/html&gt; </w:t>
      </w:r>
    </w:p>
    <w:p w14:paraId="48257B41" w14:textId="77777777" w:rsidR="000D3C3B" w:rsidRDefault="000D3C3B" w:rsidP="000D3C3B"/>
    <w:p w14:paraId="60F65B21" w14:textId="77777777" w:rsidR="000D3C3B" w:rsidRDefault="000D3C3B" w:rsidP="000D3C3B">
      <w:r w:rsidRPr="00715325">
        <w:t xml:space="preserve">4. Change animation-iteration count property of program 2 to run infinite times </w:t>
      </w:r>
    </w:p>
    <w:p w14:paraId="6612FE1E" w14:textId="77777777" w:rsidR="000D3C3B" w:rsidRDefault="000D3C3B" w:rsidP="000D3C3B">
      <w:r>
        <w:t>Output:</w:t>
      </w:r>
      <w:r w:rsidRPr="00CD5FA7">
        <w:t xml:space="preserve"> </w:t>
      </w:r>
      <w:r w:rsidRPr="00715325">
        <w:t>Change animation-iteration count property of program 2 to run infinite times.</w:t>
      </w:r>
    </w:p>
    <w:p w14:paraId="01ABABC7" w14:textId="77777777" w:rsidR="000D3C3B" w:rsidRDefault="000D3C3B" w:rsidP="000D3C3B"/>
    <w:p w14:paraId="31E9B3D5" w14:textId="77777777" w:rsidR="000D3C3B" w:rsidRPr="00696757" w:rsidRDefault="000D3C3B" w:rsidP="000D3C3B">
      <w:r w:rsidRPr="00696757">
        <w:t>&lt;!DOCTYPE html&gt;</w:t>
      </w:r>
    </w:p>
    <w:p w14:paraId="6DA4B13E" w14:textId="77777777" w:rsidR="000D3C3B" w:rsidRPr="00696757" w:rsidRDefault="000D3C3B" w:rsidP="000D3C3B">
      <w:r w:rsidRPr="00696757">
        <w:t>&lt;html lang="</w:t>
      </w:r>
      <w:proofErr w:type="spellStart"/>
      <w:r w:rsidRPr="00696757">
        <w:t>en</w:t>
      </w:r>
      <w:proofErr w:type="spellEnd"/>
      <w:r w:rsidRPr="00696757">
        <w:t>"&gt;</w:t>
      </w:r>
    </w:p>
    <w:p w14:paraId="62309793" w14:textId="77777777" w:rsidR="000D3C3B" w:rsidRPr="00696757" w:rsidRDefault="000D3C3B" w:rsidP="000D3C3B">
      <w:r w:rsidRPr="00696757">
        <w:t>&lt;head&gt;</w:t>
      </w:r>
    </w:p>
    <w:p w14:paraId="7D33CC93" w14:textId="77777777" w:rsidR="000D3C3B" w:rsidRPr="00696757" w:rsidRDefault="000D3C3B" w:rsidP="000D3C3B">
      <w:r w:rsidRPr="00696757">
        <w:t>    &lt;meta charset="UTF-8"&gt;</w:t>
      </w:r>
    </w:p>
    <w:p w14:paraId="473C0C01" w14:textId="77777777" w:rsidR="000D3C3B" w:rsidRPr="00696757" w:rsidRDefault="000D3C3B" w:rsidP="000D3C3B">
      <w:r w:rsidRPr="00696757">
        <w:t>    &lt;meta name="viewport" content="width=device-width, initial-scale=1.0"&gt;</w:t>
      </w:r>
    </w:p>
    <w:p w14:paraId="65A54BB7" w14:textId="77777777" w:rsidR="000D3C3B" w:rsidRPr="00696757" w:rsidRDefault="000D3C3B" w:rsidP="000D3C3B">
      <w:r w:rsidRPr="00696757">
        <w:t>    &lt;title&gt;Animation Effects&lt;/title&gt;</w:t>
      </w:r>
    </w:p>
    <w:p w14:paraId="1156A504" w14:textId="77777777" w:rsidR="000D3C3B" w:rsidRPr="00696757" w:rsidRDefault="000D3C3B" w:rsidP="000D3C3B">
      <w:r w:rsidRPr="00696757">
        <w:t>    &lt;style&gt;</w:t>
      </w:r>
    </w:p>
    <w:p w14:paraId="440555C2" w14:textId="77777777" w:rsidR="000D3C3B" w:rsidRPr="00696757" w:rsidRDefault="000D3C3B" w:rsidP="000D3C3B">
      <w:r w:rsidRPr="00696757">
        <w:lastRenderedPageBreak/>
        <w:t xml:space="preserve">        </w:t>
      </w:r>
      <w:proofErr w:type="gramStart"/>
      <w:r w:rsidRPr="00696757">
        <w:t>.box</w:t>
      </w:r>
      <w:proofErr w:type="gramEnd"/>
      <w:r w:rsidRPr="00696757">
        <w:t xml:space="preserve"> {</w:t>
      </w:r>
    </w:p>
    <w:p w14:paraId="1BB7BC02" w14:textId="77777777" w:rsidR="000D3C3B" w:rsidRPr="00696757" w:rsidRDefault="000D3C3B" w:rsidP="000D3C3B">
      <w:r w:rsidRPr="00696757">
        <w:t>            width: 100px;</w:t>
      </w:r>
    </w:p>
    <w:p w14:paraId="72B46BF8" w14:textId="77777777" w:rsidR="000D3C3B" w:rsidRPr="00696757" w:rsidRDefault="000D3C3B" w:rsidP="000D3C3B">
      <w:r w:rsidRPr="00696757">
        <w:t>            height: 100px;</w:t>
      </w:r>
    </w:p>
    <w:p w14:paraId="0E9F01BB" w14:textId="77777777" w:rsidR="000D3C3B" w:rsidRPr="00696757" w:rsidRDefault="000D3C3B" w:rsidP="000D3C3B">
      <w:r w:rsidRPr="00696757">
        <w:t>            background-</w:t>
      </w:r>
      <w:proofErr w:type="spellStart"/>
      <w:r w:rsidRPr="00696757">
        <w:t>color</w:t>
      </w:r>
      <w:proofErr w:type="spellEnd"/>
      <w:r w:rsidRPr="00696757">
        <w:t>: red;</w:t>
      </w:r>
    </w:p>
    <w:p w14:paraId="0512277F" w14:textId="77777777" w:rsidR="000D3C3B" w:rsidRPr="00696757" w:rsidRDefault="000D3C3B" w:rsidP="000D3C3B">
      <w:r w:rsidRPr="00696757">
        <w:t xml:space="preserve">            animation: </w:t>
      </w:r>
      <w:proofErr w:type="spellStart"/>
      <w:r w:rsidRPr="00696757">
        <w:t>moveBox</w:t>
      </w:r>
      <w:proofErr w:type="spellEnd"/>
      <w:r w:rsidRPr="00696757">
        <w:t xml:space="preserve"> 4s ease-in-out 3s infinite forwards;</w:t>
      </w:r>
    </w:p>
    <w:p w14:paraId="2481EE55" w14:textId="77777777" w:rsidR="000D3C3B" w:rsidRPr="00696757" w:rsidRDefault="000D3C3B" w:rsidP="000D3C3B">
      <w:r w:rsidRPr="00696757">
        <w:t>        }</w:t>
      </w:r>
    </w:p>
    <w:p w14:paraId="27A0F963" w14:textId="77777777" w:rsidR="000D3C3B" w:rsidRPr="00696757" w:rsidRDefault="000D3C3B" w:rsidP="000D3C3B"/>
    <w:p w14:paraId="658C21E1" w14:textId="77777777" w:rsidR="000D3C3B" w:rsidRPr="00696757" w:rsidRDefault="000D3C3B" w:rsidP="000D3C3B">
      <w:r w:rsidRPr="00696757">
        <w:t xml:space="preserve">        @keyframes </w:t>
      </w:r>
      <w:proofErr w:type="spellStart"/>
      <w:r w:rsidRPr="00696757">
        <w:t>moveBox</w:t>
      </w:r>
      <w:proofErr w:type="spellEnd"/>
      <w:r w:rsidRPr="00696757">
        <w:t xml:space="preserve"> {</w:t>
      </w:r>
    </w:p>
    <w:p w14:paraId="4BFCA98D" w14:textId="77777777" w:rsidR="000D3C3B" w:rsidRPr="00696757" w:rsidRDefault="000D3C3B" w:rsidP="000D3C3B">
      <w:r w:rsidRPr="00696757">
        <w:t xml:space="preserve">            0% </w:t>
      </w:r>
      <w:proofErr w:type="gramStart"/>
      <w:r w:rsidRPr="00696757">
        <w:t>{ transform</w:t>
      </w:r>
      <w:proofErr w:type="gramEnd"/>
      <w:r w:rsidRPr="00696757">
        <w:t>: translate(0, 0); }</w:t>
      </w:r>
    </w:p>
    <w:p w14:paraId="370166E2" w14:textId="77777777" w:rsidR="000D3C3B" w:rsidRPr="00696757" w:rsidRDefault="000D3C3B" w:rsidP="000D3C3B">
      <w:r w:rsidRPr="00696757">
        <w:t xml:space="preserve">            25% </w:t>
      </w:r>
      <w:proofErr w:type="gramStart"/>
      <w:r w:rsidRPr="00696757">
        <w:t>{ transform</w:t>
      </w:r>
      <w:proofErr w:type="gramEnd"/>
      <w:r w:rsidRPr="00696757">
        <w:t>: translate(100%, 0); }</w:t>
      </w:r>
    </w:p>
    <w:p w14:paraId="4BD4ABB7" w14:textId="77777777" w:rsidR="000D3C3B" w:rsidRPr="00696757" w:rsidRDefault="000D3C3B" w:rsidP="000D3C3B">
      <w:r w:rsidRPr="00696757">
        <w:t xml:space="preserve">            50% </w:t>
      </w:r>
      <w:proofErr w:type="gramStart"/>
      <w:r w:rsidRPr="00696757">
        <w:t>{ transform</w:t>
      </w:r>
      <w:proofErr w:type="gramEnd"/>
      <w:r w:rsidRPr="00696757">
        <w:t>: translate(100%, 100%); }</w:t>
      </w:r>
    </w:p>
    <w:p w14:paraId="38CC6D7D" w14:textId="77777777" w:rsidR="000D3C3B" w:rsidRPr="00696757" w:rsidRDefault="000D3C3B" w:rsidP="000D3C3B">
      <w:r w:rsidRPr="00696757">
        <w:t xml:space="preserve">            75% </w:t>
      </w:r>
      <w:proofErr w:type="gramStart"/>
      <w:r w:rsidRPr="00696757">
        <w:t>{ transform</w:t>
      </w:r>
      <w:proofErr w:type="gramEnd"/>
      <w:r w:rsidRPr="00696757">
        <w:t>: translate(0, 100%); }</w:t>
      </w:r>
    </w:p>
    <w:p w14:paraId="15911E5E" w14:textId="77777777" w:rsidR="000D3C3B" w:rsidRPr="00696757" w:rsidRDefault="000D3C3B" w:rsidP="000D3C3B">
      <w:r w:rsidRPr="00696757">
        <w:t xml:space="preserve">            100% </w:t>
      </w:r>
      <w:proofErr w:type="gramStart"/>
      <w:r w:rsidRPr="00696757">
        <w:t>{ transform</w:t>
      </w:r>
      <w:proofErr w:type="gramEnd"/>
      <w:r w:rsidRPr="00696757">
        <w:t>: translate(0, 0); }</w:t>
      </w:r>
    </w:p>
    <w:p w14:paraId="7B46BA56" w14:textId="77777777" w:rsidR="000D3C3B" w:rsidRPr="00696757" w:rsidRDefault="000D3C3B" w:rsidP="000D3C3B">
      <w:r w:rsidRPr="00696757">
        <w:t>        }</w:t>
      </w:r>
    </w:p>
    <w:p w14:paraId="63676C4D" w14:textId="77777777" w:rsidR="000D3C3B" w:rsidRPr="00696757" w:rsidRDefault="000D3C3B" w:rsidP="000D3C3B">
      <w:r w:rsidRPr="00696757">
        <w:t>    &lt;/style&gt;</w:t>
      </w:r>
    </w:p>
    <w:p w14:paraId="11B2B7F1" w14:textId="77777777" w:rsidR="000D3C3B" w:rsidRPr="00696757" w:rsidRDefault="000D3C3B" w:rsidP="000D3C3B">
      <w:r w:rsidRPr="00696757">
        <w:t>&lt;/head&gt;</w:t>
      </w:r>
    </w:p>
    <w:p w14:paraId="10475698" w14:textId="77777777" w:rsidR="000D3C3B" w:rsidRPr="00696757" w:rsidRDefault="000D3C3B" w:rsidP="000D3C3B">
      <w:r w:rsidRPr="00696757">
        <w:t>&lt;body&gt;</w:t>
      </w:r>
    </w:p>
    <w:p w14:paraId="1BD1C7FB" w14:textId="77777777" w:rsidR="000D3C3B" w:rsidRPr="00696757" w:rsidRDefault="000D3C3B" w:rsidP="000D3C3B">
      <w:r w:rsidRPr="00696757">
        <w:t>    &lt;div class="box"&gt;&lt;/div&gt;</w:t>
      </w:r>
    </w:p>
    <w:p w14:paraId="59F1BBF4" w14:textId="77777777" w:rsidR="000D3C3B" w:rsidRPr="00696757" w:rsidRDefault="000D3C3B" w:rsidP="000D3C3B">
      <w:r w:rsidRPr="00696757">
        <w:t>&lt;/body&gt;</w:t>
      </w:r>
    </w:p>
    <w:p w14:paraId="29C45C54" w14:textId="77777777" w:rsidR="000D3C3B" w:rsidRPr="00696757" w:rsidRDefault="000D3C3B" w:rsidP="000D3C3B">
      <w:r w:rsidRPr="00696757">
        <w:t>&lt;/html&gt;</w:t>
      </w:r>
    </w:p>
    <w:p w14:paraId="6D16D070" w14:textId="77777777" w:rsidR="000D3C3B" w:rsidRPr="00696757" w:rsidRDefault="000D3C3B" w:rsidP="000D3C3B"/>
    <w:p w14:paraId="1F47554C" w14:textId="77777777" w:rsidR="000D3C3B" w:rsidRDefault="000D3C3B" w:rsidP="000D3C3B"/>
    <w:p w14:paraId="0E9FFAC9" w14:textId="77777777" w:rsidR="000D3C3B" w:rsidRDefault="000D3C3B" w:rsidP="000D3C3B">
      <w:r w:rsidRPr="00715325">
        <w:t xml:space="preserve">5. Change animation direction property to run it in reverse order. </w:t>
      </w:r>
    </w:p>
    <w:p w14:paraId="2A64B103" w14:textId="77777777" w:rsidR="000D3C3B" w:rsidRDefault="000D3C3B" w:rsidP="000D3C3B">
      <w:r>
        <w:t>Output:</w:t>
      </w:r>
      <w:r w:rsidRPr="00CD5FA7">
        <w:t xml:space="preserve"> </w:t>
      </w:r>
      <w:r>
        <w:t xml:space="preserve">to </w:t>
      </w:r>
      <w:r w:rsidRPr="00715325">
        <w:t>Change animation direction property to run it in reverse order.</w:t>
      </w:r>
    </w:p>
    <w:p w14:paraId="73E77835" w14:textId="77777777" w:rsidR="000D3C3B" w:rsidRDefault="000D3C3B" w:rsidP="000D3C3B"/>
    <w:p w14:paraId="11FB8B55" w14:textId="77777777" w:rsidR="000D3C3B" w:rsidRPr="00696757" w:rsidRDefault="000D3C3B" w:rsidP="000D3C3B">
      <w:r w:rsidRPr="00696757">
        <w:t>&lt;!DOCTYPE html&gt;</w:t>
      </w:r>
    </w:p>
    <w:p w14:paraId="7A1CFBF0" w14:textId="77777777" w:rsidR="000D3C3B" w:rsidRPr="00696757" w:rsidRDefault="000D3C3B" w:rsidP="000D3C3B">
      <w:r w:rsidRPr="00696757">
        <w:t>&lt;html lang="</w:t>
      </w:r>
      <w:proofErr w:type="spellStart"/>
      <w:r w:rsidRPr="00696757">
        <w:t>en</w:t>
      </w:r>
      <w:proofErr w:type="spellEnd"/>
      <w:r w:rsidRPr="00696757">
        <w:t>"&gt;</w:t>
      </w:r>
    </w:p>
    <w:p w14:paraId="44FA3201" w14:textId="77777777" w:rsidR="000D3C3B" w:rsidRPr="00696757" w:rsidRDefault="000D3C3B" w:rsidP="000D3C3B">
      <w:r w:rsidRPr="00696757">
        <w:t>&lt;head&gt;</w:t>
      </w:r>
    </w:p>
    <w:p w14:paraId="4D5D281B" w14:textId="77777777" w:rsidR="000D3C3B" w:rsidRPr="00696757" w:rsidRDefault="000D3C3B" w:rsidP="000D3C3B">
      <w:r w:rsidRPr="00696757">
        <w:t>    &lt;meta charset="UTF-8"&gt;</w:t>
      </w:r>
    </w:p>
    <w:p w14:paraId="09D86230" w14:textId="77777777" w:rsidR="000D3C3B" w:rsidRPr="00696757" w:rsidRDefault="000D3C3B" w:rsidP="000D3C3B">
      <w:r w:rsidRPr="00696757">
        <w:t>    &lt;meta name="viewport" content="width=device-width, initial-scale=1.0"&gt;</w:t>
      </w:r>
    </w:p>
    <w:p w14:paraId="4D3B7EC3" w14:textId="77777777" w:rsidR="000D3C3B" w:rsidRPr="00696757" w:rsidRDefault="000D3C3B" w:rsidP="000D3C3B">
      <w:r w:rsidRPr="00696757">
        <w:t>    &lt;title&gt;Animation Effects&lt;/title&gt;</w:t>
      </w:r>
    </w:p>
    <w:p w14:paraId="7E7AE8EF" w14:textId="77777777" w:rsidR="000D3C3B" w:rsidRPr="00696757" w:rsidRDefault="000D3C3B" w:rsidP="000D3C3B">
      <w:r w:rsidRPr="00696757">
        <w:t>    &lt;style&gt;</w:t>
      </w:r>
    </w:p>
    <w:p w14:paraId="4C4720D2" w14:textId="77777777" w:rsidR="000D3C3B" w:rsidRPr="00696757" w:rsidRDefault="000D3C3B" w:rsidP="000D3C3B">
      <w:r w:rsidRPr="00696757">
        <w:t xml:space="preserve">        </w:t>
      </w:r>
      <w:proofErr w:type="gramStart"/>
      <w:r w:rsidRPr="00696757">
        <w:t>.box</w:t>
      </w:r>
      <w:proofErr w:type="gramEnd"/>
      <w:r w:rsidRPr="00696757">
        <w:t xml:space="preserve"> {</w:t>
      </w:r>
    </w:p>
    <w:p w14:paraId="5FC2E5D7" w14:textId="77777777" w:rsidR="000D3C3B" w:rsidRPr="00696757" w:rsidRDefault="000D3C3B" w:rsidP="000D3C3B">
      <w:r w:rsidRPr="00696757">
        <w:t>            width: 100px;</w:t>
      </w:r>
    </w:p>
    <w:p w14:paraId="52F842DE" w14:textId="77777777" w:rsidR="000D3C3B" w:rsidRPr="00696757" w:rsidRDefault="000D3C3B" w:rsidP="000D3C3B">
      <w:r w:rsidRPr="00696757">
        <w:t>            height: 100px;</w:t>
      </w:r>
    </w:p>
    <w:p w14:paraId="192A2FB8" w14:textId="77777777" w:rsidR="000D3C3B" w:rsidRPr="00696757" w:rsidRDefault="000D3C3B" w:rsidP="000D3C3B">
      <w:r w:rsidRPr="00696757">
        <w:lastRenderedPageBreak/>
        <w:t>            background-</w:t>
      </w:r>
      <w:proofErr w:type="spellStart"/>
      <w:r w:rsidRPr="00696757">
        <w:t>color</w:t>
      </w:r>
      <w:proofErr w:type="spellEnd"/>
      <w:r w:rsidRPr="00696757">
        <w:t>: red;</w:t>
      </w:r>
    </w:p>
    <w:p w14:paraId="02755CFF" w14:textId="77777777" w:rsidR="000D3C3B" w:rsidRPr="00696757" w:rsidRDefault="000D3C3B" w:rsidP="000D3C3B">
      <w:r w:rsidRPr="00696757">
        <w:t xml:space="preserve">            animation: </w:t>
      </w:r>
      <w:proofErr w:type="spellStart"/>
      <w:r w:rsidRPr="00696757">
        <w:t>moveBox</w:t>
      </w:r>
      <w:proofErr w:type="spellEnd"/>
      <w:r w:rsidRPr="00696757">
        <w:t xml:space="preserve"> 4s ease-in-out 2s infinite reverse;</w:t>
      </w:r>
    </w:p>
    <w:p w14:paraId="6B7D4A1F" w14:textId="77777777" w:rsidR="000D3C3B" w:rsidRPr="00696757" w:rsidRDefault="000D3C3B" w:rsidP="000D3C3B">
      <w:r w:rsidRPr="00696757">
        <w:t>        }</w:t>
      </w:r>
    </w:p>
    <w:p w14:paraId="40917CE7" w14:textId="77777777" w:rsidR="000D3C3B" w:rsidRPr="00696757" w:rsidRDefault="000D3C3B" w:rsidP="000D3C3B"/>
    <w:p w14:paraId="28717B38" w14:textId="77777777" w:rsidR="000D3C3B" w:rsidRPr="00696757" w:rsidRDefault="000D3C3B" w:rsidP="000D3C3B">
      <w:r w:rsidRPr="00696757">
        <w:t xml:space="preserve">        @keyframes </w:t>
      </w:r>
      <w:proofErr w:type="spellStart"/>
      <w:r w:rsidRPr="00696757">
        <w:t>moveBox</w:t>
      </w:r>
      <w:proofErr w:type="spellEnd"/>
      <w:r w:rsidRPr="00696757">
        <w:t xml:space="preserve"> {</w:t>
      </w:r>
    </w:p>
    <w:p w14:paraId="2490C9E5" w14:textId="77777777" w:rsidR="000D3C3B" w:rsidRPr="00696757" w:rsidRDefault="000D3C3B" w:rsidP="000D3C3B">
      <w:r w:rsidRPr="00696757">
        <w:t xml:space="preserve">            0% </w:t>
      </w:r>
      <w:proofErr w:type="gramStart"/>
      <w:r w:rsidRPr="00696757">
        <w:t>{ transform</w:t>
      </w:r>
      <w:proofErr w:type="gramEnd"/>
      <w:r w:rsidRPr="00696757">
        <w:t>: translate(0, 0); }</w:t>
      </w:r>
    </w:p>
    <w:p w14:paraId="619E12A8" w14:textId="77777777" w:rsidR="000D3C3B" w:rsidRPr="00696757" w:rsidRDefault="000D3C3B" w:rsidP="000D3C3B">
      <w:r w:rsidRPr="00696757">
        <w:t xml:space="preserve">            25% </w:t>
      </w:r>
      <w:proofErr w:type="gramStart"/>
      <w:r w:rsidRPr="00696757">
        <w:t>{ transform</w:t>
      </w:r>
      <w:proofErr w:type="gramEnd"/>
      <w:r w:rsidRPr="00696757">
        <w:t>: translate(100%, 0); }</w:t>
      </w:r>
    </w:p>
    <w:p w14:paraId="083EA747" w14:textId="77777777" w:rsidR="000D3C3B" w:rsidRPr="00696757" w:rsidRDefault="000D3C3B" w:rsidP="000D3C3B">
      <w:r w:rsidRPr="00696757">
        <w:t xml:space="preserve">            50% </w:t>
      </w:r>
      <w:proofErr w:type="gramStart"/>
      <w:r w:rsidRPr="00696757">
        <w:t>{ transform</w:t>
      </w:r>
      <w:proofErr w:type="gramEnd"/>
      <w:r w:rsidRPr="00696757">
        <w:t>: translate(100%, 100%); }</w:t>
      </w:r>
    </w:p>
    <w:p w14:paraId="66A40603" w14:textId="77777777" w:rsidR="000D3C3B" w:rsidRPr="00696757" w:rsidRDefault="000D3C3B" w:rsidP="000D3C3B">
      <w:r w:rsidRPr="00696757">
        <w:t xml:space="preserve">            75% </w:t>
      </w:r>
      <w:proofErr w:type="gramStart"/>
      <w:r w:rsidRPr="00696757">
        <w:t>{ transform</w:t>
      </w:r>
      <w:proofErr w:type="gramEnd"/>
      <w:r w:rsidRPr="00696757">
        <w:t>: translate(0, 100%); }</w:t>
      </w:r>
    </w:p>
    <w:p w14:paraId="3D879C46" w14:textId="77777777" w:rsidR="000D3C3B" w:rsidRPr="00696757" w:rsidRDefault="000D3C3B" w:rsidP="000D3C3B">
      <w:r w:rsidRPr="00696757">
        <w:t xml:space="preserve">            100% </w:t>
      </w:r>
      <w:proofErr w:type="gramStart"/>
      <w:r w:rsidRPr="00696757">
        <w:t>{ transform</w:t>
      </w:r>
      <w:proofErr w:type="gramEnd"/>
      <w:r w:rsidRPr="00696757">
        <w:t>: translate(0, 0); }</w:t>
      </w:r>
    </w:p>
    <w:p w14:paraId="1682F496" w14:textId="77777777" w:rsidR="000D3C3B" w:rsidRPr="00696757" w:rsidRDefault="000D3C3B" w:rsidP="000D3C3B">
      <w:r w:rsidRPr="00696757">
        <w:t>        }</w:t>
      </w:r>
    </w:p>
    <w:p w14:paraId="38EDD916" w14:textId="77777777" w:rsidR="000D3C3B" w:rsidRPr="00696757" w:rsidRDefault="000D3C3B" w:rsidP="000D3C3B">
      <w:r w:rsidRPr="00696757">
        <w:t>    &lt;/style&gt;</w:t>
      </w:r>
    </w:p>
    <w:p w14:paraId="17ADFC7B" w14:textId="77777777" w:rsidR="000D3C3B" w:rsidRPr="00696757" w:rsidRDefault="000D3C3B" w:rsidP="000D3C3B">
      <w:r w:rsidRPr="00696757">
        <w:t>&lt;/head&gt;</w:t>
      </w:r>
    </w:p>
    <w:p w14:paraId="08BBCC36" w14:textId="77777777" w:rsidR="000D3C3B" w:rsidRPr="00696757" w:rsidRDefault="000D3C3B" w:rsidP="000D3C3B">
      <w:r w:rsidRPr="00696757">
        <w:t>&lt;body&gt;</w:t>
      </w:r>
    </w:p>
    <w:p w14:paraId="2795D8B5" w14:textId="77777777" w:rsidR="000D3C3B" w:rsidRPr="00696757" w:rsidRDefault="000D3C3B" w:rsidP="000D3C3B">
      <w:r w:rsidRPr="00696757">
        <w:t>    &lt;div class="box"&gt;&lt;/div&gt;</w:t>
      </w:r>
    </w:p>
    <w:p w14:paraId="3AA76E39" w14:textId="77777777" w:rsidR="000D3C3B" w:rsidRPr="00696757" w:rsidRDefault="000D3C3B" w:rsidP="000D3C3B">
      <w:r w:rsidRPr="00696757">
        <w:t>&lt;/body&gt;</w:t>
      </w:r>
    </w:p>
    <w:p w14:paraId="443C4BB6" w14:textId="77777777" w:rsidR="000D3C3B" w:rsidRPr="00696757" w:rsidRDefault="000D3C3B" w:rsidP="000D3C3B">
      <w:r w:rsidRPr="00696757">
        <w:t>&lt;/html&gt;</w:t>
      </w:r>
    </w:p>
    <w:p w14:paraId="58315823" w14:textId="77777777" w:rsidR="000D3C3B" w:rsidRDefault="000D3C3B" w:rsidP="000D3C3B"/>
    <w:p w14:paraId="7676582F" w14:textId="596BC5A6" w:rsidR="000D3C3B" w:rsidRDefault="000D3C3B" w:rsidP="000D3C3B">
      <w:r w:rsidRPr="00715325">
        <w:t>6. Change value of animation-timing-function property to change the speed of animation</w:t>
      </w:r>
    </w:p>
    <w:p w14:paraId="3521FC16" w14:textId="77777777" w:rsidR="000D3C3B" w:rsidRDefault="000D3C3B" w:rsidP="000D3C3B">
      <w:r>
        <w:t>Output:</w:t>
      </w:r>
      <w:r w:rsidRPr="00CD5FA7">
        <w:t xml:space="preserve"> </w:t>
      </w:r>
      <w:r>
        <w:t xml:space="preserve">to </w:t>
      </w:r>
      <w:r w:rsidRPr="00715325">
        <w:t>Change value of animation-timing-function property to change the speed of animation</w:t>
      </w:r>
    </w:p>
    <w:p w14:paraId="73D098F4" w14:textId="77777777" w:rsidR="000D3C3B" w:rsidRPr="00696757" w:rsidRDefault="000D3C3B" w:rsidP="000D3C3B">
      <w:r w:rsidRPr="00696757">
        <w:t>&lt;!DOCTYPE html&gt;</w:t>
      </w:r>
    </w:p>
    <w:p w14:paraId="2488B4FD" w14:textId="77777777" w:rsidR="000D3C3B" w:rsidRPr="00696757" w:rsidRDefault="000D3C3B" w:rsidP="000D3C3B">
      <w:r w:rsidRPr="00696757">
        <w:t>&lt;html lang="</w:t>
      </w:r>
      <w:proofErr w:type="spellStart"/>
      <w:r w:rsidRPr="00696757">
        <w:t>en</w:t>
      </w:r>
      <w:proofErr w:type="spellEnd"/>
      <w:r w:rsidRPr="00696757">
        <w:t>"&gt;</w:t>
      </w:r>
    </w:p>
    <w:p w14:paraId="2B941A90" w14:textId="77777777" w:rsidR="000D3C3B" w:rsidRPr="00696757" w:rsidRDefault="000D3C3B" w:rsidP="000D3C3B">
      <w:r w:rsidRPr="00696757">
        <w:t>&lt;head&gt;</w:t>
      </w:r>
    </w:p>
    <w:p w14:paraId="6BCBD92E" w14:textId="77777777" w:rsidR="000D3C3B" w:rsidRPr="00696757" w:rsidRDefault="000D3C3B" w:rsidP="000D3C3B">
      <w:r w:rsidRPr="00696757">
        <w:t>    &lt;meta charset="UTF-8"&gt;</w:t>
      </w:r>
    </w:p>
    <w:p w14:paraId="0657B5DF" w14:textId="77777777" w:rsidR="000D3C3B" w:rsidRPr="00696757" w:rsidRDefault="000D3C3B" w:rsidP="000D3C3B">
      <w:r w:rsidRPr="00696757">
        <w:t>    &lt;meta name="viewport" content="width=device-width, initial-scale=1.0"&gt;</w:t>
      </w:r>
    </w:p>
    <w:p w14:paraId="6DE8DEBC" w14:textId="77777777" w:rsidR="000D3C3B" w:rsidRPr="00696757" w:rsidRDefault="000D3C3B" w:rsidP="000D3C3B">
      <w:r w:rsidRPr="00696757">
        <w:t>    &lt;title&gt;Animation Effects&lt;/title&gt;</w:t>
      </w:r>
    </w:p>
    <w:p w14:paraId="19B5D161" w14:textId="77777777" w:rsidR="000D3C3B" w:rsidRPr="00696757" w:rsidRDefault="000D3C3B" w:rsidP="000D3C3B">
      <w:r w:rsidRPr="00696757">
        <w:t>    &lt;style&gt;</w:t>
      </w:r>
    </w:p>
    <w:p w14:paraId="6F2E2C1C" w14:textId="77777777" w:rsidR="000D3C3B" w:rsidRPr="00696757" w:rsidRDefault="000D3C3B" w:rsidP="000D3C3B">
      <w:r w:rsidRPr="00696757">
        <w:t xml:space="preserve">        </w:t>
      </w:r>
      <w:proofErr w:type="gramStart"/>
      <w:r w:rsidRPr="00696757">
        <w:t>.box</w:t>
      </w:r>
      <w:proofErr w:type="gramEnd"/>
      <w:r w:rsidRPr="00696757">
        <w:t xml:space="preserve"> {</w:t>
      </w:r>
    </w:p>
    <w:p w14:paraId="595F1F03" w14:textId="77777777" w:rsidR="000D3C3B" w:rsidRPr="00696757" w:rsidRDefault="000D3C3B" w:rsidP="000D3C3B">
      <w:r w:rsidRPr="00696757">
        <w:t>            width: 100px;</w:t>
      </w:r>
    </w:p>
    <w:p w14:paraId="3135A536" w14:textId="77777777" w:rsidR="000D3C3B" w:rsidRPr="00696757" w:rsidRDefault="000D3C3B" w:rsidP="000D3C3B">
      <w:r w:rsidRPr="00696757">
        <w:t>            height: 100px;</w:t>
      </w:r>
    </w:p>
    <w:p w14:paraId="720FCA67" w14:textId="77777777" w:rsidR="000D3C3B" w:rsidRPr="00696757" w:rsidRDefault="000D3C3B" w:rsidP="000D3C3B">
      <w:r w:rsidRPr="00696757">
        <w:t>            background-</w:t>
      </w:r>
      <w:proofErr w:type="spellStart"/>
      <w:r w:rsidRPr="00696757">
        <w:t>color</w:t>
      </w:r>
      <w:proofErr w:type="spellEnd"/>
      <w:r w:rsidRPr="00696757">
        <w:t>: red;</w:t>
      </w:r>
    </w:p>
    <w:p w14:paraId="62D4BDB0" w14:textId="77777777" w:rsidR="000D3C3B" w:rsidRPr="00696757" w:rsidRDefault="000D3C3B" w:rsidP="000D3C3B">
      <w:r w:rsidRPr="00696757">
        <w:t xml:space="preserve">            animation: </w:t>
      </w:r>
      <w:proofErr w:type="spellStart"/>
      <w:r w:rsidRPr="00696757">
        <w:t>moveBox</w:t>
      </w:r>
      <w:proofErr w:type="spellEnd"/>
      <w:r w:rsidRPr="00696757">
        <w:t xml:space="preserve"> 3s cubic-</w:t>
      </w:r>
      <w:proofErr w:type="spellStart"/>
      <w:proofErr w:type="gramStart"/>
      <w:r w:rsidRPr="00696757">
        <w:t>bezier</w:t>
      </w:r>
      <w:proofErr w:type="spellEnd"/>
      <w:r w:rsidRPr="00696757">
        <w:t>(</w:t>
      </w:r>
      <w:proofErr w:type="gramEnd"/>
      <w:r w:rsidRPr="00696757">
        <w:t>0.25, 0.8, 0.25, 1) 2s infinite reverse;</w:t>
      </w:r>
    </w:p>
    <w:p w14:paraId="167DF4E9" w14:textId="77777777" w:rsidR="000D3C3B" w:rsidRPr="00696757" w:rsidRDefault="000D3C3B" w:rsidP="000D3C3B">
      <w:r w:rsidRPr="00696757">
        <w:t>        }</w:t>
      </w:r>
    </w:p>
    <w:p w14:paraId="79295EAA" w14:textId="77777777" w:rsidR="000D3C3B" w:rsidRPr="00696757" w:rsidRDefault="000D3C3B" w:rsidP="000D3C3B"/>
    <w:p w14:paraId="43219FA9" w14:textId="77777777" w:rsidR="000D3C3B" w:rsidRPr="00696757" w:rsidRDefault="000D3C3B" w:rsidP="000D3C3B">
      <w:r w:rsidRPr="00696757">
        <w:t xml:space="preserve">        @keyframes </w:t>
      </w:r>
      <w:proofErr w:type="spellStart"/>
      <w:r w:rsidRPr="00696757">
        <w:t>moveBox</w:t>
      </w:r>
      <w:proofErr w:type="spellEnd"/>
      <w:r w:rsidRPr="00696757">
        <w:t xml:space="preserve"> {</w:t>
      </w:r>
    </w:p>
    <w:p w14:paraId="7BF6F2A1" w14:textId="77777777" w:rsidR="000D3C3B" w:rsidRPr="00696757" w:rsidRDefault="000D3C3B" w:rsidP="000D3C3B">
      <w:r w:rsidRPr="00696757">
        <w:lastRenderedPageBreak/>
        <w:t xml:space="preserve">            0% </w:t>
      </w:r>
      <w:proofErr w:type="gramStart"/>
      <w:r w:rsidRPr="00696757">
        <w:t>{ transform</w:t>
      </w:r>
      <w:proofErr w:type="gramEnd"/>
      <w:r w:rsidRPr="00696757">
        <w:t>: translate(0, 0); }</w:t>
      </w:r>
    </w:p>
    <w:p w14:paraId="4BC6FB54" w14:textId="77777777" w:rsidR="000D3C3B" w:rsidRPr="00696757" w:rsidRDefault="000D3C3B" w:rsidP="000D3C3B">
      <w:r w:rsidRPr="00696757">
        <w:t xml:space="preserve">            25% </w:t>
      </w:r>
      <w:proofErr w:type="gramStart"/>
      <w:r w:rsidRPr="00696757">
        <w:t>{ transform</w:t>
      </w:r>
      <w:proofErr w:type="gramEnd"/>
      <w:r w:rsidRPr="00696757">
        <w:t>: translate(100%, 0); }</w:t>
      </w:r>
    </w:p>
    <w:p w14:paraId="2BA4B4A3" w14:textId="77777777" w:rsidR="000D3C3B" w:rsidRPr="00696757" w:rsidRDefault="000D3C3B" w:rsidP="000D3C3B">
      <w:r w:rsidRPr="00696757">
        <w:t xml:space="preserve">            50% </w:t>
      </w:r>
      <w:proofErr w:type="gramStart"/>
      <w:r w:rsidRPr="00696757">
        <w:t>{ transform</w:t>
      </w:r>
      <w:proofErr w:type="gramEnd"/>
      <w:r w:rsidRPr="00696757">
        <w:t>: translate(100%, 100%); }</w:t>
      </w:r>
    </w:p>
    <w:p w14:paraId="68B29300" w14:textId="77777777" w:rsidR="000D3C3B" w:rsidRPr="00696757" w:rsidRDefault="000D3C3B" w:rsidP="000D3C3B">
      <w:r w:rsidRPr="00696757">
        <w:t xml:space="preserve">            75% </w:t>
      </w:r>
      <w:proofErr w:type="gramStart"/>
      <w:r w:rsidRPr="00696757">
        <w:t>{ transform</w:t>
      </w:r>
      <w:proofErr w:type="gramEnd"/>
      <w:r w:rsidRPr="00696757">
        <w:t>: translate(0, 100%); }</w:t>
      </w:r>
    </w:p>
    <w:p w14:paraId="25BE5346" w14:textId="77777777" w:rsidR="000D3C3B" w:rsidRPr="00696757" w:rsidRDefault="000D3C3B" w:rsidP="000D3C3B">
      <w:r w:rsidRPr="00696757">
        <w:t xml:space="preserve">            100% </w:t>
      </w:r>
      <w:proofErr w:type="gramStart"/>
      <w:r w:rsidRPr="00696757">
        <w:t>{ transform</w:t>
      </w:r>
      <w:proofErr w:type="gramEnd"/>
      <w:r w:rsidRPr="00696757">
        <w:t>: translate(0, 0); }</w:t>
      </w:r>
    </w:p>
    <w:p w14:paraId="118D69F7" w14:textId="77777777" w:rsidR="000D3C3B" w:rsidRPr="00696757" w:rsidRDefault="000D3C3B" w:rsidP="000D3C3B">
      <w:r w:rsidRPr="00696757">
        <w:t>        }</w:t>
      </w:r>
    </w:p>
    <w:p w14:paraId="7926F1C8" w14:textId="77777777" w:rsidR="000D3C3B" w:rsidRPr="00696757" w:rsidRDefault="000D3C3B" w:rsidP="000D3C3B">
      <w:r w:rsidRPr="00696757">
        <w:t>    &lt;/style&gt;</w:t>
      </w:r>
    </w:p>
    <w:p w14:paraId="661689AE" w14:textId="77777777" w:rsidR="000D3C3B" w:rsidRPr="00696757" w:rsidRDefault="000D3C3B" w:rsidP="000D3C3B">
      <w:r w:rsidRPr="00696757">
        <w:t>&lt;/head&gt;</w:t>
      </w:r>
    </w:p>
    <w:p w14:paraId="09ACB427" w14:textId="77777777" w:rsidR="000D3C3B" w:rsidRPr="00696757" w:rsidRDefault="000D3C3B" w:rsidP="000D3C3B">
      <w:r w:rsidRPr="00696757">
        <w:t>&lt;body&gt;</w:t>
      </w:r>
    </w:p>
    <w:p w14:paraId="4187EAC6" w14:textId="77777777" w:rsidR="000D3C3B" w:rsidRPr="00696757" w:rsidRDefault="000D3C3B" w:rsidP="000D3C3B">
      <w:r w:rsidRPr="00696757">
        <w:t>    &lt;div class="box"&gt;&lt;/div&gt;</w:t>
      </w:r>
    </w:p>
    <w:p w14:paraId="16468706" w14:textId="77777777" w:rsidR="000D3C3B" w:rsidRPr="00696757" w:rsidRDefault="000D3C3B" w:rsidP="000D3C3B">
      <w:r w:rsidRPr="00696757">
        <w:t>&lt;/body&gt;</w:t>
      </w:r>
    </w:p>
    <w:p w14:paraId="2AB6A388" w14:textId="77777777" w:rsidR="000D3C3B" w:rsidRPr="00696757" w:rsidRDefault="000D3C3B" w:rsidP="000D3C3B">
      <w:r w:rsidRPr="00696757">
        <w:t>&lt;/html&gt;</w:t>
      </w:r>
    </w:p>
    <w:p w14:paraId="3BAC74A5" w14:textId="77777777" w:rsidR="000D3C3B" w:rsidRDefault="000D3C3B" w:rsidP="000D3C3B"/>
    <w:p w14:paraId="67E59061" w14:textId="77777777" w:rsidR="00ED307C" w:rsidRPr="000D3C3B" w:rsidRDefault="00ED307C" w:rsidP="000D3C3B"/>
    <w:sectPr w:rsidR="00ED307C" w:rsidRPr="000D3C3B" w:rsidSect="00790982">
      <w:headerReference w:type="default" r:id="rId8"/>
      <w:footerReference w:type="default" r:id="rId9"/>
      <w:pgSz w:w="11908" w:h="16833"/>
      <w:pgMar w:top="289" w:right="312" w:bottom="289" w:left="862" w:header="283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8BD16" w14:textId="77777777" w:rsidR="003C0C1E" w:rsidRDefault="003C0C1E">
      <w:pPr>
        <w:spacing w:after="0" w:line="240" w:lineRule="auto"/>
      </w:pPr>
      <w:r>
        <w:separator/>
      </w:r>
    </w:p>
  </w:endnote>
  <w:endnote w:type="continuationSeparator" w:id="0">
    <w:p w14:paraId="48CF3599" w14:textId="77777777" w:rsidR="003C0C1E" w:rsidRDefault="003C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6041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8980F" w14:textId="208BEE58" w:rsidR="006C1C33" w:rsidRDefault="00153312" w:rsidP="00153312">
        <w:pPr>
          <w:pStyle w:val="Footer"/>
        </w:pPr>
        <w:r>
          <w:tab/>
        </w:r>
        <w:r>
          <w:tab/>
        </w:r>
        <w:r>
          <w:tab/>
        </w:r>
        <w:r>
          <w:tab/>
        </w:r>
        <w:r w:rsidR="006C1C33">
          <w:fldChar w:fldCharType="begin"/>
        </w:r>
        <w:r w:rsidR="006C1C33">
          <w:instrText xml:space="preserve"> PAGE   \* MERGEFORMAT </w:instrText>
        </w:r>
        <w:r w:rsidR="006C1C33">
          <w:fldChar w:fldCharType="separate"/>
        </w:r>
        <w:r w:rsidR="0081532A">
          <w:rPr>
            <w:noProof/>
          </w:rPr>
          <w:t>1</w:t>
        </w:r>
        <w:r w:rsidR="006C1C3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9C773" w14:textId="77777777" w:rsidR="003C0C1E" w:rsidRDefault="003C0C1E">
      <w:pPr>
        <w:spacing w:after="0" w:line="240" w:lineRule="auto"/>
      </w:pPr>
      <w:r>
        <w:separator/>
      </w:r>
    </w:p>
  </w:footnote>
  <w:footnote w:type="continuationSeparator" w:id="0">
    <w:p w14:paraId="12B03797" w14:textId="77777777" w:rsidR="003C0C1E" w:rsidRDefault="003C0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"/>
      <w:gridCol w:w="960"/>
      <w:gridCol w:w="2928"/>
      <w:gridCol w:w="348"/>
      <w:gridCol w:w="6"/>
      <w:gridCol w:w="1038"/>
      <w:gridCol w:w="99"/>
      <w:gridCol w:w="4923"/>
    </w:tblGrid>
    <w:tr w:rsidR="00642072" w14:paraId="0571060F" w14:textId="77777777" w:rsidTr="0016413B">
      <w:tc>
        <w:tcPr>
          <w:tcW w:w="46" w:type="dxa"/>
        </w:tcPr>
        <w:p w14:paraId="0B7FDD65" w14:textId="46F27A45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435D2FA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68F9E9D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68CC49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15E5C0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4BFE22FB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F90E34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246D054C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5D86D610" w14:textId="77777777" w:rsidTr="0016413B">
      <w:tc>
        <w:tcPr>
          <w:tcW w:w="3934" w:type="dxa"/>
          <w:gridSpan w:val="3"/>
          <w:vMerge w:val="restart"/>
        </w:tcPr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934"/>
          </w:tblGrid>
          <w:tr w:rsidR="00642072" w14:paraId="5B427869" w14:textId="77777777">
            <w:trPr>
              <w:trHeight w:val="900"/>
            </w:trPr>
            <w:tc>
              <w:tcPr>
                <w:tcW w:w="39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C0231EF" w14:textId="77777777" w:rsidR="00642072" w:rsidRDefault="00B32003">
                <w:pPr>
                  <w:spacing w:after="0" w:line="240" w:lineRule="auto"/>
                </w:pPr>
                <w:r w:rsidRPr="002B34E9">
                  <w:rPr>
                    <w:noProof/>
                    <w:lang w:bidi="ar-SA"/>
                  </w:rPr>
                  <w:drawing>
                    <wp:inline distT="0" distB="0" distL="0" distR="0" wp14:anchorId="1F97069B" wp14:editId="59421024">
                      <wp:extent cx="1866900" cy="737134"/>
                      <wp:effectExtent l="0" t="0" r="0" b="6350"/>
                      <wp:docPr id="759533238" name="Picture 7595332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4878" cy="7560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20124523" w14:textId="77777777" w:rsidR="00642072" w:rsidRDefault="00642072">
          <w:pPr>
            <w:spacing w:after="0" w:line="240" w:lineRule="auto"/>
          </w:pPr>
        </w:p>
      </w:tc>
      <w:tc>
        <w:tcPr>
          <w:tcW w:w="348" w:type="dxa"/>
        </w:tcPr>
        <w:p w14:paraId="77F3264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460F83F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5C45D05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7D55F23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65392D2C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3C8BAA12" w14:textId="77777777" w:rsidTr="0016413B">
      <w:tc>
        <w:tcPr>
          <w:tcW w:w="3934" w:type="dxa"/>
          <w:gridSpan w:val="3"/>
          <w:vMerge/>
        </w:tcPr>
        <w:p w14:paraId="18CEFEEE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8169F24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6E4082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0" w:type="dxa"/>
          <w:gridSpan w:val="3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0"/>
          </w:tblGrid>
          <w:tr w:rsidR="00642072" w14:paraId="4A6DE263" w14:textId="77777777">
            <w:trPr>
              <w:trHeight w:val="336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2518FB50" w14:textId="27ECA4A2" w:rsidR="00642072" w:rsidRDefault="003E6D71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DICA|</w:t>
                </w:r>
                <w:r w:rsidR="00441640"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B</w:t>
                </w:r>
                <w:r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CA</w:t>
                </w:r>
              </w:p>
            </w:tc>
          </w:tr>
        </w:tbl>
        <w:p w14:paraId="7492BDE3" w14:textId="77777777" w:rsidR="00642072" w:rsidRDefault="00642072">
          <w:pPr>
            <w:spacing w:after="0" w:line="240" w:lineRule="auto"/>
          </w:pPr>
        </w:p>
      </w:tc>
    </w:tr>
    <w:tr w:rsidR="0037354A" w14:paraId="0CA18548" w14:textId="77777777" w:rsidTr="0016413B">
      <w:tc>
        <w:tcPr>
          <w:tcW w:w="3934" w:type="dxa"/>
          <w:gridSpan w:val="3"/>
          <w:vMerge/>
        </w:tcPr>
        <w:p w14:paraId="5508511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3B1B2C4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1C7D981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1940D2C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6E39C2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44EB2970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366E4FAB" w14:textId="77777777" w:rsidTr="0016413B">
      <w:tc>
        <w:tcPr>
          <w:tcW w:w="3934" w:type="dxa"/>
          <w:gridSpan w:val="3"/>
          <w:vMerge/>
        </w:tcPr>
        <w:p w14:paraId="2B82DB99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62F382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6"/>
          </w:tblGrid>
          <w:tr w:rsidR="00642072" w14:paraId="034207D9" w14:textId="77777777">
            <w:trPr>
              <w:trHeight w:val="262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C89F327" w14:textId="4DD33390" w:rsidR="00642072" w:rsidRDefault="003E6D71" w:rsidP="00910025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color w:val="000000"/>
                  </w:rPr>
                  <w:t>Academic Year 20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2</w:t>
                </w:r>
                <w:r w:rsidR="00441640">
                  <w:rPr>
                    <w:rFonts w:ascii="LM Roman 12" w:eastAsia="LM Roman 12" w:hAnsi="LM Roman 12"/>
                    <w:color w:val="000000"/>
                  </w:rPr>
                  <w:t>4</w:t>
                </w:r>
                <w:r>
                  <w:rPr>
                    <w:rFonts w:ascii="LM Roman 12" w:eastAsia="LM Roman 12" w:hAnsi="LM Roman 12"/>
                    <w:color w:val="000000"/>
                  </w:rPr>
                  <w:t>-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2</w:t>
                </w:r>
                <w:r w:rsidR="00441640">
                  <w:rPr>
                    <w:rFonts w:ascii="LM Roman 12" w:eastAsia="LM Roman 12" w:hAnsi="LM Roman 12"/>
                    <w:color w:val="000000"/>
                  </w:rPr>
                  <w:t>5</w:t>
                </w:r>
                <w:r>
                  <w:rPr>
                    <w:rFonts w:ascii="LM Roman 12" w:eastAsia="LM Roman 12" w:hAnsi="LM Roman 12"/>
                    <w:color w:val="000000"/>
                  </w:rPr>
                  <w:t xml:space="preserve"> | Semester-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3</w:t>
                </w:r>
                <w:r w:rsidR="00BA19AD">
                  <w:rPr>
                    <w:rFonts w:ascii="LM Roman 12" w:eastAsia="LM Roman 12" w:hAnsi="LM Roman 12"/>
                    <w:color w:val="000000"/>
                  </w:rPr>
                  <w:t xml:space="preserve"> </w:t>
                </w:r>
              </w:p>
            </w:tc>
          </w:tr>
        </w:tbl>
        <w:p w14:paraId="1733B9DF" w14:textId="77777777" w:rsidR="00642072" w:rsidRDefault="00642072">
          <w:pPr>
            <w:spacing w:after="0" w:line="240" w:lineRule="auto"/>
          </w:pPr>
        </w:p>
      </w:tc>
    </w:tr>
    <w:tr w:rsidR="0037354A" w14:paraId="460955BE" w14:textId="77777777" w:rsidTr="0016413B">
      <w:tc>
        <w:tcPr>
          <w:tcW w:w="3934" w:type="dxa"/>
          <w:gridSpan w:val="3"/>
          <w:vMerge/>
        </w:tcPr>
        <w:p w14:paraId="40F331AE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4CC5C2E4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59D2872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7C97092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4947FDC8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69DFB400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58873383" w14:textId="77777777" w:rsidTr="0016413B">
      <w:tc>
        <w:tcPr>
          <w:tcW w:w="3934" w:type="dxa"/>
          <w:gridSpan w:val="3"/>
          <w:vMerge/>
        </w:tcPr>
        <w:p w14:paraId="6F2B298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65E4C8C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6"/>
          </w:tblGrid>
          <w:tr w:rsidR="00642072" w14:paraId="168DAAF0" w14:textId="77777777" w:rsidTr="004E1A24">
            <w:trPr>
              <w:trHeight w:val="101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14F8597C" w14:textId="2840BDC0" w:rsidR="00642072" w:rsidRPr="00960A10" w:rsidRDefault="00F74AEC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D6619C">
                  <w:rPr>
                    <w:rFonts w:ascii="LM Roman 12" w:eastAsia="LM Roman 12" w:hAnsi="LM Roman 12"/>
                    <w:b/>
                    <w:color w:val="C00000"/>
                  </w:rPr>
                  <w:t>Practical</w:t>
                </w:r>
                <w:r w:rsidR="00153312" w:rsidRPr="00D6619C">
                  <w:rPr>
                    <w:rFonts w:ascii="LM Roman 12" w:eastAsia="LM Roman 12" w:hAnsi="LM Roman 12"/>
                    <w:b/>
                    <w:color w:val="C00000"/>
                  </w:rPr>
                  <w:t xml:space="preserve"> </w:t>
                </w:r>
                <w:r w:rsidR="00441640" w:rsidRPr="00D6619C">
                  <w:rPr>
                    <w:rFonts w:ascii="LM Roman 12" w:eastAsia="LM Roman 12" w:hAnsi="LM Roman 12"/>
                    <w:b/>
                    <w:color w:val="C00000"/>
                  </w:rPr>
                  <w:t>Solution</w:t>
                </w:r>
                <w:r w:rsidR="00BA19AD" w:rsidRPr="00D6619C">
                  <w:rPr>
                    <w:rFonts w:ascii="LM Roman 12" w:eastAsia="LM Roman 12" w:hAnsi="LM Roman 12"/>
                    <w:b/>
                    <w:color w:val="C00000"/>
                  </w:rPr>
                  <w:t xml:space="preserve"> </w:t>
                </w:r>
              </w:p>
            </w:tc>
          </w:tr>
        </w:tbl>
        <w:p w14:paraId="53E37834" w14:textId="77777777" w:rsidR="00642072" w:rsidRDefault="00642072">
          <w:pPr>
            <w:spacing w:after="0" w:line="240" w:lineRule="auto"/>
          </w:pPr>
        </w:p>
      </w:tc>
    </w:tr>
    <w:tr w:rsidR="0037354A" w14:paraId="208E9383" w14:textId="77777777" w:rsidTr="0016413B">
      <w:tc>
        <w:tcPr>
          <w:tcW w:w="46" w:type="dxa"/>
        </w:tcPr>
        <w:p w14:paraId="55D0138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2A896A2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74B9FA4F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1DC4A5FB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  <w:vMerge/>
        </w:tcPr>
        <w:p w14:paraId="1C205CA3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642072" w14:paraId="61518875" w14:textId="77777777" w:rsidTr="00D6619C">
      <w:trPr>
        <w:trHeight w:val="47"/>
      </w:trPr>
      <w:tc>
        <w:tcPr>
          <w:tcW w:w="46" w:type="dxa"/>
        </w:tcPr>
        <w:p w14:paraId="18BDC83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43B654E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44E3C58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711CF0C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E4DF95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1063E3A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321AEDF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1E3E911B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1E94BA17" w14:textId="77777777" w:rsidTr="0016413B">
      <w:tc>
        <w:tcPr>
          <w:tcW w:w="46" w:type="dxa"/>
        </w:tcPr>
        <w:p w14:paraId="0FECCD9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60"/>
          </w:tblGrid>
          <w:tr w:rsidR="00642072" w14:paraId="5D9E2D44" w14:textId="77777777">
            <w:trPr>
              <w:trHeight w:val="262"/>
            </w:trPr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A96FE15" w14:textId="77777777" w:rsidR="00642072" w:rsidRDefault="00BA19AD">
                <w:pPr>
                  <w:spacing w:after="0" w:line="240" w:lineRule="auto"/>
                </w:pPr>
                <w:proofErr w:type="gramStart"/>
                <w:r>
                  <w:rPr>
                    <w:rFonts w:ascii="LM Roman 12" w:eastAsia="LM Roman 12" w:hAnsi="LM Roman 12"/>
                    <w:b/>
                    <w:color w:val="000000"/>
                  </w:rPr>
                  <w:t>Subject :</w:t>
                </w:r>
                <w:proofErr w:type="gramEnd"/>
              </w:p>
            </w:tc>
          </w:tr>
        </w:tbl>
        <w:p w14:paraId="183B680A" w14:textId="77777777" w:rsidR="00642072" w:rsidRDefault="00642072">
          <w:pPr>
            <w:spacing w:after="0" w:line="240" w:lineRule="auto"/>
          </w:pPr>
        </w:p>
      </w:tc>
      <w:tc>
        <w:tcPr>
          <w:tcW w:w="4320" w:type="dxa"/>
          <w:gridSpan w:val="4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320"/>
          </w:tblGrid>
          <w:tr w:rsidR="00642072" w14:paraId="09292574" w14:textId="77777777">
            <w:trPr>
              <w:trHeight w:val="262"/>
            </w:trPr>
            <w:tc>
              <w:tcPr>
                <w:tcW w:w="43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A131569" w14:textId="27E9FE5B" w:rsidR="00642072" w:rsidRPr="00960A10" w:rsidRDefault="00441640">
                <w:pPr>
                  <w:spacing w:after="0" w:line="240" w:lineRule="auto"/>
                  <w:rPr>
                    <w:rFonts w:ascii="LM Roman 12" w:hAnsi="LM Roman 12"/>
                  </w:rPr>
                </w:pPr>
                <w:r w:rsidRPr="00960A10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2304CS</w:t>
                </w:r>
                <w:r w:rsid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431</w:t>
                </w:r>
                <w:r w:rsidRPr="00960A10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 xml:space="preserve"> – </w:t>
                </w:r>
                <w:proofErr w:type="gramStart"/>
                <w:r w:rsidR="00790982" w:rsidRP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Client Side</w:t>
                </w:r>
                <w:proofErr w:type="gramEnd"/>
                <w:r w:rsidR="00790982" w:rsidRP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 xml:space="preserve"> Scripting using </w:t>
                </w:r>
                <w:proofErr w:type="spellStart"/>
                <w:r w:rsidR="00790982" w:rsidRP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Javascript</w:t>
                </w:r>
                <w:proofErr w:type="spellEnd"/>
              </w:p>
            </w:tc>
          </w:tr>
        </w:tbl>
        <w:p w14:paraId="0A8E917C" w14:textId="77777777" w:rsidR="00642072" w:rsidRDefault="00642072">
          <w:pPr>
            <w:spacing w:after="0" w:line="240" w:lineRule="auto"/>
          </w:pPr>
        </w:p>
      </w:tc>
      <w:tc>
        <w:tcPr>
          <w:tcW w:w="99" w:type="dxa"/>
        </w:tcPr>
        <w:p w14:paraId="1A6FFA5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54E2DF13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66451FED" w14:textId="77777777" w:rsidTr="0016413B">
      <w:tc>
        <w:tcPr>
          <w:tcW w:w="46" w:type="dxa"/>
        </w:tcPr>
        <w:p w14:paraId="4AB3C43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/>
        </w:tcPr>
        <w:p w14:paraId="6D7A82B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320" w:type="dxa"/>
          <w:gridSpan w:val="4"/>
          <w:vMerge/>
        </w:tcPr>
        <w:p w14:paraId="0FF5641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540CEC5E" w14:textId="77777777" w:rsidR="00642072" w:rsidRDefault="00B5337E">
          <w:pPr>
            <w:pStyle w:val="EmptyCellLayoutStyle"/>
            <w:spacing w:after="0" w:line="240" w:lineRule="auto"/>
          </w:pPr>
          <w:r>
            <w:t>Fa</w:t>
          </w:r>
        </w:p>
      </w:tc>
      <w:tc>
        <w:tcPr>
          <w:tcW w:w="4923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923"/>
          </w:tblGrid>
          <w:tr w:rsidR="00642072" w14:paraId="0EF9848B" w14:textId="77777777" w:rsidTr="00D6619C">
            <w:trPr>
              <w:trHeight w:val="235"/>
            </w:trPr>
            <w:tc>
              <w:tcPr>
                <w:tcW w:w="536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ED4A639" w14:textId="49ACF596" w:rsidR="00642072" w:rsidRPr="00D6619C" w:rsidRDefault="003E6D71" w:rsidP="00B5337E">
                <w:pPr>
                  <w:spacing w:after="0" w:line="240" w:lineRule="auto"/>
                  <w:jc w:val="right"/>
                  <w:rPr>
                    <w:b/>
                    <w:bCs/>
                  </w:rPr>
                </w:pPr>
                <w:r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Faculty:</w:t>
                </w:r>
                <w:r w:rsidR="00C9033E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 xml:space="preserve"> Prof. </w:t>
                </w:r>
                <w:r w:rsidR="00441640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Chirag</w:t>
                </w:r>
                <w:r w:rsidR="00C9033E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 xml:space="preserve"> K. </w:t>
                </w:r>
                <w:r w:rsidR="00441640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Sakhrani</w:t>
                </w:r>
              </w:p>
            </w:tc>
          </w:tr>
        </w:tbl>
        <w:p w14:paraId="155E85F1" w14:textId="77777777" w:rsidR="00642072" w:rsidRDefault="00642072">
          <w:pPr>
            <w:spacing w:after="0" w:line="240" w:lineRule="auto"/>
          </w:pPr>
        </w:p>
      </w:tc>
    </w:tr>
  </w:tbl>
  <w:p w14:paraId="04E6BBD7" w14:textId="77777777" w:rsidR="00A411F1" w:rsidRDefault="00A411F1" w:rsidP="00B5337E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109016B3"/>
    <w:multiLevelType w:val="hybridMultilevel"/>
    <w:tmpl w:val="06FE953A"/>
    <w:lvl w:ilvl="0" w:tplc="494C74B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9708EE"/>
    <w:multiLevelType w:val="hybridMultilevel"/>
    <w:tmpl w:val="A16C2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CB3A75"/>
    <w:multiLevelType w:val="hybridMultilevel"/>
    <w:tmpl w:val="A92C7E02"/>
    <w:lvl w:ilvl="0" w:tplc="8206B88E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B6C2BD94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4964CFC8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BA4ED3FE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4D10D012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D21E6798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B9AEC3EA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63AE729A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E37820B0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2" w15:restartNumberingAfterBreak="0">
    <w:nsid w:val="1A2950A0"/>
    <w:multiLevelType w:val="hybridMultilevel"/>
    <w:tmpl w:val="BFCECE80"/>
    <w:lvl w:ilvl="0" w:tplc="9E7A417A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39C00EDA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3EFA8EF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AC2ECE80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BC386720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A4B66556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146CD78C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A6EA02C6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B78CF4A6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3" w15:restartNumberingAfterBreak="0">
    <w:nsid w:val="30B95EB0"/>
    <w:multiLevelType w:val="hybridMultilevel"/>
    <w:tmpl w:val="9702A03C"/>
    <w:lvl w:ilvl="0" w:tplc="B4A00584">
      <w:start w:val="1"/>
      <w:numFmt w:val="decimal"/>
      <w:lvlText w:val="%1."/>
      <w:lvlJc w:val="left"/>
      <w:pPr>
        <w:ind w:left="635" w:hanging="408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D9E4A600">
      <w:numFmt w:val="bullet"/>
      <w:lvlText w:val="•"/>
      <w:lvlJc w:val="left"/>
      <w:pPr>
        <w:ind w:left="1582" w:hanging="408"/>
      </w:pPr>
      <w:rPr>
        <w:rFonts w:hint="default"/>
        <w:lang w:val="en-US" w:eastAsia="en-US" w:bidi="ar-SA"/>
      </w:rPr>
    </w:lvl>
    <w:lvl w:ilvl="2" w:tplc="F808DC72">
      <w:numFmt w:val="bullet"/>
      <w:lvlText w:val="•"/>
      <w:lvlJc w:val="left"/>
      <w:pPr>
        <w:ind w:left="2525" w:hanging="408"/>
      </w:pPr>
      <w:rPr>
        <w:rFonts w:hint="default"/>
        <w:lang w:val="en-US" w:eastAsia="en-US" w:bidi="ar-SA"/>
      </w:rPr>
    </w:lvl>
    <w:lvl w:ilvl="3" w:tplc="984872B4">
      <w:numFmt w:val="bullet"/>
      <w:lvlText w:val="•"/>
      <w:lvlJc w:val="left"/>
      <w:pPr>
        <w:ind w:left="3468" w:hanging="408"/>
      </w:pPr>
      <w:rPr>
        <w:rFonts w:hint="default"/>
        <w:lang w:val="en-US" w:eastAsia="en-US" w:bidi="ar-SA"/>
      </w:rPr>
    </w:lvl>
    <w:lvl w:ilvl="4" w:tplc="C914A392">
      <w:numFmt w:val="bullet"/>
      <w:lvlText w:val="•"/>
      <w:lvlJc w:val="left"/>
      <w:pPr>
        <w:ind w:left="4411" w:hanging="408"/>
      </w:pPr>
      <w:rPr>
        <w:rFonts w:hint="default"/>
        <w:lang w:val="en-US" w:eastAsia="en-US" w:bidi="ar-SA"/>
      </w:rPr>
    </w:lvl>
    <w:lvl w:ilvl="5" w:tplc="8E1AE506">
      <w:numFmt w:val="bullet"/>
      <w:lvlText w:val="•"/>
      <w:lvlJc w:val="left"/>
      <w:pPr>
        <w:ind w:left="5354" w:hanging="408"/>
      </w:pPr>
      <w:rPr>
        <w:rFonts w:hint="default"/>
        <w:lang w:val="en-US" w:eastAsia="en-US" w:bidi="ar-SA"/>
      </w:rPr>
    </w:lvl>
    <w:lvl w:ilvl="6" w:tplc="A222A4CC">
      <w:numFmt w:val="bullet"/>
      <w:lvlText w:val="•"/>
      <w:lvlJc w:val="left"/>
      <w:pPr>
        <w:ind w:left="6297" w:hanging="408"/>
      </w:pPr>
      <w:rPr>
        <w:rFonts w:hint="default"/>
        <w:lang w:val="en-US" w:eastAsia="en-US" w:bidi="ar-SA"/>
      </w:rPr>
    </w:lvl>
    <w:lvl w:ilvl="7" w:tplc="A1B89AEC">
      <w:numFmt w:val="bullet"/>
      <w:lvlText w:val="•"/>
      <w:lvlJc w:val="left"/>
      <w:pPr>
        <w:ind w:left="7239" w:hanging="408"/>
      </w:pPr>
      <w:rPr>
        <w:rFonts w:hint="default"/>
        <w:lang w:val="en-US" w:eastAsia="en-US" w:bidi="ar-SA"/>
      </w:rPr>
    </w:lvl>
    <w:lvl w:ilvl="8" w:tplc="DDBC3074">
      <w:numFmt w:val="bullet"/>
      <w:lvlText w:val="•"/>
      <w:lvlJc w:val="left"/>
      <w:pPr>
        <w:ind w:left="8182" w:hanging="408"/>
      </w:pPr>
      <w:rPr>
        <w:rFonts w:hint="default"/>
        <w:lang w:val="en-US" w:eastAsia="en-US" w:bidi="ar-SA"/>
      </w:rPr>
    </w:lvl>
  </w:abstractNum>
  <w:abstractNum w:abstractNumId="34" w15:restartNumberingAfterBreak="0">
    <w:nsid w:val="41424F11"/>
    <w:multiLevelType w:val="hybridMultilevel"/>
    <w:tmpl w:val="04E28DDC"/>
    <w:lvl w:ilvl="0" w:tplc="961C2442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666EEA20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4BA21ACE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D702EABA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7A0455A4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C67ABB2E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867496CE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D7B018CC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C4DCDEAE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5" w15:restartNumberingAfterBreak="0">
    <w:nsid w:val="44E53C11"/>
    <w:multiLevelType w:val="hybridMultilevel"/>
    <w:tmpl w:val="4C302E78"/>
    <w:lvl w:ilvl="0" w:tplc="29C03012">
      <w:start w:val="3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7880609C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93DCF456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073CD680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A85EBD7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DDF488A0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DA80E6E6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83A24120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C53E6184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6" w15:restartNumberingAfterBreak="0">
    <w:nsid w:val="4EC47B30"/>
    <w:multiLevelType w:val="hybridMultilevel"/>
    <w:tmpl w:val="8798772C"/>
    <w:lvl w:ilvl="0" w:tplc="704CA16E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868C257E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BF00149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BC2A1DEE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92F2F67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7AE4121A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DFAED108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D25ED800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206E73C4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7" w15:restartNumberingAfterBreak="0">
    <w:nsid w:val="581F754A"/>
    <w:multiLevelType w:val="hybridMultilevel"/>
    <w:tmpl w:val="42228B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DC02EC"/>
    <w:multiLevelType w:val="hybridMultilevel"/>
    <w:tmpl w:val="A7D40486"/>
    <w:lvl w:ilvl="0" w:tplc="F4502954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FDEA821C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D7D0C86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33AE02CC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B86A6E2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F0C8EB2C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993E7E70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F0FC830E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215875A2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9" w15:restartNumberingAfterBreak="0">
    <w:nsid w:val="7E4855AC"/>
    <w:multiLevelType w:val="hybridMultilevel"/>
    <w:tmpl w:val="E87C6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128690">
    <w:abstractNumId w:val="0"/>
  </w:num>
  <w:num w:numId="2" w16cid:durableId="898126177">
    <w:abstractNumId w:val="1"/>
  </w:num>
  <w:num w:numId="3" w16cid:durableId="861624493">
    <w:abstractNumId w:val="2"/>
  </w:num>
  <w:num w:numId="4" w16cid:durableId="1677883984">
    <w:abstractNumId w:val="3"/>
  </w:num>
  <w:num w:numId="5" w16cid:durableId="1172379050">
    <w:abstractNumId w:val="4"/>
  </w:num>
  <w:num w:numId="6" w16cid:durableId="772669456">
    <w:abstractNumId w:val="5"/>
  </w:num>
  <w:num w:numId="7" w16cid:durableId="1408185470">
    <w:abstractNumId w:val="6"/>
  </w:num>
  <w:num w:numId="8" w16cid:durableId="525674349">
    <w:abstractNumId w:val="7"/>
  </w:num>
  <w:num w:numId="9" w16cid:durableId="1315404010">
    <w:abstractNumId w:val="8"/>
  </w:num>
  <w:num w:numId="10" w16cid:durableId="647827977">
    <w:abstractNumId w:val="9"/>
  </w:num>
  <w:num w:numId="11" w16cid:durableId="989560801">
    <w:abstractNumId w:val="10"/>
  </w:num>
  <w:num w:numId="12" w16cid:durableId="64568005">
    <w:abstractNumId w:val="11"/>
  </w:num>
  <w:num w:numId="13" w16cid:durableId="1164516392">
    <w:abstractNumId w:val="12"/>
  </w:num>
  <w:num w:numId="14" w16cid:durableId="1972787541">
    <w:abstractNumId w:val="13"/>
  </w:num>
  <w:num w:numId="15" w16cid:durableId="293827832">
    <w:abstractNumId w:val="14"/>
  </w:num>
  <w:num w:numId="16" w16cid:durableId="1572034599">
    <w:abstractNumId w:val="15"/>
  </w:num>
  <w:num w:numId="17" w16cid:durableId="309015585">
    <w:abstractNumId w:val="16"/>
  </w:num>
  <w:num w:numId="18" w16cid:durableId="1643148600">
    <w:abstractNumId w:val="17"/>
  </w:num>
  <w:num w:numId="19" w16cid:durableId="1686515229">
    <w:abstractNumId w:val="18"/>
  </w:num>
  <w:num w:numId="20" w16cid:durableId="869994313">
    <w:abstractNumId w:val="19"/>
  </w:num>
  <w:num w:numId="21" w16cid:durableId="1253509139">
    <w:abstractNumId w:val="20"/>
  </w:num>
  <w:num w:numId="22" w16cid:durableId="207568145">
    <w:abstractNumId w:val="21"/>
  </w:num>
  <w:num w:numId="23" w16cid:durableId="103154393">
    <w:abstractNumId w:val="22"/>
  </w:num>
  <w:num w:numId="24" w16cid:durableId="1184320339">
    <w:abstractNumId w:val="23"/>
  </w:num>
  <w:num w:numId="25" w16cid:durableId="1326082169">
    <w:abstractNumId w:val="24"/>
  </w:num>
  <w:num w:numId="26" w16cid:durableId="28146007">
    <w:abstractNumId w:val="25"/>
  </w:num>
  <w:num w:numId="27" w16cid:durableId="1118448635">
    <w:abstractNumId w:val="26"/>
  </w:num>
  <w:num w:numId="28" w16cid:durableId="1107507052">
    <w:abstractNumId w:val="27"/>
  </w:num>
  <w:num w:numId="29" w16cid:durableId="1873689938">
    <w:abstractNumId w:val="28"/>
  </w:num>
  <w:num w:numId="30" w16cid:durableId="876813983">
    <w:abstractNumId w:val="39"/>
  </w:num>
  <w:num w:numId="31" w16cid:durableId="877350201">
    <w:abstractNumId w:val="33"/>
  </w:num>
  <w:num w:numId="32" w16cid:durableId="241643588">
    <w:abstractNumId w:val="34"/>
  </w:num>
  <w:num w:numId="33" w16cid:durableId="138965352">
    <w:abstractNumId w:val="31"/>
  </w:num>
  <w:num w:numId="34" w16cid:durableId="1723209204">
    <w:abstractNumId w:val="32"/>
  </w:num>
  <w:num w:numId="35" w16cid:durableId="1968899989">
    <w:abstractNumId w:val="38"/>
  </w:num>
  <w:num w:numId="36" w16cid:durableId="1597324634">
    <w:abstractNumId w:val="36"/>
  </w:num>
  <w:num w:numId="37" w16cid:durableId="259458843">
    <w:abstractNumId w:val="35"/>
  </w:num>
  <w:num w:numId="38" w16cid:durableId="797459420">
    <w:abstractNumId w:val="29"/>
  </w:num>
  <w:num w:numId="39" w16cid:durableId="1381320408">
    <w:abstractNumId w:val="37"/>
  </w:num>
  <w:num w:numId="40" w16cid:durableId="21037926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72"/>
    <w:rsid w:val="0000259E"/>
    <w:rsid w:val="0000495C"/>
    <w:rsid w:val="00004E6D"/>
    <w:rsid w:val="00007F94"/>
    <w:rsid w:val="00020949"/>
    <w:rsid w:val="00026C82"/>
    <w:rsid w:val="00035215"/>
    <w:rsid w:val="00035601"/>
    <w:rsid w:val="00035906"/>
    <w:rsid w:val="00042D12"/>
    <w:rsid w:val="000433DD"/>
    <w:rsid w:val="00051AC2"/>
    <w:rsid w:val="0007008A"/>
    <w:rsid w:val="00074BF0"/>
    <w:rsid w:val="000862C9"/>
    <w:rsid w:val="000A3FE8"/>
    <w:rsid w:val="000A5605"/>
    <w:rsid w:val="000B5154"/>
    <w:rsid w:val="000B6B24"/>
    <w:rsid w:val="000B6E40"/>
    <w:rsid w:val="000C56AD"/>
    <w:rsid w:val="000D18EE"/>
    <w:rsid w:val="000D3C3B"/>
    <w:rsid w:val="000E6363"/>
    <w:rsid w:val="000F5DF9"/>
    <w:rsid w:val="000F6329"/>
    <w:rsid w:val="00102E26"/>
    <w:rsid w:val="00103CAC"/>
    <w:rsid w:val="001068C3"/>
    <w:rsid w:val="00110659"/>
    <w:rsid w:val="00111789"/>
    <w:rsid w:val="00113378"/>
    <w:rsid w:val="00115437"/>
    <w:rsid w:val="00117A90"/>
    <w:rsid w:val="00121577"/>
    <w:rsid w:val="001314A5"/>
    <w:rsid w:val="00135CF7"/>
    <w:rsid w:val="0014108B"/>
    <w:rsid w:val="00152A1F"/>
    <w:rsid w:val="00153312"/>
    <w:rsid w:val="00155FD6"/>
    <w:rsid w:val="001571E9"/>
    <w:rsid w:val="00162E8F"/>
    <w:rsid w:val="0016413B"/>
    <w:rsid w:val="001675B1"/>
    <w:rsid w:val="00167702"/>
    <w:rsid w:val="00170E48"/>
    <w:rsid w:val="00172516"/>
    <w:rsid w:val="0017370A"/>
    <w:rsid w:val="00175ADC"/>
    <w:rsid w:val="00181DCF"/>
    <w:rsid w:val="00184475"/>
    <w:rsid w:val="00192CBC"/>
    <w:rsid w:val="001A0871"/>
    <w:rsid w:val="001A0FD0"/>
    <w:rsid w:val="001B680E"/>
    <w:rsid w:val="001C4A6E"/>
    <w:rsid w:val="001D22D0"/>
    <w:rsid w:val="001F46B4"/>
    <w:rsid w:val="001F7902"/>
    <w:rsid w:val="00203767"/>
    <w:rsid w:val="00205B31"/>
    <w:rsid w:val="002165E9"/>
    <w:rsid w:val="002178FA"/>
    <w:rsid w:val="00227FA3"/>
    <w:rsid w:val="0025631F"/>
    <w:rsid w:val="00266FAB"/>
    <w:rsid w:val="00274FD0"/>
    <w:rsid w:val="00280FE6"/>
    <w:rsid w:val="00284EC4"/>
    <w:rsid w:val="00290ACE"/>
    <w:rsid w:val="002928F2"/>
    <w:rsid w:val="002A2DA5"/>
    <w:rsid w:val="002A330E"/>
    <w:rsid w:val="002B446B"/>
    <w:rsid w:val="002C0CCF"/>
    <w:rsid w:val="002C0F9C"/>
    <w:rsid w:val="002C3D0E"/>
    <w:rsid w:val="002D21D5"/>
    <w:rsid w:val="002D5FD0"/>
    <w:rsid w:val="002D7BE7"/>
    <w:rsid w:val="002E255C"/>
    <w:rsid w:val="002E2DE3"/>
    <w:rsid w:val="002E437C"/>
    <w:rsid w:val="002E7219"/>
    <w:rsid w:val="002F0D68"/>
    <w:rsid w:val="002F12A5"/>
    <w:rsid w:val="002F1AD8"/>
    <w:rsid w:val="002F2F57"/>
    <w:rsid w:val="002F7BD8"/>
    <w:rsid w:val="00301BD4"/>
    <w:rsid w:val="003040BC"/>
    <w:rsid w:val="003050F3"/>
    <w:rsid w:val="003136BE"/>
    <w:rsid w:val="00336D4E"/>
    <w:rsid w:val="00343D50"/>
    <w:rsid w:val="00346DE8"/>
    <w:rsid w:val="00347AC2"/>
    <w:rsid w:val="00360ED4"/>
    <w:rsid w:val="00362934"/>
    <w:rsid w:val="00364710"/>
    <w:rsid w:val="0037354A"/>
    <w:rsid w:val="0037381E"/>
    <w:rsid w:val="00374836"/>
    <w:rsid w:val="00374F64"/>
    <w:rsid w:val="0037508E"/>
    <w:rsid w:val="003771ED"/>
    <w:rsid w:val="00395AD2"/>
    <w:rsid w:val="003B60E5"/>
    <w:rsid w:val="003C0C1E"/>
    <w:rsid w:val="003C5628"/>
    <w:rsid w:val="003D3ADA"/>
    <w:rsid w:val="003E150A"/>
    <w:rsid w:val="003E65C7"/>
    <w:rsid w:val="003E6D71"/>
    <w:rsid w:val="003F0045"/>
    <w:rsid w:val="003F0846"/>
    <w:rsid w:val="00402942"/>
    <w:rsid w:val="004049F1"/>
    <w:rsid w:val="004062DF"/>
    <w:rsid w:val="00412323"/>
    <w:rsid w:val="004132FA"/>
    <w:rsid w:val="0041415F"/>
    <w:rsid w:val="004179CB"/>
    <w:rsid w:val="00440742"/>
    <w:rsid w:val="00441640"/>
    <w:rsid w:val="0044745D"/>
    <w:rsid w:val="00447AC9"/>
    <w:rsid w:val="004519E1"/>
    <w:rsid w:val="0045484D"/>
    <w:rsid w:val="00461F74"/>
    <w:rsid w:val="00463C6C"/>
    <w:rsid w:val="00470764"/>
    <w:rsid w:val="00471808"/>
    <w:rsid w:val="0047777B"/>
    <w:rsid w:val="00482AA1"/>
    <w:rsid w:val="004877F8"/>
    <w:rsid w:val="004A01AF"/>
    <w:rsid w:val="004A0C8F"/>
    <w:rsid w:val="004A51E1"/>
    <w:rsid w:val="004B4353"/>
    <w:rsid w:val="004B4EBA"/>
    <w:rsid w:val="004C0C90"/>
    <w:rsid w:val="004C233C"/>
    <w:rsid w:val="004C4DDB"/>
    <w:rsid w:val="004C60F6"/>
    <w:rsid w:val="004D087C"/>
    <w:rsid w:val="004D0F38"/>
    <w:rsid w:val="004D4626"/>
    <w:rsid w:val="004D7303"/>
    <w:rsid w:val="004E1A24"/>
    <w:rsid w:val="004F020B"/>
    <w:rsid w:val="0050722E"/>
    <w:rsid w:val="005107CD"/>
    <w:rsid w:val="00516380"/>
    <w:rsid w:val="00520A27"/>
    <w:rsid w:val="005363FB"/>
    <w:rsid w:val="00541B0C"/>
    <w:rsid w:val="00541C79"/>
    <w:rsid w:val="005528E8"/>
    <w:rsid w:val="00553074"/>
    <w:rsid w:val="0055457A"/>
    <w:rsid w:val="00556F82"/>
    <w:rsid w:val="00563326"/>
    <w:rsid w:val="00572919"/>
    <w:rsid w:val="00573745"/>
    <w:rsid w:val="005756DD"/>
    <w:rsid w:val="00577E9B"/>
    <w:rsid w:val="00581C69"/>
    <w:rsid w:val="00590095"/>
    <w:rsid w:val="00590894"/>
    <w:rsid w:val="00590CC5"/>
    <w:rsid w:val="005910D1"/>
    <w:rsid w:val="00592F34"/>
    <w:rsid w:val="005B50B3"/>
    <w:rsid w:val="005C1E0C"/>
    <w:rsid w:val="005C405B"/>
    <w:rsid w:val="005D78B4"/>
    <w:rsid w:val="005E03D4"/>
    <w:rsid w:val="005E1418"/>
    <w:rsid w:val="005E347F"/>
    <w:rsid w:val="005E41BB"/>
    <w:rsid w:val="005E6380"/>
    <w:rsid w:val="005E6D1D"/>
    <w:rsid w:val="005E6E81"/>
    <w:rsid w:val="005F4157"/>
    <w:rsid w:val="006009B6"/>
    <w:rsid w:val="00613970"/>
    <w:rsid w:val="0061742F"/>
    <w:rsid w:val="0061780D"/>
    <w:rsid w:val="00642072"/>
    <w:rsid w:val="006558D4"/>
    <w:rsid w:val="00655CC8"/>
    <w:rsid w:val="006579B8"/>
    <w:rsid w:val="00685050"/>
    <w:rsid w:val="00685A64"/>
    <w:rsid w:val="00686AD3"/>
    <w:rsid w:val="00694C45"/>
    <w:rsid w:val="006A430C"/>
    <w:rsid w:val="006B431E"/>
    <w:rsid w:val="006B60FB"/>
    <w:rsid w:val="006C1C33"/>
    <w:rsid w:val="006C574D"/>
    <w:rsid w:val="006D00B4"/>
    <w:rsid w:val="006D659A"/>
    <w:rsid w:val="006E3D94"/>
    <w:rsid w:val="006E6AAC"/>
    <w:rsid w:val="006F3453"/>
    <w:rsid w:val="006F6FEE"/>
    <w:rsid w:val="00702737"/>
    <w:rsid w:val="00704E83"/>
    <w:rsid w:val="00715984"/>
    <w:rsid w:val="00716A50"/>
    <w:rsid w:val="00724B9D"/>
    <w:rsid w:val="00736339"/>
    <w:rsid w:val="007430EC"/>
    <w:rsid w:val="00744DF0"/>
    <w:rsid w:val="00746249"/>
    <w:rsid w:val="00753C80"/>
    <w:rsid w:val="00754521"/>
    <w:rsid w:val="00755B31"/>
    <w:rsid w:val="00761DA1"/>
    <w:rsid w:val="00762691"/>
    <w:rsid w:val="00765DBB"/>
    <w:rsid w:val="0077035D"/>
    <w:rsid w:val="007716B4"/>
    <w:rsid w:val="00772D51"/>
    <w:rsid w:val="00781B92"/>
    <w:rsid w:val="00781D48"/>
    <w:rsid w:val="00782A3A"/>
    <w:rsid w:val="00784EA9"/>
    <w:rsid w:val="0078613C"/>
    <w:rsid w:val="00790982"/>
    <w:rsid w:val="007A3653"/>
    <w:rsid w:val="007A5730"/>
    <w:rsid w:val="007B216A"/>
    <w:rsid w:val="007B2563"/>
    <w:rsid w:val="007B3376"/>
    <w:rsid w:val="007B78D3"/>
    <w:rsid w:val="007C3760"/>
    <w:rsid w:val="007C44BA"/>
    <w:rsid w:val="007D2824"/>
    <w:rsid w:val="007D41EF"/>
    <w:rsid w:val="007E7B38"/>
    <w:rsid w:val="007F20E9"/>
    <w:rsid w:val="007F26AC"/>
    <w:rsid w:val="007F365D"/>
    <w:rsid w:val="007F46ED"/>
    <w:rsid w:val="008103AB"/>
    <w:rsid w:val="00810423"/>
    <w:rsid w:val="0081532A"/>
    <w:rsid w:val="00816019"/>
    <w:rsid w:val="00816AA8"/>
    <w:rsid w:val="0081777F"/>
    <w:rsid w:val="00823F45"/>
    <w:rsid w:val="008259A4"/>
    <w:rsid w:val="00827797"/>
    <w:rsid w:val="00827827"/>
    <w:rsid w:val="00831B65"/>
    <w:rsid w:val="0084459D"/>
    <w:rsid w:val="00847CF4"/>
    <w:rsid w:val="00851000"/>
    <w:rsid w:val="00853EAF"/>
    <w:rsid w:val="008715FF"/>
    <w:rsid w:val="00875615"/>
    <w:rsid w:val="008809CE"/>
    <w:rsid w:val="008919B5"/>
    <w:rsid w:val="008938F7"/>
    <w:rsid w:val="008B06A8"/>
    <w:rsid w:val="008B06A9"/>
    <w:rsid w:val="008B6096"/>
    <w:rsid w:val="008C2094"/>
    <w:rsid w:val="008C35B7"/>
    <w:rsid w:val="008C5702"/>
    <w:rsid w:val="008D64A9"/>
    <w:rsid w:val="008E61D1"/>
    <w:rsid w:val="008F5D65"/>
    <w:rsid w:val="00900E8B"/>
    <w:rsid w:val="00902FE7"/>
    <w:rsid w:val="00903662"/>
    <w:rsid w:val="00904837"/>
    <w:rsid w:val="00904DC1"/>
    <w:rsid w:val="00906051"/>
    <w:rsid w:val="00910025"/>
    <w:rsid w:val="00914C90"/>
    <w:rsid w:val="00916C85"/>
    <w:rsid w:val="00920C3F"/>
    <w:rsid w:val="00936C82"/>
    <w:rsid w:val="00946956"/>
    <w:rsid w:val="00950F8A"/>
    <w:rsid w:val="0095172B"/>
    <w:rsid w:val="009522A8"/>
    <w:rsid w:val="009523A9"/>
    <w:rsid w:val="00952B01"/>
    <w:rsid w:val="00960A10"/>
    <w:rsid w:val="009715D3"/>
    <w:rsid w:val="00971C4B"/>
    <w:rsid w:val="009778F8"/>
    <w:rsid w:val="009927E4"/>
    <w:rsid w:val="009950CB"/>
    <w:rsid w:val="009A350A"/>
    <w:rsid w:val="009A6CDB"/>
    <w:rsid w:val="009B1B1A"/>
    <w:rsid w:val="009C3945"/>
    <w:rsid w:val="009C3AD7"/>
    <w:rsid w:val="009D34D6"/>
    <w:rsid w:val="009D54F0"/>
    <w:rsid w:val="009D5D74"/>
    <w:rsid w:val="009D7F7C"/>
    <w:rsid w:val="00A11D24"/>
    <w:rsid w:val="00A152BD"/>
    <w:rsid w:val="00A22B5B"/>
    <w:rsid w:val="00A273E6"/>
    <w:rsid w:val="00A27420"/>
    <w:rsid w:val="00A2745A"/>
    <w:rsid w:val="00A317D6"/>
    <w:rsid w:val="00A40450"/>
    <w:rsid w:val="00A411F1"/>
    <w:rsid w:val="00A511C6"/>
    <w:rsid w:val="00A52467"/>
    <w:rsid w:val="00A53B49"/>
    <w:rsid w:val="00A633F8"/>
    <w:rsid w:val="00A66D77"/>
    <w:rsid w:val="00A66F96"/>
    <w:rsid w:val="00A724AF"/>
    <w:rsid w:val="00A72AFF"/>
    <w:rsid w:val="00A82604"/>
    <w:rsid w:val="00A82B0C"/>
    <w:rsid w:val="00A83557"/>
    <w:rsid w:val="00A85684"/>
    <w:rsid w:val="00A8790C"/>
    <w:rsid w:val="00A879F7"/>
    <w:rsid w:val="00A91503"/>
    <w:rsid w:val="00A92F75"/>
    <w:rsid w:val="00A943DD"/>
    <w:rsid w:val="00AB61FC"/>
    <w:rsid w:val="00AC4A9C"/>
    <w:rsid w:val="00AE5B75"/>
    <w:rsid w:val="00AF7CFB"/>
    <w:rsid w:val="00AF7E43"/>
    <w:rsid w:val="00B11331"/>
    <w:rsid w:val="00B16A83"/>
    <w:rsid w:val="00B17E20"/>
    <w:rsid w:val="00B2540A"/>
    <w:rsid w:val="00B32003"/>
    <w:rsid w:val="00B32B9F"/>
    <w:rsid w:val="00B34C0F"/>
    <w:rsid w:val="00B40F96"/>
    <w:rsid w:val="00B47700"/>
    <w:rsid w:val="00B47A6E"/>
    <w:rsid w:val="00B50327"/>
    <w:rsid w:val="00B5337E"/>
    <w:rsid w:val="00B60949"/>
    <w:rsid w:val="00B63F01"/>
    <w:rsid w:val="00B8039E"/>
    <w:rsid w:val="00B959F4"/>
    <w:rsid w:val="00B97237"/>
    <w:rsid w:val="00BA19AD"/>
    <w:rsid w:val="00BA6E05"/>
    <w:rsid w:val="00BB2B31"/>
    <w:rsid w:val="00BB33D3"/>
    <w:rsid w:val="00BB41DD"/>
    <w:rsid w:val="00BC04CB"/>
    <w:rsid w:val="00BC05B1"/>
    <w:rsid w:val="00BC06F1"/>
    <w:rsid w:val="00BC3A67"/>
    <w:rsid w:val="00BC491A"/>
    <w:rsid w:val="00BC78A4"/>
    <w:rsid w:val="00BC7B10"/>
    <w:rsid w:val="00BD422D"/>
    <w:rsid w:val="00BD42B5"/>
    <w:rsid w:val="00BE3E45"/>
    <w:rsid w:val="00BE6816"/>
    <w:rsid w:val="00C0246C"/>
    <w:rsid w:val="00C05507"/>
    <w:rsid w:val="00C1436C"/>
    <w:rsid w:val="00C15304"/>
    <w:rsid w:val="00C24CAF"/>
    <w:rsid w:val="00C25C46"/>
    <w:rsid w:val="00C30CA9"/>
    <w:rsid w:val="00C354B1"/>
    <w:rsid w:val="00C36279"/>
    <w:rsid w:val="00C40E9B"/>
    <w:rsid w:val="00C44502"/>
    <w:rsid w:val="00C47D70"/>
    <w:rsid w:val="00C548EB"/>
    <w:rsid w:val="00C62339"/>
    <w:rsid w:val="00C7551E"/>
    <w:rsid w:val="00C76004"/>
    <w:rsid w:val="00C83CDC"/>
    <w:rsid w:val="00C8604B"/>
    <w:rsid w:val="00C9033E"/>
    <w:rsid w:val="00C93C97"/>
    <w:rsid w:val="00CA1F36"/>
    <w:rsid w:val="00CA3865"/>
    <w:rsid w:val="00CB1D4E"/>
    <w:rsid w:val="00CC4987"/>
    <w:rsid w:val="00CC7F2E"/>
    <w:rsid w:val="00CD2826"/>
    <w:rsid w:val="00CD2DC5"/>
    <w:rsid w:val="00CF3BB4"/>
    <w:rsid w:val="00CF6BA3"/>
    <w:rsid w:val="00D0571D"/>
    <w:rsid w:val="00D06BA8"/>
    <w:rsid w:val="00D13472"/>
    <w:rsid w:val="00D21EAD"/>
    <w:rsid w:val="00D245AF"/>
    <w:rsid w:val="00D355B4"/>
    <w:rsid w:val="00D374CD"/>
    <w:rsid w:val="00D55454"/>
    <w:rsid w:val="00D6081D"/>
    <w:rsid w:val="00D60863"/>
    <w:rsid w:val="00D6619C"/>
    <w:rsid w:val="00D74684"/>
    <w:rsid w:val="00D75524"/>
    <w:rsid w:val="00D7729A"/>
    <w:rsid w:val="00D80F55"/>
    <w:rsid w:val="00D83353"/>
    <w:rsid w:val="00D874DF"/>
    <w:rsid w:val="00D96F7D"/>
    <w:rsid w:val="00DA0F05"/>
    <w:rsid w:val="00DA0FEB"/>
    <w:rsid w:val="00DA2447"/>
    <w:rsid w:val="00DA443B"/>
    <w:rsid w:val="00DC613C"/>
    <w:rsid w:val="00DD4949"/>
    <w:rsid w:val="00DD5F35"/>
    <w:rsid w:val="00DE12DE"/>
    <w:rsid w:val="00DE2611"/>
    <w:rsid w:val="00DF2C4A"/>
    <w:rsid w:val="00DF4687"/>
    <w:rsid w:val="00E11226"/>
    <w:rsid w:val="00E139CC"/>
    <w:rsid w:val="00E163C3"/>
    <w:rsid w:val="00E2235C"/>
    <w:rsid w:val="00E31C6A"/>
    <w:rsid w:val="00E37DF3"/>
    <w:rsid w:val="00E405A1"/>
    <w:rsid w:val="00E41AE8"/>
    <w:rsid w:val="00E61456"/>
    <w:rsid w:val="00E718FA"/>
    <w:rsid w:val="00E72D14"/>
    <w:rsid w:val="00E9282F"/>
    <w:rsid w:val="00E95BB0"/>
    <w:rsid w:val="00EA3517"/>
    <w:rsid w:val="00EB2DA0"/>
    <w:rsid w:val="00EB698A"/>
    <w:rsid w:val="00EC0EB0"/>
    <w:rsid w:val="00EC4A41"/>
    <w:rsid w:val="00ED307C"/>
    <w:rsid w:val="00ED487D"/>
    <w:rsid w:val="00EE023A"/>
    <w:rsid w:val="00EE208E"/>
    <w:rsid w:val="00EE33AA"/>
    <w:rsid w:val="00EE6002"/>
    <w:rsid w:val="00EE6C68"/>
    <w:rsid w:val="00EF514A"/>
    <w:rsid w:val="00EF5576"/>
    <w:rsid w:val="00F02845"/>
    <w:rsid w:val="00F048EF"/>
    <w:rsid w:val="00F078D7"/>
    <w:rsid w:val="00F14821"/>
    <w:rsid w:val="00F163E5"/>
    <w:rsid w:val="00F21957"/>
    <w:rsid w:val="00F350D2"/>
    <w:rsid w:val="00F358FB"/>
    <w:rsid w:val="00F434D2"/>
    <w:rsid w:val="00F45920"/>
    <w:rsid w:val="00F47B15"/>
    <w:rsid w:val="00F551BC"/>
    <w:rsid w:val="00F7117D"/>
    <w:rsid w:val="00F71EC3"/>
    <w:rsid w:val="00F7213F"/>
    <w:rsid w:val="00F749CF"/>
    <w:rsid w:val="00F74AEC"/>
    <w:rsid w:val="00F7769B"/>
    <w:rsid w:val="00F80533"/>
    <w:rsid w:val="00F82980"/>
    <w:rsid w:val="00F84A21"/>
    <w:rsid w:val="00F87CC2"/>
    <w:rsid w:val="00F920A8"/>
    <w:rsid w:val="00F92DFB"/>
    <w:rsid w:val="00FA423D"/>
    <w:rsid w:val="00FB0B7E"/>
    <w:rsid w:val="00FB3C86"/>
    <w:rsid w:val="00FB41E2"/>
    <w:rsid w:val="00FC3B72"/>
    <w:rsid w:val="00FE5020"/>
    <w:rsid w:val="00FE70C3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6BCDB"/>
  <w15:docId w15:val="{CF3B94E2-7601-46AD-A1A7-2F3187FC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ListParagraph">
    <w:name w:val="List Paragraph"/>
    <w:basedOn w:val="Normal"/>
    <w:uiPriority w:val="34"/>
    <w:qFormat/>
    <w:rsid w:val="00482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33"/>
  </w:style>
  <w:style w:type="paragraph" w:styleId="Footer">
    <w:name w:val="footer"/>
    <w:basedOn w:val="Normal"/>
    <w:link w:val="FooterChar"/>
    <w:uiPriority w:val="99"/>
    <w:unhideWhenUsed/>
    <w:rsid w:val="006C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33"/>
  </w:style>
  <w:style w:type="paragraph" w:customStyle="1" w:styleId="TableParagraph">
    <w:name w:val="Table Paragraph"/>
    <w:basedOn w:val="Normal"/>
    <w:uiPriority w:val="1"/>
    <w:qFormat/>
    <w:rsid w:val="00F551BC"/>
    <w:pPr>
      <w:widowControl w:val="0"/>
      <w:autoSpaceDE w:val="0"/>
      <w:autoSpaceDN w:val="0"/>
      <w:spacing w:after="0" w:line="240" w:lineRule="auto"/>
      <w:ind w:left="34"/>
    </w:pPr>
    <w:rPr>
      <w:rFonts w:ascii="Arial" w:eastAsia="Arial" w:hAnsi="Arial" w:cs="Arial"/>
      <w:sz w:val="22"/>
      <w:szCs w:val="22"/>
      <w:lang w:val="en-US" w:eastAsia="en-US" w:bidi="ar-SA"/>
    </w:rPr>
  </w:style>
  <w:style w:type="paragraph" w:styleId="NoSpacing">
    <w:name w:val="No Spacing"/>
    <w:uiPriority w:val="1"/>
    <w:qFormat/>
    <w:rsid w:val="00516380"/>
    <w:pPr>
      <w:spacing w:after="0" w:line="240" w:lineRule="auto"/>
    </w:pPr>
  </w:style>
  <w:style w:type="table" w:styleId="TableGrid">
    <w:name w:val="Table Grid"/>
    <w:basedOn w:val="TableNormal"/>
    <w:uiPriority w:val="59"/>
    <w:rsid w:val="005B50B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E3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4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47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7A98F-A3D2-43FC-AFE1-13606AF3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LabPlanning</vt:lpstr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LabPlanning</dc:title>
  <dc:creator>RUPESH-PC</dc:creator>
  <dc:description/>
  <cp:lastModifiedBy>Pujan Ajmera</cp:lastModifiedBy>
  <cp:revision>3</cp:revision>
  <cp:lastPrinted>2024-08-22T05:46:00Z</cp:lastPrinted>
  <dcterms:created xsi:type="dcterms:W3CDTF">2024-11-23T07:12:00Z</dcterms:created>
  <dcterms:modified xsi:type="dcterms:W3CDTF">2024-12-14T06:32:00Z</dcterms:modified>
</cp:coreProperties>
</file>