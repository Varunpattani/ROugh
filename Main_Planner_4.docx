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AABA" w14:textId="77777777" w:rsidR="00934A31" w:rsidRDefault="00934A31" w:rsidP="00934A31">
      <w:r w:rsidRPr="00394FE4">
        <w:t xml:space="preserve">7. Write HTML, Bootstrap code for following effects: (A) </w:t>
      </w:r>
    </w:p>
    <w:p w14:paraId="5F7F7411" w14:textId="77777777" w:rsidR="00934A31" w:rsidRDefault="00934A31" w:rsidP="00934A31">
      <w:r w:rsidRPr="00394FE4">
        <w:t xml:space="preserve">1. Use Bootstrap typography as per below image </w:t>
      </w:r>
    </w:p>
    <w:p w14:paraId="3794897E" w14:textId="77777777" w:rsidR="00934A31" w:rsidRDefault="00934A31" w:rsidP="00934A31">
      <w:r>
        <w:t xml:space="preserve">Output: </w:t>
      </w:r>
    </w:p>
    <w:p w14:paraId="586B6E07" w14:textId="77777777" w:rsidR="00934A31" w:rsidRPr="00394FE4" w:rsidRDefault="00934A31" w:rsidP="00934A31">
      <w:r w:rsidRPr="00394FE4">
        <w:t>&lt;!DOCTYPE html&gt;</w:t>
      </w:r>
    </w:p>
    <w:p w14:paraId="2C68F8C8" w14:textId="77777777" w:rsidR="00934A31" w:rsidRPr="00394FE4" w:rsidRDefault="00934A31" w:rsidP="00934A31">
      <w:r w:rsidRPr="00394FE4">
        <w:t>&lt;html lang="en"&gt;</w:t>
      </w:r>
    </w:p>
    <w:p w14:paraId="521CDC42" w14:textId="77777777" w:rsidR="00934A31" w:rsidRPr="00394FE4" w:rsidRDefault="00934A31" w:rsidP="00934A31">
      <w:r w:rsidRPr="00394FE4">
        <w:t>&lt;head&gt;</w:t>
      </w:r>
    </w:p>
    <w:p w14:paraId="383AB462" w14:textId="77777777" w:rsidR="00934A31" w:rsidRPr="00394FE4" w:rsidRDefault="00934A31" w:rsidP="00934A31">
      <w:r w:rsidRPr="00394FE4">
        <w:t>    &lt;meta charset="UTF-8"&gt;</w:t>
      </w:r>
    </w:p>
    <w:p w14:paraId="3F26D65D" w14:textId="77777777" w:rsidR="00934A31" w:rsidRPr="00394FE4" w:rsidRDefault="00934A31" w:rsidP="00934A31">
      <w:r w:rsidRPr="00394FE4">
        <w:t>    &lt;meta name="viewport" content="width=device-width, initial-scale=1.0"&gt;</w:t>
      </w:r>
    </w:p>
    <w:p w14:paraId="4FFA818E" w14:textId="77777777" w:rsidR="00934A31" w:rsidRPr="00394FE4" w:rsidRDefault="00934A31" w:rsidP="00934A31">
      <w:r w:rsidRPr="00394FE4">
        <w:t>    &lt;title&gt;Bootstrap Typography&lt;/title&gt;</w:t>
      </w:r>
    </w:p>
    <w:p w14:paraId="58490145" w14:textId="77777777" w:rsidR="00934A31" w:rsidRPr="00394FE4" w:rsidRDefault="00934A31" w:rsidP="00934A31">
      <w:r w:rsidRPr="00394FE4">
        <w:t>    &lt;link href="https://stackpath.bootstrapcdn.com/bootstrap/4.5.2/css/bootstrap.min.css" rel="stylesheet"&gt;</w:t>
      </w:r>
    </w:p>
    <w:p w14:paraId="03C2A85C" w14:textId="77777777" w:rsidR="00934A31" w:rsidRPr="00394FE4" w:rsidRDefault="00934A31" w:rsidP="00934A31">
      <w:r w:rsidRPr="00394FE4">
        <w:t>&lt;/head&gt;</w:t>
      </w:r>
    </w:p>
    <w:p w14:paraId="5DC1814D" w14:textId="77777777" w:rsidR="00934A31" w:rsidRPr="00394FE4" w:rsidRDefault="00934A31" w:rsidP="00934A31">
      <w:r w:rsidRPr="00394FE4">
        <w:t>&lt;body&gt;</w:t>
      </w:r>
    </w:p>
    <w:p w14:paraId="638A436F" w14:textId="77777777" w:rsidR="00934A31" w:rsidRPr="00394FE4" w:rsidRDefault="00934A31" w:rsidP="00934A31"/>
    <w:p w14:paraId="4A49D8B5" w14:textId="77777777" w:rsidR="00934A31" w:rsidRPr="00394FE4" w:rsidRDefault="00934A31" w:rsidP="00934A31">
      <w:r w:rsidRPr="00394FE4">
        <w:t>    &lt;div class="container mt-5"&gt;</w:t>
      </w:r>
    </w:p>
    <w:p w14:paraId="0E0B7A5D" w14:textId="77777777" w:rsidR="00934A31" w:rsidRPr="00394FE4" w:rsidRDefault="00934A31" w:rsidP="00934A31">
      <w:r w:rsidRPr="00394FE4">
        <w:t>        &lt;h1 class="display-4"&gt;Bootstrap Typography Example&lt;/h1&gt;</w:t>
      </w:r>
    </w:p>
    <w:p w14:paraId="6961F6C2" w14:textId="77777777" w:rsidR="00934A31" w:rsidRPr="00394FE4" w:rsidRDefault="00934A31" w:rsidP="00934A31">
      <w:r w:rsidRPr="00394FE4">
        <w:t>        &lt;p class="lead"&gt;This is a simple example of using Bootstrap typography to style text.&lt;/p&gt;</w:t>
      </w:r>
    </w:p>
    <w:p w14:paraId="6E445A6C" w14:textId="77777777" w:rsidR="00934A31" w:rsidRPr="00394FE4" w:rsidRDefault="00934A31" w:rsidP="00934A31">
      <w:r w:rsidRPr="00394FE4">
        <w:t>        &lt;p class="text-muted"&gt;This text is muted to indicate it is secondary information.&lt;/p&gt;</w:t>
      </w:r>
    </w:p>
    <w:p w14:paraId="4F4DDB4B" w14:textId="77777777" w:rsidR="00934A31" w:rsidRPr="00394FE4" w:rsidRDefault="00934A31" w:rsidP="00934A31">
      <w:r w:rsidRPr="00394FE4">
        <w:t>        &lt;p class="text-primary"&gt;This text is styled with a primary color.&lt;/p&gt;</w:t>
      </w:r>
    </w:p>
    <w:p w14:paraId="78E2A209" w14:textId="77777777" w:rsidR="00934A31" w:rsidRPr="00394FE4" w:rsidRDefault="00934A31" w:rsidP="00934A31">
      <w:r w:rsidRPr="00394FE4">
        <w:t>        &lt;p class="text-success"&gt;This text is styled with a success color.&lt;/p&gt;</w:t>
      </w:r>
    </w:p>
    <w:p w14:paraId="296F32A6" w14:textId="77777777" w:rsidR="00934A31" w:rsidRPr="00394FE4" w:rsidRDefault="00934A31" w:rsidP="00934A31">
      <w:r w:rsidRPr="00394FE4">
        <w:t>        &lt;p class="text-warning"&gt;This text is styled with a warning color.&lt;/p&gt;</w:t>
      </w:r>
    </w:p>
    <w:p w14:paraId="29F6DC0E" w14:textId="77777777" w:rsidR="00934A31" w:rsidRPr="00394FE4" w:rsidRDefault="00934A31" w:rsidP="00934A31">
      <w:r w:rsidRPr="00394FE4">
        <w:t>        &lt;p class="text-danger"&gt;This text is styled with a danger color.&lt;/p&gt;</w:t>
      </w:r>
    </w:p>
    <w:p w14:paraId="7E64BF14" w14:textId="77777777" w:rsidR="00934A31" w:rsidRPr="00394FE4" w:rsidRDefault="00934A31" w:rsidP="00934A31">
      <w:r w:rsidRPr="00394FE4">
        <w:t>        &lt;p class="text-info"&gt;This text is styled with an info color.&lt;/p&gt;</w:t>
      </w:r>
    </w:p>
    <w:p w14:paraId="7A0352BB" w14:textId="77777777" w:rsidR="00934A31" w:rsidRPr="00394FE4" w:rsidRDefault="00934A31" w:rsidP="00934A31">
      <w:r w:rsidRPr="00394FE4">
        <w:t>        &lt;p class="font-italic"&gt;This text is italicized using Bootstrap typography.&lt;/p&gt;</w:t>
      </w:r>
    </w:p>
    <w:p w14:paraId="6C89C27F" w14:textId="77777777" w:rsidR="00934A31" w:rsidRPr="00394FE4" w:rsidRDefault="00934A31" w:rsidP="00934A31">
      <w:r w:rsidRPr="00394FE4">
        <w:t>    &lt;/div&gt;</w:t>
      </w:r>
    </w:p>
    <w:p w14:paraId="7BF777FF" w14:textId="77777777" w:rsidR="00934A31" w:rsidRPr="00394FE4" w:rsidRDefault="00934A31" w:rsidP="00934A31"/>
    <w:p w14:paraId="5FC36733" w14:textId="77777777" w:rsidR="00934A31" w:rsidRPr="00394FE4" w:rsidRDefault="00934A31" w:rsidP="00934A31">
      <w:r w:rsidRPr="00394FE4">
        <w:t>&lt;/body&gt;</w:t>
      </w:r>
    </w:p>
    <w:p w14:paraId="665AE937" w14:textId="77777777" w:rsidR="00934A31" w:rsidRPr="00394FE4" w:rsidRDefault="00934A31" w:rsidP="00934A31">
      <w:r w:rsidRPr="00394FE4">
        <w:t>&lt;/html&gt;</w:t>
      </w:r>
    </w:p>
    <w:p w14:paraId="48B1CD14" w14:textId="77777777" w:rsidR="00934A31" w:rsidRPr="00394FE4" w:rsidRDefault="00934A31" w:rsidP="00934A31"/>
    <w:p w14:paraId="681559E5" w14:textId="77777777" w:rsidR="00934A31" w:rsidRDefault="00934A31" w:rsidP="00934A31"/>
    <w:p w14:paraId="16269A09" w14:textId="77777777" w:rsidR="00934A31" w:rsidRDefault="00934A31" w:rsidP="00934A31">
      <w:r w:rsidRPr="00394FE4">
        <w:t xml:space="preserve">2. Use Bootstrap typography to make text look like below image </w:t>
      </w:r>
    </w:p>
    <w:p w14:paraId="61EFF7B3" w14:textId="77777777" w:rsidR="00934A31" w:rsidRDefault="00934A31" w:rsidP="00934A31">
      <w:r>
        <w:t>Output:</w:t>
      </w:r>
    </w:p>
    <w:p w14:paraId="4DFE8337" w14:textId="77777777" w:rsidR="00934A31" w:rsidRPr="00D07880" w:rsidRDefault="00934A31" w:rsidP="00934A31">
      <w:r w:rsidRPr="00D07880">
        <w:t>&lt;!DOCTYPE html&gt;</w:t>
      </w:r>
    </w:p>
    <w:p w14:paraId="37FCB21E" w14:textId="77777777" w:rsidR="00934A31" w:rsidRPr="00D07880" w:rsidRDefault="00934A31" w:rsidP="00934A31">
      <w:r w:rsidRPr="00D07880">
        <w:t>&lt;html lang="en"&gt;</w:t>
      </w:r>
    </w:p>
    <w:p w14:paraId="7449FA45" w14:textId="77777777" w:rsidR="00934A31" w:rsidRPr="00D07880" w:rsidRDefault="00934A31" w:rsidP="00934A31">
      <w:r w:rsidRPr="00D07880">
        <w:t>&lt;head&gt;</w:t>
      </w:r>
    </w:p>
    <w:p w14:paraId="55130CF2" w14:textId="77777777" w:rsidR="00934A31" w:rsidRPr="00D07880" w:rsidRDefault="00934A31" w:rsidP="00934A31">
      <w:r w:rsidRPr="00D07880">
        <w:t>    &lt;meta charset="UTF-8"&gt;</w:t>
      </w:r>
    </w:p>
    <w:p w14:paraId="56E47EB3" w14:textId="77777777" w:rsidR="00934A31" w:rsidRPr="00D07880" w:rsidRDefault="00934A31" w:rsidP="00934A31">
      <w:r w:rsidRPr="00D07880">
        <w:lastRenderedPageBreak/>
        <w:t>    &lt;meta name="viewport" content="width=device-width, initial-scale=1.0"&gt;</w:t>
      </w:r>
    </w:p>
    <w:p w14:paraId="16DD6A41" w14:textId="77777777" w:rsidR="00934A31" w:rsidRPr="00D07880" w:rsidRDefault="00934A31" w:rsidP="00934A31">
      <w:r w:rsidRPr="00D07880">
        <w:t>    &lt;title&gt;Typography&lt;/title&gt;</w:t>
      </w:r>
    </w:p>
    <w:p w14:paraId="4741EF31" w14:textId="77777777" w:rsidR="00934A31" w:rsidRPr="00D07880" w:rsidRDefault="00934A31" w:rsidP="00934A31"/>
    <w:p w14:paraId="478211C1" w14:textId="77777777" w:rsidR="00934A31" w:rsidRPr="00D07880" w:rsidRDefault="00934A31" w:rsidP="00934A31">
      <w:r w:rsidRPr="00D07880">
        <w:t>    &lt;link href="https://cdn.jsdelivr.net/npm/bootstrap@5.3.3/dist/css/bootstrap.min.css" rel="stylesheet"</w:t>
      </w:r>
    </w:p>
    <w:p w14:paraId="63EFE29E" w14:textId="77777777" w:rsidR="00934A31" w:rsidRPr="00D07880" w:rsidRDefault="00934A31" w:rsidP="00934A31">
      <w:r w:rsidRPr="00D07880">
        <w:t>        integrity="sha384-QWTKZyjpPEjISv5WaRU9OFeRpok6YctnYmDr5pNlyT2bRjXh0JMhjY6hW+ALEwIH" crossorigin="anonymous"&gt;</w:t>
      </w:r>
    </w:p>
    <w:p w14:paraId="04D5A882" w14:textId="77777777" w:rsidR="00934A31" w:rsidRPr="00D07880" w:rsidRDefault="00934A31" w:rsidP="00934A31">
      <w:r w:rsidRPr="00D07880">
        <w:t>&lt;/head&gt;</w:t>
      </w:r>
    </w:p>
    <w:p w14:paraId="13AE464A" w14:textId="77777777" w:rsidR="00934A31" w:rsidRPr="00D07880" w:rsidRDefault="00934A31" w:rsidP="00934A31">
      <w:r w:rsidRPr="00D07880">
        <w:t>&lt;body&gt;</w:t>
      </w:r>
    </w:p>
    <w:p w14:paraId="1FCB4E2A" w14:textId="77777777" w:rsidR="00934A31" w:rsidRPr="00D07880" w:rsidRDefault="00934A31" w:rsidP="00934A31">
      <w:r w:rsidRPr="00D07880">
        <w:t>    &lt;div class="container mt-5"&gt;</w:t>
      </w:r>
    </w:p>
    <w:p w14:paraId="55826D75" w14:textId="77777777" w:rsidR="00934A31" w:rsidRPr="00D07880" w:rsidRDefault="00934A31" w:rsidP="00934A31">
      <w:r w:rsidRPr="00D07880">
        <w:t>        &lt;p class="h5"&gt;Welcome to &lt;span class="bg-warning px-1"&gt;Darshan University&lt;/span&gt;&lt;/p&gt;</w:t>
      </w:r>
    </w:p>
    <w:p w14:paraId="07AE174C" w14:textId="77777777" w:rsidR="00934A31" w:rsidRPr="00D07880" w:rsidRDefault="00934A31" w:rsidP="00934A31"/>
    <w:p w14:paraId="3CC06067" w14:textId="77777777" w:rsidR="00934A31" w:rsidRPr="00D07880" w:rsidRDefault="00934A31" w:rsidP="00934A31">
      <w:r w:rsidRPr="00D07880">
        <w:t>        &lt;p class="text-decoration-line-through"&gt;Darshan Institute of Engineering and Technology&lt;/p&gt;</w:t>
      </w:r>
    </w:p>
    <w:p w14:paraId="3B3F2630" w14:textId="77777777" w:rsidR="00934A31" w:rsidRPr="00D07880" w:rsidRDefault="00934A31" w:rsidP="00934A31">
      <w:r w:rsidRPr="00D07880">
        <w:t>        &lt;p class="text-decoration-line-through font-italic"&gt;Darshan Institute of Engineering and Technology&lt;/p&gt;</w:t>
      </w:r>
    </w:p>
    <w:p w14:paraId="00A8BFF4" w14:textId="77777777" w:rsidR="00934A31" w:rsidRPr="00D07880" w:rsidRDefault="00934A31" w:rsidP="00934A31"/>
    <w:p w14:paraId="64D8B62D" w14:textId="77777777" w:rsidR="00934A31" w:rsidRPr="00D07880" w:rsidRDefault="00934A31" w:rsidP="00934A31">
      <w:r w:rsidRPr="00D07880">
        <w:t>        &lt;p class="text-decoration-underline"&gt;Darshan University-Rajkot&lt;/p&gt;</w:t>
      </w:r>
    </w:p>
    <w:p w14:paraId="68D1C193" w14:textId="77777777" w:rsidR="00934A31" w:rsidRPr="00D07880" w:rsidRDefault="00934A31" w:rsidP="00934A31">
      <w:r w:rsidRPr="00D07880">
        <w:t>        &lt;p class="text-decoration-underline font-weight-bold"&gt;Darshan University-Rajkot&lt;/p&gt;</w:t>
      </w:r>
    </w:p>
    <w:p w14:paraId="51FC18EA" w14:textId="77777777" w:rsidR="00934A31" w:rsidRPr="00D07880" w:rsidRDefault="00934A31" w:rsidP="00934A31"/>
    <w:p w14:paraId="4F54B428" w14:textId="77777777" w:rsidR="00934A31" w:rsidRPr="00D07880" w:rsidRDefault="00934A31" w:rsidP="00934A31">
      <w:r w:rsidRPr="00D07880">
        <w:t>        &lt;p class="text-muted"&gt;Darshan University-Rajkot&lt;/p&gt;</w:t>
      </w:r>
    </w:p>
    <w:p w14:paraId="7F9032A0" w14:textId="77777777" w:rsidR="00934A31" w:rsidRPr="00D07880" w:rsidRDefault="00934A31" w:rsidP="00934A31"/>
    <w:p w14:paraId="59F32AFF" w14:textId="77777777" w:rsidR="00934A31" w:rsidRPr="00D07880" w:rsidRDefault="00934A31" w:rsidP="00934A31">
      <w:r w:rsidRPr="00D07880">
        <w:t>        &lt;p class="font-weight-bold display-7"&gt;Darshan University-Rajkot&lt;/p&gt;</w:t>
      </w:r>
    </w:p>
    <w:p w14:paraId="60C550AD" w14:textId="77777777" w:rsidR="00934A31" w:rsidRPr="00D07880" w:rsidRDefault="00934A31" w:rsidP="00934A31"/>
    <w:p w14:paraId="0CB4E719" w14:textId="77777777" w:rsidR="00934A31" w:rsidRPr="00D07880" w:rsidRDefault="00934A31" w:rsidP="00934A31">
      <w:r w:rsidRPr="00D07880">
        <w:t>        &lt;p class="small"&gt;Darshan University-Rajkot&lt;/p&gt;</w:t>
      </w:r>
    </w:p>
    <w:p w14:paraId="1312734A" w14:textId="77777777" w:rsidR="00934A31" w:rsidRPr="00D07880" w:rsidRDefault="00934A31" w:rsidP="00934A31">
      <w:r w:rsidRPr="00D07880">
        <w:t>    &lt;/div&gt;</w:t>
      </w:r>
    </w:p>
    <w:p w14:paraId="45DDA31E" w14:textId="77777777" w:rsidR="00934A31" w:rsidRPr="00D07880" w:rsidRDefault="00934A31" w:rsidP="00934A31">
      <w:r w:rsidRPr="00D07880">
        <w:t>    &lt;script src="https://cdn.jsdelivr.net/npm/bootstrap@5.3.3/dist/js/bootstrap.bundle.min.js"</w:t>
      </w:r>
    </w:p>
    <w:p w14:paraId="62C78971" w14:textId="77777777" w:rsidR="00934A31" w:rsidRPr="00D07880" w:rsidRDefault="00934A31" w:rsidP="00934A31">
      <w:r w:rsidRPr="00D07880">
        <w:t>    integrity="sha384-YvpcrYf0tY3lHB60NNkmXc5s9fDVZLESaAA55NDzOxhy9GkcIdslK1eN7N6jIeHz"</w:t>
      </w:r>
    </w:p>
    <w:p w14:paraId="1BF0A233" w14:textId="77777777" w:rsidR="00934A31" w:rsidRPr="00D07880" w:rsidRDefault="00934A31" w:rsidP="00934A31">
      <w:r w:rsidRPr="00D07880">
        <w:t>    crossorigin="anonymous"&gt;&lt;/script&gt;</w:t>
      </w:r>
    </w:p>
    <w:p w14:paraId="798B3273" w14:textId="77777777" w:rsidR="00934A31" w:rsidRPr="00D07880" w:rsidRDefault="00934A31" w:rsidP="00934A31">
      <w:r w:rsidRPr="00D07880">
        <w:t>&lt;/body&gt;</w:t>
      </w:r>
    </w:p>
    <w:p w14:paraId="6C1B6142" w14:textId="77777777" w:rsidR="00934A31" w:rsidRPr="00D07880" w:rsidRDefault="00934A31" w:rsidP="00934A31">
      <w:r w:rsidRPr="00D07880">
        <w:t>&lt;/html&gt;</w:t>
      </w:r>
    </w:p>
    <w:p w14:paraId="716F0800" w14:textId="77777777" w:rsidR="00934A31" w:rsidRDefault="00934A31" w:rsidP="00934A31"/>
    <w:p w14:paraId="4B92DEE9" w14:textId="77777777" w:rsidR="00934A31" w:rsidRDefault="00934A31" w:rsidP="00934A31">
      <w:r w:rsidRPr="00394FE4">
        <w:t>3. Use Bootstrap typography to put abbreviation in paragraph.</w:t>
      </w:r>
    </w:p>
    <w:p w14:paraId="5C7E74AC" w14:textId="77777777" w:rsidR="00934A31" w:rsidRDefault="00934A31" w:rsidP="00934A31">
      <w:r>
        <w:t>Output:</w:t>
      </w:r>
    </w:p>
    <w:p w14:paraId="7A4ED721" w14:textId="77777777" w:rsidR="00934A31" w:rsidRPr="00394FE4" w:rsidRDefault="00934A31" w:rsidP="00934A31">
      <w:r w:rsidRPr="00394FE4">
        <w:t>&lt;!DOCTYPE html&gt;</w:t>
      </w:r>
    </w:p>
    <w:p w14:paraId="3D9FF55D" w14:textId="77777777" w:rsidR="00934A31" w:rsidRPr="00394FE4" w:rsidRDefault="00934A31" w:rsidP="00934A31">
      <w:r w:rsidRPr="00394FE4">
        <w:t>&lt;html lang="en"&gt;</w:t>
      </w:r>
    </w:p>
    <w:p w14:paraId="3C94CBAC" w14:textId="77777777" w:rsidR="00934A31" w:rsidRPr="00394FE4" w:rsidRDefault="00934A31" w:rsidP="00934A31">
      <w:r w:rsidRPr="00394FE4">
        <w:t>&lt;head&gt;</w:t>
      </w:r>
    </w:p>
    <w:p w14:paraId="33566BFD" w14:textId="77777777" w:rsidR="00934A31" w:rsidRPr="00394FE4" w:rsidRDefault="00934A31" w:rsidP="00934A31">
      <w:r w:rsidRPr="00394FE4">
        <w:t>    &lt;meta charset="UTF-8"&gt;</w:t>
      </w:r>
    </w:p>
    <w:p w14:paraId="15798EF9" w14:textId="77777777" w:rsidR="00934A31" w:rsidRPr="00394FE4" w:rsidRDefault="00934A31" w:rsidP="00934A31">
      <w:r w:rsidRPr="00394FE4">
        <w:lastRenderedPageBreak/>
        <w:t>    &lt;meta name="viewport" content="width=device-width, initial-scale=1.0"&gt;</w:t>
      </w:r>
    </w:p>
    <w:p w14:paraId="736E9390" w14:textId="77777777" w:rsidR="00934A31" w:rsidRPr="00394FE4" w:rsidRDefault="00934A31" w:rsidP="00934A31">
      <w:r w:rsidRPr="00394FE4">
        <w:t>    &lt;title&gt;Bootstrap Abbreviation Example&lt;/title&gt;</w:t>
      </w:r>
    </w:p>
    <w:p w14:paraId="741FE27C" w14:textId="77777777" w:rsidR="00934A31" w:rsidRPr="00394FE4" w:rsidRDefault="00934A31" w:rsidP="00934A31">
      <w:r w:rsidRPr="00394FE4">
        <w:t>    &lt;link href="https://stackpath.bootstrapcdn.com/bootstrap/4.5.2/css/bootstrap.min.css" rel="stylesheet"&gt;</w:t>
      </w:r>
    </w:p>
    <w:p w14:paraId="0640B3E6" w14:textId="77777777" w:rsidR="00934A31" w:rsidRPr="00394FE4" w:rsidRDefault="00934A31" w:rsidP="00934A31">
      <w:r w:rsidRPr="00394FE4">
        <w:t>&lt;/head&gt;</w:t>
      </w:r>
    </w:p>
    <w:p w14:paraId="7B4233FA" w14:textId="77777777" w:rsidR="00934A31" w:rsidRPr="00394FE4" w:rsidRDefault="00934A31" w:rsidP="00934A31">
      <w:r w:rsidRPr="00394FE4">
        <w:t>&lt;body&gt;</w:t>
      </w:r>
    </w:p>
    <w:p w14:paraId="35D0EB37" w14:textId="77777777" w:rsidR="00934A31" w:rsidRPr="00394FE4" w:rsidRDefault="00934A31" w:rsidP="00934A31"/>
    <w:p w14:paraId="2ADC7E50" w14:textId="77777777" w:rsidR="00934A31" w:rsidRPr="00394FE4" w:rsidRDefault="00934A31" w:rsidP="00934A31">
      <w:r w:rsidRPr="00394FE4">
        <w:t>    &lt;div class="container mt-5"&gt;</w:t>
      </w:r>
    </w:p>
    <w:p w14:paraId="67E69B07" w14:textId="77777777" w:rsidR="00934A31" w:rsidRPr="00394FE4" w:rsidRDefault="00934A31" w:rsidP="00934A31">
      <w:r w:rsidRPr="00394FE4">
        <w:t>        &lt;p class="lead"&gt;The &lt;abbr title="HyperText Markup Language"&gt;HTML&lt;/abbr&gt; language is the standard markup language for creating web pages.&lt;/p&gt;</w:t>
      </w:r>
    </w:p>
    <w:p w14:paraId="14D63ED3" w14:textId="77777777" w:rsidR="00934A31" w:rsidRPr="00394FE4" w:rsidRDefault="00934A31" w:rsidP="00934A31">
      <w:r w:rsidRPr="00394FE4">
        <w:t xml:space="preserve">        </w:t>
      </w:r>
    </w:p>
    <w:p w14:paraId="7A34F1FA" w14:textId="77777777" w:rsidR="00934A31" w:rsidRPr="00394FE4" w:rsidRDefault="00934A31" w:rsidP="00934A31">
      <w:r w:rsidRPr="00394FE4">
        <w:t>        &lt;p&gt;Another common abbreviation is &lt;abbr title="World Health Organization"&gt;WHO&lt;/abbr&gt;, which refers to the organization that manages international public health issues.&lt;/p&gt;</w:t>
      </w:r>
    </w:p>
    <w:p w14:paraId="5C33EF0B" w14:textId="77777777" w:rsidR="00934A31" w:rsidRPr="00394FE4" w:rsidRDefault="00934A31" w:rsidP="00934A31">
      <w:r w:rsidRPr="00394FE4">
        <w:t xml:space="preserve">        </w:t>
      </w:r>
    </w:p>
    <w:p w14:paraId="4F665023" w14:textId="77777777" w:rsidR="00934A31" w:rsidRPr="00394FE4" w:rsidRDefault="00934A31" w:rsidP="00934A31">
      <w:r w:rsidRPr="00394FE4">
        <w:t>        &lt;p class="font-weight-bold"&gt;An abbreviation example with &lt;abbr title="Cascading Style Sheets"&gt;CSS&lt;/abbr&gt; is used to style HTML elements on web pages.&lt;/p&gt;</w:t>
      </w:r>
    </w:p>
    <w:p w14:paraId="231D3212" w14:textId="77777777" w:rsidR="00934A31" w:rsidRPr="00394FE4" w:rsidRDefault="00934A31" w:rsidP="00934A31">
      <w:r w:rsidRPr="00394FE4">
        <w:t>    &lt;/div&gt;</w:t>
      </w:r>
    </w:p>
    <w:p w14:paraId="3216B0D6" w14:textId="77777777" w:rsidR="00934A31" w:rsidRPr="00394FE4" w:rsidRDefault="00934A31" w:rsidP="00934A31"/>
    <w:p w14:paraId="2B8AC27B" w14:textId="77777777" w:rsidR="00934A31" w:rsidRPr="00394FE4" w:rsidRDefault="00934A31" w:rsidP="00934A31">
      <w:r w:rsidRPr="00394FE4">
        <w:t>&lt;/body&gt;</w:t>
      </w:r>
    </w:p>
    <w:p w14:paraId="0553C021" w14:textId="77777777" w:rsidR="00934A31" w:rsidRPr="00394FE4" w:rsidRDefault="00934A31" w:rsidP="00934A31">
      <w:r w:rsidRPr="00394FE4">
        <w:t>&lt;/html&gt;</w:t>
      </w:r>
    </w:p>
    <w:p w14:paraId="78FE647D" w14:textId="77777777" w:rsidR="00934A31" w:rsidRPr="00394FE4" w:rsidRDefault="00934A31" w:rsidP="00934A31"/>
    <w:p w14:paraId="5261F995" w14:textId="77777777" w:rsidR="00934A31" w:rsidRDefault="00934A31" w:rsidP="00934A31"/>
    <w:p w14:paraId="13B0B1CF" w14:textId="77777777" w:rsidR="00934A31" w:rsidRDefault="00934A31" w:rsidP="00934A31">
      <w:r w:rsidRPr="00394FE4">
        <w:t xml:space="preserve"> 4. Use Bootstrap typography to align text (left, centre, right)</w:t>
      </w:r>
    </w:p>
    <w:p w14:paraId="7CA1FC28" w14:textId="77777777" w:rsidR="00934A31" w:rsidRDefault="00934A31" w:rsidP="00934A31">
      <w:r>
        <w:t>Output:</w:t>
      </w:r>
    </w:p>
    <w:p w14:paraId="6D537FF1" w14:textId="77777777" w:rsidR="00934A31" w:rsidRPr="00394FE4" w:rsidRDefault="00934A31" w:rsidP="00934A31">
      <w:r w:rsidRPr="00394FE4">
        <w:t>&lt;!DOCTYPE html&gt;</w:t>
      </w:r>
    </w:p>
    <w:p w14:paraId="376032AB" w14:textId="77777777" w:rsidR="00934A31" w:rsidRPr="00394FE4" w:rsidRDefault="00934A31" w:rsidP="00934A31">
      <w:r w:rsidRPr="00394FE4">
        <w:t>&lt;html lang="en"&gt;</w:t>
      </w:r>
    </w:p>
    <w:p w14:paraId="0084962D" w14:textId="77777777" w:rsidR="00934A31" w:rsidRPr="00394FE4" w:rsidRDefault="00934A31" w:rsidP="00934A31">
      <w:r w:rsidRPr="00394FE4">
        <w:t>&lt;head&gt;</w:t>
      </w:r>
    </w:p>
    <w:p w14:paraId="7981FDD5" w14:textId="77777777" w:rsidR="00934A31" w:rsidRPr="00394FE4" w:rsidRDefault="00934A31" w:rsidP="00934A31">
      <w:r w:rsidRPr="00394FE4">
        <w:t>    &lt;meta charset="UTF-8"&gt;</w:t>
      </w:r>
    </w:p>
    <w:p w14:paraId="0AF3CB25" w14:textId="77777777" w:rsidR="00934A31" w:rsidRPr="00394FE4" w:rsidRDefault="00934A31" w:rsidP="00934A31">
      <w:r w:rsidRPr="00394FE4">
        <w:t>    &lt;meta name="viewport" content="width=device-width, initial-scale=1.0"&gt;</w:t>
      </w:r>
    </w:p>
    <w:p w14:paraId="45C505B6" w14:textId="77777777" w:rsidR="00934A31" w:rsidRPr="00394FE4" w:rsidRDefault="00934A31" w:rsidP="00934A31">
      <w:r w:rsidRPr="00394FE4">
        <w:t>    &lt;title&gt;Document&lt;/title&gt;</w:t>
      </w:r>
    </w:p>
    <w:p w14:paraId="3278E498" w14:textId="77777777" w:rsidR="00934A31" w:rsidRPr="00394FE4" w:rsidRDefault="00934A31" w:rsidP="00934A31">
      <w:r w:rsidRPr="00394FE4">
        <w:t>    &lt;link href="https://stackpath.bootstrapcdn.com/bootstrap/4.5.2/css/bootstrap.min.css" rel="stylesheet"&gt;</w:t>
      </w:r>
    </w:p>
    <w:p w14:paraId="62E66E03" w14:textId="77777777" w:rsidR="00934A31" w:rsidRPr="00394FE4" w:rsidRDefault="00934A31" w:rsidP="00934A31"/>
    <w:p w14:paraId="3D175E47" w14:textId="77777777" w:rsidR="00934A31" w:rsidRPr="00394FE4" w:rsidRDefault="00934A31" w:rsidP="00934A31">
      <w:r w:rsidRPr="00394FE4">
        <w:t>&lt;/head&gt;</w:t>
      </w:r>
    </w:p>
    <w:p w14:paraId="4488A6EE" w14:textId="77777777" w:rsidR="00934A31" w:rsidRPr="00394FE4" w:rsidRDefault="00934A31" w:rsidP="00934A31">
      <w:r w:rsidRPr="00394FE4">
        <w:t>&lt;body&gt;</w:t>
      </w:r>
    </w:p>
    <w:p w14:paraId="4978C9D5" w14:textId="77777777" w:rsidR="00934A31" w:rsidRPr="00394FE4" w:rsidRDefault="00934A31" w:rsidP="00934A31">
      <w:r w:rsidRPr="00394FE4">
        <w:t>    &lt;p class="text-center"&gt;This text is aligned to the center using &lt;code&gt;text-center&lt;/code&gt;.&lt;/p&gt;</w:t>
      </w:r>
    </w:p>
    <w:p w14:paraId="39E3D442" w14:textId="77777777" w:rsidR="00934A31" w:rsidRPr="00394FE4" w:rsidRDefault="00934A31" w:rsidP="00934A31">
      <w:r w:rsidRPr="00394FE4">
        <w:t>    &lt;p class="text-right"&gt;This text is aligned to the right using &lt;code&gt;text-right&lt;/code&gt;.&lt;/p&gt;</w:t>
      </w:r>
    </w:p>
    <w:p w14:paraId="7452C6AF" w14:textId="77777777" w:rsidR="00934A31" w:rsidRPr="00394FE4" w:rsidRDefault="00934A31" w:rsidP="00934A31">
      <w:r w:rsidRPr="00394FE4">
        <w:t>    &lt;p class="text-left"&gt;This text is aligned to the left using &lt;code&gt;text-left&lt;/code&gt;.&lt;/p&gt;</w:t>
      </w:r>
    </w:p>
    <w:p w14:paraId="269D1831" w14:textId="77777777" w:rsidR="00934A31" w:rsidRPr="00394FE4" w:rsidRDefault="00934A31" w:rsidP="00934A31">
      <w:r w:rsidRPr="00394FE4">
        <w:lastRenderedPageBreak/>
        <w:t>&lt;/body&gt;</w:t>
      </w:r>
    </w:p>
    <w:p w14:paraId="73B5E9F0" w14:textId="77777777" w:rsidR="00934A31" w:rsidRPr="00394FE4" w:rsidRDefault="00934A31" w:rsidP="00934A31">
      <w:r w:rsidRPr="00394FE4">
        <w:t>&lt;/html&gt;</w:t>
      </w:r>
    </w:p>
    <w:p w14:paraId="24DC89BC" w14:textId="77777777" w:rsidR="00934A31" w:rsidRDefault="00934A31" w:rsidP="00934A31"/>
    <w:p w14:paraId="3B9CBA5A" w14:textId="77777777" w:rsidR="00934A31" w:rsidRDefault="00934A31" w:rsidP="00934A31">
      <w:r w:rsidRPr="00394FE4">
        <w:t xml:space="preserve"> 5. Create Unstyled list using Bootstrap typography. </w:t>
      </w:r>
    </w:p>
    <w:p w14:paraId="06A5EC5C" w14:textId="77777777" w:rsidR="00934A31" w:rsidRDefault="00934A31" w:rsidP="00934A31">
      <w:r>
        <w:t>Output:</w:t>
      </w:r>
    </w:p>
    <w:p w14:paraId="26693AD9" w14:textId="77777777" w:rsidR="00934A31" w:rsidRPr="00394FE4" w:rsidRDefault="00934A31" w:rsidP="00934A31">
      <w:r w:rsidRPr="00394FE4">
        <w:t>&lt;!DOCTYPE html&gt;</w:t>
      </w:r>
    </w:p>
    <w:p w14:paraId="2E035DDE" w14:textId="77777777" w:rsidR="00934A31" w:rsidRPr="00394FE4" w:rsidRDefault="00934A31" w:rsidP="00934A31">
      <w:r w:rsidRPr="00394FE4">
        <w:t>&lt;html lang="en"&gt;</w:t>
      </w:r>
    </w:p>
    <w:p w14:paraId="5234C89E" w14:textId="77777777" w:rsidR="00934A31" w:rsidRPr="00394FE4" w:rsidRDefault="00934A31" w:rsidP="00934A31">
      <w:r w:rsidRPr="00394FE4">
        <w:t>&lt;head&gt;</w:t>
      </w:r>
    </w:p>
    <w:p w14:paraId="4E012D5D" w14:textId="77777777" w:rsidR="00934A31" w:rsidRPr="00394FE4" w:rsidRDefault="00934A31" w:rsidP="00934A31">
      <w:r w:rsidRPr="00394FE4">
        <w:t>    &lt;meta charset="UTF-8"&gt;</w:t>
      </w:r>
    </w:p>
    <w:p w14:paraId="1E362C11" w14:textId="77777777" w:rsidR="00934A31" w:rsidRPr="00394FE4" w:rsidRDefault="00934A31" w:rsidP="00934A31">
      <w:r w:rsidRPr="00394FE4">
        <w:t>    &lt;meta name="viewport" content="width=device-width, initial-scale=1.0"&gt;</w:t>
      </w:r>
    </w:p>
    <w:p w14:paraId="1F455581" w14:textId="77777777" w:rsidR="00934A31" w:rsidRPr="00394FE4" w:rsidRDefault="00934A31" w:rsidP="00934A31">
      <w:r w:rsidRPr="00394FE4">
        <w:t>    &lt;title&gt;Unstyled List using Bootstrap&lt;/title&gt;</w:t>
      </w:r>
    </w:p>
    <w:p w14:paraId="41EDFAB9" w14:textId="77777777" w:rsidR="00934A31" w:rsidRPr="00394FE4" w:rsidRDefault="00934A31" w:rsidP="00934A31">
      <w:r w:rsidRPr="00394FE4">
        <w:t>    &lt;link href="https://stackpath.bootstrapcdn.com/bootstrap/4.5.2/css/bootstrap.min.css" rel="stylesheet"&gt;</w:t>
      </w:r>
    </w:p>
    <w:p w14:paraId="61B86246" w14:textId="77777777" w:rsidR="00934A31" w:rsidRPr="00394FE4" w:rsidRDefault="00934A31" w:rsidP="00934A31">
      <w:r w:rsidRPr="00394FE4">
        <w:t>&lt;/head&gt;</w:t>
      </w:r>
    </w:p>
    <w:p w14:paraId="799EF3D0" w14:textId="77777777" w:rsidR="00934A31" w:rsidRPr="00394FE4" w:rsidRDefault="00934A31" w:rsidP="00934A31">
      <w:r w:rsidRPr="00394FE4">
        <w:t>&lt;body&gt;</w:t>
      </w:r>
    </w:p>
    <w:p w14:paraId="61FC7157" w14:textId="77777777" w:rsidR="00934A31" w:rsidRPr="00394FE4" w:rsidRDefault="00934A31" w:rsidP="00934A31"/>
    <w:p w14:paraId="2C94FD55" w14:textId="77777777" w:rsidR="00934A31" w:rsidRPr="00394FE4" w:rsidRDefault="00934A31" w:rsidP="00934A31">
      <w:r w:rsidRPr="00394FE4">
        <w:t>    &lt;div class="container mt-5"&gt;</w:t>
      </w:r>
    </w:p>
    <w:p w14:paraId="6AC780D7" w14:textId="77777777" w:rsidR="00934A31" w:rsidRPr="00394FE4" w:rsidRDefault="00934A31" w:rsidP="00934A31">
      <w:r w:rsidRPr="00394FE4">
        <w:t>        &lt;h3 class="display-4"&gt;Unstyled List Example&lt;/h3&gt;</w:t>
      </w:r>
    </w:p>
    <w:p w14:paraId="02A6A594" w14:textId="77777777" w:rsidR="00934A31" w:rsidRPr="00394FE4" w:rsidRDefault="00934A31" w:rsidP="00934A31">
      <w:r w:rsidRPr="00394FE4">
        <w:t xml:space="preserve">        </w:t>
      </w:r>
    </w:p>
    <w:p w14:paraId="4E2AE0C7" w14:textId="77777777" w:rsidR="00934A31" w:rsidRPr="00394FE4" w:rsidRDefault="00934A31" w:rsidP="00934A31">
      <w:r w:rsidRPr="00394FE4">
        <w:t>        &lt;ul class="list-unstyled"&gt;</w:t>
      </w:r>
    </w:p>
    <w:p w14:paraId="5DFE0D1B" w14:textId="77777777" w:rsidR="00934A31" w:rsidRPr="00394FE4" w:rsidRDefault="00934A31" w:rsidP="00934A31">
      <w:r w:rsidRPr="00394FE4">
        <w:t>            &lt;li class="lead"&gt;Item 1: Introduction to Bootstrap&lt;/li&gt;</w:t>
      </w:r>
    </w:p>
    <w:p w14:paraId="7649BB58" w14:textId="77777777" w:rsidR="00934A31" w:rsidRPr="00394FE4" w:rsidRDefault="00934A31" w:rsidP="00934A31">
      <w:r w:rsidRPr="00394FE4">
        <w:t>            &lt;li class="text-muted"&gt;Item 2: Understanding Typography&lt;/li&gt;</w:t>
      </w:r>
    </w:p>
    <w:p w14:paraId="05A50673" w14:textId="77777777" w:rsidR="00934A31" w:rsidRPr="00394FE4" w:rsidRDefault="00934A31" w:rsidP="00934A31">
      <w:r w:rsidRPr="00394FE4">
        <w:t>            &lt;li class="font-weight-bold"&gt;Item 3: Custom Styling with Classes&lt;/li&gt;</w:t>
      </w:r>
    </w:p>
    <w:p w14:paraId="26F51769" w14:textId="77777777" w:rsidR="00934A31" w:rsidRPr="00394FE4" w:rsidRDefault="00934A31" w:rsidP="00934A31">
      <w:r w:rsidRPr="00394FE4">
        <w:t>            &lt;li class="text-success"&gt;Item 4: Working with Lists&lt;/li&gt;</w:t>
      </w:r>
    </w:p>
    <w:p w14:paraId="238FE260" w14:textId="77777777" w:rsidR="00934A31" w:rsidRPr="00394FE4" w:rsidRDefault="00934A31" w:rsidP="00934A31">
      <w:r w:rsidRPr="00394FE4">
        <w:t>        &lt;/ul&gt;</w:t>
      </w:r>
    </w:p>
    <w:p w14:paraId="61EC3E6F" w14:textId="77777777" w:rsidR="00934A31" w:rsidRPr="00394FE4" w:rsidRDefault="00934A31" w:rsidP="00934A31"/>
    <w:p w14:paraId="3F24260E" w14:textId="77777777" w:rsidR="00934A31" w:rsidRPr="00394FE4" w:rsidRDefault="00934A31" w:rsidP="00934A31">
      <w:r w:rsidRPr="00394FE4">
        <w:t>    &lt;/div&gt;</w:t>
      </w:r>
    </w:p>
    <w:p w14:paraId="68D4B8FB" w14:textId="77777777" w:rsidR="00934A31" w:rsidRPr="00394FE4" w:rsidRDefault="00934A31" w:rsidP="00934A31"/>
    <w:p w14:paraId="43C9637A" w14:textId="77777777" w:rsidR="00934A31" w:rsidRPr="00394FE4" w:rsidRDefault="00934A31" w:rsidP="00934A31">
      <w:r w:rsidRPr="00394FE4">
        <w:t>&lt;/body&gt;</w:t>
      </w:r>
    </w:p>
    <w:p w14:paraId="1FFA278C" w14:textId="77777777" w:rsidR="00934A31" w:rsidRPr="00394FE4" w:rsidRDefault="00934A31" w:rsidP="00934A31">
      <w:r w:rsidRPr="00394FE4">
        <w:t>&lt;/html&gt;</w:t>
      </w:r>
    </w:p>
    <w:p w14:paraId="5ACBF2BC" w14:textId="77777777" w:rsidR="00934A31" w:rsidRDefault="00934A31" w:rsidP="00934A31"/>
    <w:p w14:paraId="5D2BFE12" w14:textId="77777777" w:rsidR="00934A31" w:rsidRDefault="00934A31" w:rsidP="00934A31">
      <w:r w:rsidRPr="00394FE4">
        <w:t>6. Use Bootstrap to display responsive image in webpage. Also use alignment to align it in left, center and right side of webpage.</w:t>
      </w:r>
    </w:p>
    <w:p w14:paraId="7BBEE854" w14:textId="77777777" w:rsidR="00934A31" w:rsidRDefault="00934A31" w:rsidP="00934A31">
      <w:r>
        <w:t>Output:</w:t>
      </w:r>
    </w:p>
    <w:p w14:paraId="65E3DF04" w14:textId="77777777" w:rsidR="00934A31" w:rsidRPr="00394FE4" w:rsidRDefault="00934A31" w:rsidP="00934A31"/>
    <w:p w14:paraId="71EF8A12" w14:textId="77777777" w:rsidR="00934A31" w:rsidRPr="00394FE4" w:rsidRDefault="00934A31" w:rsidP="00934A31">
      <w:r w:rsidRPr="00394FE4">
        <w:t> &lt;!DOCTYPE html&gt;</w:t>
      </w:r>
    </w:p>
    <w:p w14:paraId="0D90CAC8" w14:textId="77777777" w:rsidR="00934A31" w:rsidRPr="00394FE4" w:rsidRDefault="00934A31" w:rsidP="00934A31">
      <w:r w:rsidRPr="00394FE4">
        <w:t>&lt;html lang="en"&gt;</w:t>
      </w:r>
    </w:p>
    <w:p w14:paraId="06C0000D" w14:textId="77777777" w:rsidR="00934A31" w:rsidRPr="00394FE4" w:rsidRDefault="00934A31" w:rsidP="00934A31">
      <w:r w:rsidRPr="00394FE4">
        <w:lastRenderedPageBreak/>
        <w:t>&lt;head&gt;</w:t>
      </w:r>
    </w:p>
    <w:p w14:paraId="0ECE9857" w14:textId="77777777" w:rsidR="00934A31" w:rsidRPr="00394FE4" w:rsidRDefault="00934A31" w:rsidP="00934A31">
      <w:r w:rsidRPr="00394FE4">
        <w:t>    &lt;meta charset="UTF-8"&gt;</w:t>
      </w:r>
    </w:p>
    <w:p w14:paraId="26B6FC20" w14:textId="77777777" w:rsidR="00934A31" w:rsidRPr="00394FE4" w:rsidRDefault="00934A31" w:rsidP="00934A31">
      <w:r w:rsidRPr="00394FE4">
        <w:t>    &lt;meta name="viewport" content="width=device-width, initial-scale=1.0"&gt;</w:t>
      </w:r>
    </w:p>
    <w:p w14:paraId="54F32C25" w14:textId="77777777" w:rsidR="00934A31" w:rsidRPr="00394FE4" w:rsidRDefault="00934A31" w:rsidP="00934A31">
      <w:r w:rsidRPr="00394FE4">
        <w:t>    &lt;title&gt;Bootstrap Image Example&lt;/title&gt;</w:t>
      </w:r>
    </w:p>
    <w:p w14:paraId="0FF15D16" w14:textId="77777777" w:rsidR="00934A31" w:rsidRPr="00394FE4" w:rsidRDefault="00934A31" w:rsidP="00934A31">
      <w:r w:rsidRPr="00394FE4">
        <w:t>    &lt;link href="https://stackpath.bootstrapcdn.com/bootstrap/4.5.2/css/bootstrap.min.css" rel="stylesheet"&gt;</w:t>
      </w:r>
    </w:p>
    <w:p w14:paraId="398CE012" w14:textId="77777777" w:rsidR="00934A31" w:rsidRPr="00394FE4" w:rsidRDefault="00934A31" w:rsidP="00934A31">
      <w:r w:rsidRPr="00394FE4">
        <w:t>&lt;/head&gt;</w:t>
      </w:r>
    </w:p>
    <w:p w14:paraId="6C7CEC87" w14:textId="77777777" w:rsidR="00934A31" w:rsidRPr="00394FE4" w:rsidRDefault="00934A31" w:rsidP="00934A31">
      <w:r w:rsidRPr="00394FE4">
        <w:t>&lt;body&gt;</w:t>
      </w:r>
    </w:p>
    <w:p w14:paraId="0F8AD6A8" w14:textId="77777777" w:rsidR="00934A31" w:rsidRPr="00394FE4" w:rsidRDefault="00934A31" w:rsidP="00934A31"/>
    <w:p w14:paraId="5C5995D0" w14:textId="77777777" w:rsidR="00934A31" w:rsidRPr="00394FE4" w:rsidRDefault="00934A31" w:rsidP="00934A31">
      <w:r w:rsidRPr="00394FE4">
        <w:t>    &lt;div class="container mt-5"&gt;</w:t>
      </w:r>
    </w:p>
    <w:p w14:paraId="73D541E6" w14:textId="77777777" w:rsidR="00934A31" w:rsidRPr="00394FE4" w:rsidRDefault="00934A31" w:rsidP="00934A31">
      <w:r w:rsidRPr="00394FE4">
        <w:t>        &lt;h2 class="display-4"&gt;Responsive Image with Alignment&lt;/h2&gt;</w:t>
      </w:r>
    </w:p>
    <w:p w14:paraId="574DFFA0" w14:textId="77777777" w:rsidR="00934A31" w:rsidRPr="00394FE4" w:rsidRDefault="00934A31" w:rsidP="00934A31">
      <w:r w:rsidRPr="00394FE4">
        <w:t xml:space="preserve">        </w:t>
      </w:r>
    </w:p>
    <w:p w14:paraId="66548CB1" w14:textId="77777777" w:rsidR="00934A31" w:rsidRPr="00394FE4" w:rsidRDefault="00934A31" w:rsidP="00934A31">
      <w:r w:rsidRPr="00394FE4">
        <w:t>        &lt;div class="mb-4"&gt;</w:t>
      </w:r>
    </w:p>
    <w:p w14:paraId="54A64DE6" w14:textId="77777777" w:rsidR="00934A31" w:rsidRPr="00394FE4" w:rsidRDefault="00934A31" w:rsidP="00934A31">
      <w:r w:rsidRPr="00394FE4">
        <w:t>            &lt;h4&gt;Left-aligned Image&lt;/h4&gt;</w:t>
      </w:r>
    </w:p>
    <w:p w14:paraId="0B07441A" w14:textId="77777777" w:rsidR="00934A31" w:rsidRPr="00394FE4" w:rsidRDefault="00934A31" w:rsidP="00934A31">
      <w:r w:rsidRPr="00394FE4">
        <w:t>            &lt;img src="https://encrypted-tbn0.gstatic.com/images?q=tbn:ANd9GcQLkrF8vriaLliDV2teTiMSr8RN_nXe2TIKMXL29KFdSvGtoZnmlEuyrPU&amp;s" alt="Placeholder Image" class="img-fluid float-left mr-3"&gt;</w:t>
      </w:r>
    </w:p>
    <w:p w14:paraId="30CC613A" w14:textId="77777777" w:rsidR="00934A31" w:rsidRPr="00394FE4" w:rsidRDefault="00934A31" w:rsidP="00934A31">
      <w:r w:rsidRPr="00394FE4">
        <w:t>            &lt;p class="lead"&gt;This image is aligned to the left using Bootstrap's &lt;code&gt;float-left&lt;/code&gt; class, and it's also responsive with &lt;code&gt;img-fluid&lt;/code&gt;.&lt;/p&gt;</w:t>
      </w:r>
    </w:p>
    <w:p w14:paraId="2BBAC85C" w14:textId="77777777" w:rsidR="00934A31" w:rsidRPr="00394FE4" w:rsidRDefault="00934A31" w:rsidP="00934A31">
      <w:r w:rsidRPr="00394FE4">
        <w:t>        &lt;/div&gt;</w:t>
      </w:r>
    </w:p>
    <w:p w14:paraId="37A5468B" w14:textId="77777777" w:rsidR="00934A31" w:rsidRPr="00394FE4" w:rsidRDefault="00934A31" w:rsidP="00934A31">
      <w:r w:rsidRPr="00394FE4">
        <w:t xml:space="preserve">        </w:t>
      </w:r>
    </w:p>
    <w:p w14:paraId="5A900328" w14:textId="77777777" w:rsidR="00934A31" w:rsidRPr="00394FE4" w:rsidRDefault="00934A31" w:rsidP="00934A31">
      <w:r w:rsidRPr="00394FE4">
        <w:t>        &lt;div class="mb-4 text-center"&gt;</w:t>
      </w:r>
    </w:p>
    <w:p w14:paraId="61D60C5E" w14:textId="77777777" w:rsidR="00934A31" w:rsidRPr="00394FE4" w:rsidRDefault="00934A31" w:rsidP="00934A31">
      <w:r w:rsidRPr="00394FE4">
        <w:t>            &lt;h4&gt;Center-aligned Image&lt;/h4&gt;</w:t>
      </w:r>
    </w:p>
    <w:p w14:paraId="6BA54F22" w14:textId="77777777" w:rsidR="00934A31" w:rsidRPr="00394FE4" w:rsidRDefault="00934A31" w:rsidP="00934A31">
      <w:r w:rsidRPr="00394FE4">
        <w:t>            &lt;img src="https://encrypted-tbn0.gstatic.com/images?q=tbn:ANd9GcQLkrF8vriaLliDV2teTiMSr8RN_nXe2TIKMXL29KFdSvGtoZnmlEuyrPU&amp;s" alt="Placeholder Image" class="img-fluid"&gt;</w:t>
      </w:r>
    </w:p>
    <w:p w14:paraId="3FD9B527" w14:textId="77777777" w:rsidR="00934A31" w:rsidRPr="00394FE4" w:rsidRDefault="00934A31" w:rsidP="00934A31">
      <w:r w:rsidRPr="00394FE4">
        <w:t>            &lt;p class="lead"&gt;This image is centered using Bootstrap's &lt;code&gt;text-center&lt;/code&gt; class, making it responsive with &lt;code&gt;img-fluid&lt;/code&gt;.&lt;/p&gt;</w:t>
      </w:r>
    </w:p>
    <w:p w14:paraId="1E075EEE" w14:textId="77777777" w:rsidR="00934A31" w:rsidRPr="00394FE4" w:rsidRDefault="00934A31" w:rsidP="00934A31">
      <w:r w:rsidRPr="00394FE4">
        <w:t>        &lt;/div&gt;</w:t>
      </w:r>
    </w:p>
    <w:p w14:paraId="1BD1880F" w14:textId="77777777" w:rsidR="00934A31" w:rsidRPr="00394FE4" w:rsidRDefault="00934A31" w:rsidP="00934A31">
      <w:r w:rsidRPr="00394FE4">
        <w:t xml:space="preserve">        </w:t>
      </w:r>
    </w:p>
    <w:p w14:paraId="505D78BF" w14:textId="77777777" w:rsidR="00934A31" w:rsidRPr="00394FE4" w:rsidRDefault="00934A31" w:rsidP="00934A31">
      <w:r w:rsidRPr="00394FE4">
        <w:t>        &lt;div class="mb-4"&gt;</w:t>
      </w:r>
    </w:p>
    <w:p w14:paraId="2CEE144D" w14:textId="77777777" w:rsidR="00934A31" w:rsidRPr="00394FE4" w:rsidRDefault="00934A31" w:rsidP="00934A31">
      <w:r w:rsidRPr="00394FE4">
        <w:t>            &lt;h4&gt;Right-aligned Image&lt;/h4&gt;</w:t>
      </w:r>
    </w:p>
    <w:p w14:paraId="448D8A71" w14:textId="77777777" w:rsidR="00934A31" w:rsidRPr="00394FE4" w:rsidRDefault="00934A31" w:rsidP="00934A31">
      <w:r w:rsidRPr="00394FE4">
        <w:t>            &lt;img src="https://encrypted-tbn0.gstatic.com/images?q=tbn:ANd9GcQLkrF8vriaLliDV2teTiMSr8RN_nXe2TIKMXL29KFdSvGtoZnmlEuyrPU&amp;s" alt="Placeholder Image" class="img-fluid float-right ml-3"&gt;</w:t>
      </w:r>
    </w:p>
    <w:p w14:paraId="0504DAEF" w14:textId="77777777" w:rsidR="00934A31" w:rsidRPr="00394FE4" w:rsidRDefault="00934A31" w:rsidP="00934A31">
      <w:r w:rsidRPr="00394FE4">
        <w:t>            &lt;p class="lead"&gt;This image is aligned to the right using Bootstrap's &lt;code&gt;float-right&lt;/code&gt; class, and it's also responsive with &lt;code&gt;img-fluid&lt;/code&gt;.&lt;/p&gt;</w:t>
      </w:r>
    </w:p>
    <w:p w14:paraId="264FBA0C" w14:textId="77777777" w:rsidR="00934A31" w:rsidRPr="00394FE4" w:rsidRDefault="00934A31" w:rsidP="00934A31">
      <w:r w:rsidRPr="00394FE4">
        <w:t>        &lt;/div&gt;</w:t>
      </w:r>
    </w:p>
    <w:p w14:paraId="5BA1332D" w14:textId="77777777" w:rsidR="00934A31" w:rsidRPr="00394FE4" w:rsidRDefault="00934A31" w:rsidP="00934A31"/>
    <w:p w14:paraId="523536DD" w14:textId="77777777" w:rsidR="00934A31" w:rsidRPr="00394FE4" w:rsidRDefault="00934A31" w:rsidP="00934A31">
      <w:r w:rsidRPr="00394FE4">
        <w:lastRenderedPageBreak/>
        <w:t>        &lt;div class="mb-4"&gt;</w:t>
      </w:r>
    </w:p>
    <w:p w14:paraId="5E869D3E" w14:textId="77777777" w:rsidR="00934A31" w:rsidRPr="00394FE4" w:rsidRDefault="00934A31" w:rsidP="00934A31">
      <w:r w:rsidRPr="00394FE4">
        <w:t>            &lt;h4&gt;Thumbnail Image&lt;/h4&gt;</w:t>
      </w:r>
    </w:p>
    <w:p w14:paraId="6D4B2F02" w14:textId="77777777" w:rsidR="00934A31" w:rsidRPr="00394FE4" w:rsidRDefault="00934A31" w:rsidP="00934A31">
      <w:r w:rsidRPr="00394FE4">
        <w:t>            &lt;img src="https://encrypted-tbn0.gstatic.com/images?q=tbn:ANd9GcQLkrF8vriaLliDV2teTiMSr8RN_nXe2TIKMXL29KFdSvGtoZnmlEuyrPU&amp;s" alt="Thumbnail Image" class="img-thumbnail"&gt;</w:t>
      </w:r>
    </w:p>
    <w:p w14:paraId="7857579C" w14:textId="77777777" w:rsidR="00934A31" w:rsidRPr="00394FE4" w:rsidRDefault="00934A31" w:rsidP="00934A31">
      <w:r w:rsidRPr="00394FE4">
        <w:t>            &lt;p class="lead"&gt;This is an image with the &lt;code&gt;img-thumbnail&lt;/code&gt; class applied, giving it a rounded border and padding.&lt;/p&gt;</w:t>
      </w:r>
    </w:p>
    <w:p w14:paraId="49C8ED7D" w14:textId="77777777" w:rsidR="00934A31" w:rsidRPr="00394FE4" w:rsidRDefault="00934A31" w:rsidP="00934A31">
      <w:r w:rsidRPr="00394FE4">
        <w:t>        &lt;/div&gt;</w:t>
      </w:r>
    </w:p>
    <w:p w14:paraId="3C4BAAF4" w14:textId="77777777" w:rsidR="00934A31" w:rsidRPr="00394FE4" w:rsidRDefault="00934A31" w:rsidP="00934A31"/>
    <w:p w14:paraId="3DEA249D" w14:textId="77777777" w:rsidR="00934A31" w:rsidRPr="00394FE4" w:rsidRDefault="00934A31" w:rsidP="00934A31">
      <w:r w:rsidRPr="00394FE4">
        <w:t>    &lt;/div&gt;</w:t>
      </w:r>
    </w:p>
    <w:p w14:paraId="5A8B69EF" w14:textId="77777777" w:rsidR="00934A31" w:rsidRPr="00394FE4" w:rsidRDefault="00934A31" w:rsidP="00934A31"/>
    <w:p w14:paraId="316BD9EE" w14:textId="77777777" w:rsidR="00934A31" w:rsidRPr="00394FE4" w:rsidRDefault="00934A31" w:rsidP="00934A31">
      <w:r w:rsidRPr="00394FE4">
        <w:t>&lt;/body&gt;</w:t>
      </w:r>
    </w:p>
    <w:p w14:paraId="11944CB7" w14:textId="77777777" w:rsidR="00934A31" w:rsidRPr="00394FE4" w:rsidRDefault="00934A31" w:rsidP="00934A31">
      <w:r w:rsidRPr="00394FE4">
        <w:t>&lt;/html&gt;</w:t>
      </w:r>
    </w:p>
    <w:p w14:paraId="014FC660" w14:textId="77777777" w:rsidR="00934A31" w:rsidRPr="00394FE4" w:rsidRDefault="00934A31" w:rsidP="00934A31"/>
    <w:p w14:paraId="6C7A05B2" w14:textId="77777777" w:rsidR="00934A31" w:rsidRPr="00394FE4" w:rsidRDefault="00934A31" w:rsidP="00934A31">
      <w:r w:rsidRPr="00394FE4">
        <w:t> </w:t>
      </w:r>
    </w:p>
    <w:p w14:paraId="2039800B" w14:textId="77777777" w:rsidR="00934A31" w:rsidRDefault="00934A31" w:rsidP="00934A31"/>
    <w:p w14:paraId="58F1E71C" w14:textId="77777777" w:rsidR="00934A31" w:rsidRDefault="00934A31" w:rsidP="00934A31">
      <w:r w:rsidRPr="00394FE4">
        <w:t xml:space="preserve"> 7. Use Bootstrap to create thumbnail of image.</w:t>
      </w:r>
    </w:p>
    <w:p w14:paraId="48F5D66A" w14:textId="790349BA" w:rsidR="00934A31" w:rsidRDefault="00934A31" w:rsidP="00934A31">
      <w:r>
        <w:t>Output:</w:t>
      </w:r>
    </w:p>
    <w:p w14:paraId="533BF117" w14:textId="77777777" w:rsidR="00934A31" w:rsidRDefault="00934A31" w:rsidP="00934A31">
      <w:r>
        <w:t>&lt;!DOCTYPE html&gt;</w:t>
      </w:r>
    </w:p>
    <w:p w14:paraId="3D9CE9FB" w14:textId="77777777" w:rsidR="00934A31" w:rsidRDefault="00934A31" w:rsidP="00934A31">
      <w:r>
        <w:t>&lt;html lang="en"&gt;</w:t>
      </w:r>
    </w:p>
    <w:p w14:paraId="47C907DE" w14:textId="77777777" w:rsidR="00934A31" w:rsidRDefault="00934A31" w:rsidP="00934A31">
      <w:r>
        <w:t>&lt;head&gt;</w:t>
      </w:r>
    </w:p>
    <w:p w14:paraId="063FA6A5" w14:textId="77777777" w:rsidR="00934A31" w:rsidRDefault="00934A31" w:rsidP="00934A31">
      <w:r>
        <w:t xml:space="preserve">    &lt;meta charset="UTF-8"&gt;</w:t>
      </w:r>
    </w:p>
    <w:p w14:paraId="52E8B6FF" w14:textId="77777777" w:rsidR="00934A31" w:rsidRDefault="00934A31" w:rsidP="00934A31">
      <w:r>
        <w:t xml:space="preserve">    &lt;meta name="viewport" content="width=device-width, initial-scale=1.0"&gt;</w:t>
      </w:r>
    </w:p>
    <w:p w14:paraId="44C1312C" w14:textId="77777777" w:rsidR="00934A31" w:rsidRDefault="00934A31" w:rsidP="00934A31">
      <w:r>
        <w:t xml:space="preserve">    &lt;link href="https://cdn.jsdelivr.net/npm/bootstrap@5.3.2/dist/css/bootstrap.min.css" rel="stylesheet"&gt;</w:t>
      </w:r>
    </w:p>
    <w:p w14:paraId="42884B56" w14:textId="77777777" w:rsidR="00934A31" w:rsidRDefault="00934A31" w:rsidP="00934A31">
      <w:r>
        <w:t xml:space="preserve">    &lt;title&gt;Bootstrap Thumbnail&lt;/title&gt;</w:t>
      </w:r>
    </w:p>
    <w:p w14:paraId="01BF00BB" w14:textId="77777777" w:rsidR="00934A31" w:rsidRDefault="00934A31" w:rsidP="00934A31">
      <w:r>
        <w:t>&lt;/head&gt;</w:t>
      </w:r>
    </w:p>
    <w:p w14:paraId="178BBB49" w14:textId="77777777" w:rsidR="00934A31" w:rsidRDefault="00934A31" w:rsidP="00934A31">
      <w:r>
        <w:t>&lt;body&gt;</w:t>
      </w:r>
    </w:p>
    <w:p w14:paraId="669C9F95" w14:textId="77777777" w:rsidR="00934A31" w:rsidRDefault="00934A31" w:rsidP="00934A31">
      <w:r>
        <w:t xml:space="preserve">    &lt;div class="container mt-5"&gt;</w:t>
      </w:r>
    </w:p>
    <w:p w14:paraId="21A31396" w14:textId="77777777" w:rsidR="00934A31" w:rsidRDefault="00934A31" w:rsidP="00934A31">
      <w:r>
        <w:t xml:space="preserve">        &lt;img src="https://via.placeholder.com/300x200" class="img-thumbnail" alt="Thumbnail"&gt;</w:t>
      </w:r>
    </w:p>
    <w:p w14:paraId="08333005" w14:textId="77777777" w:rsidR="00934A31" w:rsidRDefault="00934A31" w:rsidP="00934A31">
      <w:r>
        <w:t xml:space="preserve">    &lt;/div&gt;</w:t>
      </w:r>
    </w:p>
    <w:p w14:paraId="2EC5F115" w14:textId="77777777" w:rsidR="00934A31" w:rsidRDefault="00934A31" w:rsidP="00934A31">
      <w:r>
        <w:t xml:space="preserve">    &lt;script src="https://cdn.jsdelivr.net/npm/bootstrap@5.3.2/dist/js/bootstrap.bundle.min.js"&gt;&lt;/script&gt;</w:t>
      </w:r>
    </w:p>
    <w:p w14:paraId="7ABE6E1E" w14:textId="77777777" w:rsidR="00934A31" w:rsidRDefault="00934A31" w:rsidP="00934A31">
      <w:r>
        <w:t>&lt;/body&gt;</w:t>
      </w:r>
    </w:p>
    <w:p w14:paraId="76937DA4" w14:textId="77777777" w:rsidR="00934A31" w:rsidRDefault="00934A31" w:rsidP="00934A31">
      <w:r>
        <w:t>&lt;/html&gt;</w:t>
      </w:r>
    </w:p>
    <w:p w14:paraId="67E59061" w14:textId="77777777" w:rsidR="00ED307C" w:rsidRPr="00934A31" w:rsidRDefault="00ED307C" w:rsidP="00934A31"/>
    <w:sectPr w:rsidR="00ED307C" w:rsidRPr="00934A31" w:rsidSect="00790982">
      <w:headerReference w:type="default" r:id="rId8"/>
      <w:footerReference w:type="default" r:id="rId9"/>
      <w:pgSz w:w="11908" w:h="16833"/>
      <w:pgMar w:top="289" w:right="312" w:bottom="289" w:left="862" w:header="283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C617E" w14:textId="77777777" w:rsidR="0064252B" w:rsidRDefault="0064252B">
      <w:pPr>
        <w:spacing w:after="0" w:line="240" w:lineRule="auto"/>
      </w:pPr>
      <w:r>
        <w:separator/>
      </w:r>
    </w:p>
  </w:endnote>
  <w:endnote w:type="continuationSeparator" w:id="0">
    <w:p w14:paraId="41845DF9" w14:textId="77777777" w:rsidR="0064252B" w:rsidRDefault="0064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6041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8980F" w14:textId="208BEE58" w:rsidR="006C1C33" w:rsidRDefault="00153312" w:rsidP="00153312">
        <w:pPr>
          <w:pStyle w:val="Footer"/>
        </w:pPr>
        <w:r>
          <w:tab/>
        </w:r>
        <w:r>
          <w:tab/>
        </w:r>
        <w:r>
          <w:tab/>
        </w:r>
        <w:r>
          <w:tab/>
        </w:r>
        <w:r w:rsidR="006C1C33">
          <w:fldChar w:fldCharType="begin"/>
        </w:r>
        <w:r w:rsidR="006C1C33">
          <w:instrText xml:space="preserve"> PAGE   \* MERGEFORMAT </w:instrText>
        </w:r>
        <w:r w:rsidR="006C1C33">
          <w:fldChar w:fldCharType="separate"/>
        </w:r>
        <w:r w:rsidR="0081532A">
          <w:rPr>
            <w:noProof/>
          </w:rPr>
          <w:t>1</w:t>
        </w:r>
        <w:r w:rsidR="006C1C3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B4231" w14:textId="77777777" w:rsidR="0064252B" w:rsidRDefault="0064252B">
      <w:pPr>
        <w:spacing w:after="0" w:line="240" w:lineRule="auto"/>
      </w:pPr>
      <w:r>
        <w:separator/>
      </w:r>
    </w:p>
  </w:footnote>
  <w:footnote w:type="continuationSeparator" w:id="0">
    <w:p w14:paraId="114C659F" w14:textId="77777777" w:rsidR="0064252B" w:rsidRDefault="00642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"/>
      <w:gridCol w:w="960"/>
      <w:gridCol w:w="2928"/>
      <w:gridCol w:w="348"/>
      <w:gridCol w:w="6"/>
      <w:gridCol w:w="1038"/>
      <w:gridCol w:w="99"/>
      <w:gridCol w:w="4923"/>
    </w:tblGrid>
    <w:tr w:rsidR="00642072" w14:paraId="0571060F" w14:textId="77777777" w:rsidTr="0016413B">
      <w:tc>
        <w:tcPr>
          <w:tcW w:w="46" w:type="dxa"/>
        </w:tcPr>
        <w:p w14:paraId="0B7FDD65" w14:textId="46F27A45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5D2FA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68F9E9D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8CC49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15E5C0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4BFE22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F90E34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246D054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D86D610" w14:textId="77777777" w:rsidTr="0016413B">
      <w:tc>
        <w:tcPr>
          <w:tcW w:w="3934" w:type="dxa"/>
          <w:gridSpan w:val="3"/>
          <w:vMerge w:val="restart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934"/>
          </w:tblGrid>
          <w:tr w:rsidR="00642072" w14:paraId="5B427869" w14:textId="77777777">
            <w:trPr>
              <w:trHeight w:val="900"/>
            </w:trPr>
            <w:tc>
              <w:tcPr>
                <w:tcW w:w="3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C0231EF" w14:textId="77777777" w:rsidR="00642072" w:rsidRDefault="00B32003">
                <w:pPr>
                  <w:spacing w:after="0" w:line="240" w:lineRule="auto"/>
                </w:pPr>
                <w:r w:rsidRPr="002B34E9">
                  <w:rPr>
                    <w:noProof/>
                    <w:lang w:bidi="ar-SA"/>
                  </w:rPr>
                  <w:drawing>
                    <wp:inline distT="0" distB="0" distL="0" distR="0" wp14:anchorId="1F97069B" wp14:editId="59421024">
                      <wp:extent cx="1866900" cy="737134"/>
                      <wp:effectExtent l="0" t="0" r="0" b="6350"/>
                      <wp:docPr id="759533238" name="Picture 7595332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4878" cy="7560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20124523" w14:textId="77777777" w:rsidR="00642072" w:rsidRDefault="00642072">
          <w:pPr>
            <w:spacing w:after="0" w:line="240" w:lineRule="auto"/>
          </w:pPr>
        </w:p>
      </w:tc>
      <w:tc>
        <w:tcPr>
          <w:tcW w:w="348" w:type="dxa"/>
        </w:tcPr>
        <w:p w14:paraId="77F326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460F83F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5C45D05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7D55F23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5392D2C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C8BAA12" w14:textId="77777777" w:rsidTr="0016413B">
      <w:tc>
        <w:tcPr>
          <w:tcW w:w="3934" w:type="dxa"/>
          <w:gridSpan w:val="3"/>
          <w:vMerge/>
        </w:tcPr>
        <w:p w14:paraId="18CEFEE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8169F2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6E408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0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0"/>
          </w:tblGrid>
          <w:tr w:rsidR="00642072" w14:paraId="4A6DE263" w14:textId="77777777">
            <w:trPr>
              <w:trHeight w:val="336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518FB50" w14:textId="27ECA4A2" w:rsidR="00642072" w:rsidRDefault="003E6D71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DICA|</w:t>
                </w:r>
                <w:r w:rsidR="00441640"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B</w:t>
                </w:r>
                <w:r>
                  <w:rPr>
                    <w:rFonts w:ascii="LM Roman 12" w:eastAsia="LM Roman 12" w:hAnsi="LM Roman 12"/>
                    <w:b/>
                    <w:color w:val="000000"/>
                    <w:sz w:val="24"/>
                  </w:rPr>
                  <w:t>CA</w:t>
                </w:r>
              </w:p>
            </w:tc>
          </w:tr>
        </w:tbl>
        <w:p w14:paraId="7492BDE3" w14:textId="77777777" w:rsidR="00642072" w:rsidRDefault="00642072">
          <w:pPr>
            <w:spacing w:after="0" w:line="240" w:lineRule="auto"/>
          </w:pPr>
        </w:p>
      </w:tc>
    </w:tr>
    <w:tr w:rsidR="0037354A" w14:paraId="0CA18548" w14:textId="77777777" w:rsidTr="0016413B">
      <w:tc>
        <w:tcPr>
          <w:tcW w:w="3934" w:type="dxa"/>
          <w:gridSpan w:val="3"/>
          <w:vMerge/>
        </w:tcPr>
        <w:p w14:paraId="550851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3B1B2C4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1C7D981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940D2C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6E39C2C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44EB297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366E4FAB" w14:textId="77777777" w:rsidTr="0016413B">
      <w:tc>
        <w:tcPr>
          <w:tcW w:w="3934" w:type="dxa"/>
          <w:gridSpan w:val="3"/>
          <w:vMerge/>
        </w:tcPr>
        <w:p w14:paraId="2B82DB99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562F38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034207D9" w14:textId="77777777">
            <w:trPr>
              <w:trHeight w:val="262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C89F327" w14:textId="4DD33390" w:rsidR="00642072" w:rsidRDefault="003E6D71" w:rsidP="00910025">
                <w:pPr>
                  <w:spacing w:after="0" w:line="240" w:lineRule="auto"/>
                  <w:jc w:val="right"/>
                </w:pPr>
                <w:r>
                  <w:rPr>
                    <w:rFonts w:ascii="LM Roman 12" w:eastAsia="LM Roman 12" w:hAnsi="LM Roman 12"/>
                    <w:color w:val="000000"/>
                  </w:rPr>
                  <w:t>Academic Year 20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4</w:t>
                </w:r>
                <w:r>
                  <w:rPr>
                    <w:rFonts w:ascii="LM Roman 12" w:eastAsia="LM Roman 12" w:hAnsi="LM Roman 12"/>
                    <w:color w:val="000000"/>
                  </w:rPr>
                  <w:t>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2</w:t>
                </w:r>
                <w:r w:rsidR="00441640">
                  <w:rPr>
                    <w:rFonts w:ascii="LM Roman 12" w:eastAsia="LM Roman 12" w:hAnsi="LM Roman 12"/>
                    <w:color w:val="000000"/>
                  </w:rPr>
                  <w:t>5</w:t>
                </w:r>
                <w:r>
                  <w:rPr>
                    <w:rFonts w:ascii="LM Roman 12" w:eastAsia="LM Roman 12" w:hAnsi="LM Roman 12"/>
                    <w:color w:val="000000"/>
                  </w:rPr>
                  <w:t xml:space="preserve"> | Semester-</w:t>
                </w:r>
                <w:r w:rsidR="00C9033E">
                  <w:rPr>
                    <w:rFonts w:ascii="LM Roman 12" w:eastAsia="LM Roman 12" w:hAnsi="LM Roman 12"/>
                    <w:color w:val="000000"/>
                  </w:rPr>
                  <w:t>3</w:t>
                </w:r>
                <w:r w:rsidR="00BA19AD">
                  <w:rPr>
                    <w:rFonts w:ascii="LM Roman 12" w:eastAsia="LM Roman 12" w:hAnsi="LM Roman 12"/>
                    <w:color w:val="000000"/>
                  </w:rPr>
                  <w:t xml:space="preserve"> </w:t>
                </w:r>
              </w:p>
            </w:tc>
          </w:tr>
        </w:tbl>
        <w:p w14:paraId="1733B9DF" w14:textId="77777777" w:rsidR="00642072" w:rsidRDefault="00642072">
          <w:pPr>
            <w:spacing w:after="0" w:line="240" w:lineRule="auto"/>
          </w:pPr>
        </w:p>
      </w:tc>
    </w:tr>
    <w:tr w:rsidR="0037354A" w14:paraId="460955BE" w14:textId="77777777" w:rsidTr="0016413B">
      <w:tc>
        <w:tcPr>
          <w:tcW w:w="3934" w:type="dxa"/>
          <w:gridSpan w:val="3"/>
          <w:vMerge/>
        </w:tcPr>
        <w:p w14:paraId="40F331AE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4CC5C2E4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59D2872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7C97092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4947FDC8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69DFB400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58873383" w14:textId="77777777" w:rsidTr="0016413B">
      <w:tc>
        <w:tcPr>
          <w:tcW w:w="3934" w:type="dxa"/>
          <w:gridSpan w:val="3"/>
          <w:vMerge/>
        </w:tcPr>
        <w:p w14:paraId="6F2B298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65E4C8CD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66"/>
          </w:tblGrid>
          <w:tr w:rsidR="00642072" w14:paraId="168DAAF0" w14:textId="77777777" w:rsidTr="004E1A24">
            <w:trPr>
              <w:trHeight w:val="101"/>
            </w:trPr>
            <w:tc>
              <w:tcPr>
                <w:tcW w:w="651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4F8597C" w14:textId="2840BDC0" w:rsidR="00642072" w:rsidRPr="00960A10" w:rsidRDefault="00F74AEC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D6619C">
                  <w:rPr>
                    <w:rFonts w:ascii="LM Roman 12" w:eastAsia="LM Roman 12" w:hAnsi="LM Roman 12"/>
                    <w:b/>
                    <w:color w:val="C00000"/>
                  </w:rPr>
                  <w:t>Practical</w:t>
                </w:r>
                <w:r w:rsidR="00153312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  <w:r w:rsidR="00441640" w:rsidRPr="00D6619C">
                  <w:rPr>
                    <w:rFonts w:ascii="LM Roman 12" w:eastAsia="LM Roman 12" w:hAnsi="LM Roman 12"/>
                    <w:b/>
                    <w:color w:val="C00000"/>
                  </w:rPr>
                  <w:t>Solution</w:t>
                </w:r>
                <w:r w:rsidR="00BA19AD" w:rsidRPr="00D6619C">
                  <w:rPr>
                    <w:rFonts w:ascii="LM Roman 12" w:eastAsia="LM Roman 12" w:hAnsi="LM Roman 12"/>
                    <w:b/>
                    <w:color w:val="C00000"/>
                  </w:rPr>
                  <w:t xml:space="preserve"> </w:t>
                </w:r>
              </w:p>
            </w:tc>
          </w:tr>
        </w:tbl>
        <w:p w14:paraId="53E37834" w14:textId="77777777" w:rsidR="00642072" w:rsidRDefault="00642072">
          <w:pPr>
            <w:spacing w:after="0" w:line="240" w:lineRule="auto"/>
          </w:pPr>
        </w:p>
      </w:tc>
    </w:tr>
    <w:tr w:rsidR="0037354A" w14:paraId="208E9383" w14:textId="77777777" w:rsidTr="0016413B">
      <w:tc>
        <w:tcPr>
          <w:tcW w:w="46" w:type="dxa"/>
        </w:tcPr>
        <w:p w14:paraId="55D0138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2A896A2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74B9FA4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1DC4A5FB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066" w:type="dxa"/>
          <w:gridSpan w:val="4"/>
          <w:vMerge/>
        </w:tcPr>
        <w:p w14:paraId="1C205CA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642072" w14:paraId="61518875" w14:textId="77777777" w:rsidTr="00D6619C">
      <w:trPr>
        <w:trHeight w:val="47"/>
      </w:trPr>
      <w:tc>
        <w:tcPr>
          <w:tcW w:w="46" w:type="dxa"/>
        </w:tcPr>
        <w:p w14:paraId="18BDC835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</w:tcPr>
        <w:p w14:paraId="43B654E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2928" w:type="dxa"/>
        </w:tcPr>
        <w:p w14:paraId="44E3C58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348" w:type="dxa"/>
        </w:tcPr>
        <w:p w14:paraId="711CF0C7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6" w:type="dxa"/>
        </w:tcPr>
        <w:p w14:paraId="7E4DF95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1038" w:type="dxa"/>
        </w:tcPr>
        <w:p w14:paraId="1063E3AA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6321AEDF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1E3E911B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1E94BA17" w14:textId="77777777" w:rsidTr="0016413B">
      <w:tc>
        <w:tcPr>
          <w:tcW w:w="46" w:type="dxa"/>
        </w:tcPr>
        <w:p w14:paraId="0FECCD91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60"/>
          </w:tblGrid>
          <w:tr w:rsidR="00642072" w14:paraId="5D9E2D44" w14:textId="77777777">
            <w:trPr>
              <w:trHeight w:val="262"/>
            </w:trPr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A96FE15" w14:textId="77777777" w:rsidR="00642072" w:rsidRDefault="00BA19AD">
                <w:pPr>
                  <w:spacing w:after="0" w:line="240" w:lineRule="auto"/>
                </w:pPr>
                <w:r>
                  <w:rPr>
                    <w:rFonts w:ascii="LM Roman 12" w:eastAsia="LM Roman 12" w:hAnsi="LM Roman 12"/>
                    <w:b/>
                    <w:color w:val="000000"/>
                  </w:rPr>
                  <w:t>Subject :</w:t>
                </w:r>
              </w:p>
            </w:tc>
          </w:tr>
        </w:tbl>
        <w:p w14:paraId="183B680A" w14:textId="77777777" w:rsidR="00642072" w:rsidRDefault="00642072">
          <w:pPr>
            <w:spacing w:after="0" w:line="240" w:lineRule="auto"/>
          </w:pPr>
        </w:p>
      </w:tc>
      <w:tc>
        <w:tcPr>
          <w:tcW w:w="4320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320"/>
          </w:tblGrid>
          <w:tr w:rsidR="00642072" w14:paraId="09292574" w14:textId="77777777">
            <w:trPr>
              <w:trHeight w:val="262"/>
            </w:trPr>
            <w:tc>
              <w:tcPr>
                <w:tcW w:w="43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A131569" w14:textId="27E9FE5B" w:rsidR="00642072" w:rsidRPr="00960A10" w:rsidRDefault="00441640">
                <w:pPr>
                  <w:spacing w:after="0" w:line="240" w:lineRule="auto"/>
                  <w:rPr>
                    <w:rFonts w:ascii="LM Roman 12" w:hAnsi="LM Roman 12"/>
                  </w:rPr>
                </w:pP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2304CS</w:t>
                </w:r>
                <w:r w:rsid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431</w:t>
                </w:r>
                <w:r w:rsidRPr="00960A10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 xml:space="preserve"> – </w:t>
                </w:r>
                <w:r w:rsidR="00790982" w:rsidRPr="00790982">
                  <w:rPr>
                    <w:rFonts w:ascii="LM Roman 12" w:hAnsi="LM Roman 12" w:cs="Arial"/>
                    <w:b/>
                    <w:bCs/>
                    <w:color w:val="000000" w:themeColor="text1"/>
                    <w:lang w:val="en-US"/>
                  </w:rPr>
                  <w:t>Client Side Scripting using Javascript</w:t>
                </w:r>
              </w:p>
            </w:tc>
          </w:tr>
        </w:tbl>
        <w:p w14:paraId="0A8E917C" w14:textId="77777777" w:rsidR="00642072" w:rsidRDefault="00642072">
          <w:pPr>
            <w:spacing w:after="0" w:line="240" w:lineRule="auto"/>
          </w:pPr>
        </w:p>
      </w:tc>
      <w:tc>
        <w:tcPr>
          <w:tcW w:w="99" w:type="dxa"/>
        </w:tcPr>
        <w:p w14:paraId="1A6FFA5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923" w:type="dxa"/>
        </w:tcPr>
        <w:p w14:paraId="54E2DF13" w14:textId="77777777" w:rsidR="00642072" w:rsidRDefault="00642072">
          <w:pPr>
            <w:pStyle w:val="EmptyCellLayoutStyle"/>
            <w:spacing w:after="0" w:line="240" w:lineRule="auto"/>
          </w:pPr>
        </w:p>
      </w:tc>
    </w:tr>
    <w:tr w:rsidR="0037354A" w14:paraId="66451FED" w14:textId="77777777" w:rsidTr="0016413B">
      <w:tc>
        <w:tcPr>
          <w:tcW w:w="46" w:type="dxa"/>
        </w:tcPr>
        <w:p w14:paraId="4AB3C432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60" w:type="dxa"/>
          <w:vMerge/>
        </w:tcPr>
        <w:p w14:paraId="6D7A82B6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4320" w:type="dxa"/>
          <w:gridSpan w:val="4"/>
          <w:vMerge/>
        </w:tcPr>
        <w:p w14:paraId="0FF56413" w14:textId="77777777" w:rsidR="00642072" w:rsidRDefault="00642072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14:paraId="540CEC5E" w14:textId="77777777" w:rsidR="00642072" w:rsidRDefault="00B5337E">
          <w:pPr>
            <w:pStyle w:val="EmptyCellLayoutStyle"/>
            <w:spacing w:after="0" w:line="240" w:lineRule="auto"/>
          </w:pPr>
          <w:r>
            <w:t>Fa</w:t>
          </w:r>
        </w:p>
      </w:tc>
      <w:tc>
        <w:tcPr>
          <w:tcW w:w="4923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923"/>
          </w:tblGrid>
          <w:tr w:rsidR="00642072" w14:paraId="0EF9848B" w14:textId="77777777" w:rsidTr="00D6619C">
            <w:trPr>
              <w:trHeight w:val="235"/>
            </w:trPr>
            <w:tc>
              <w:tcPr>
                <w:tcW w:w="536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ED4A639" w14:textId="49ACF596" w:rsidR="00642072" w:rsidRPr="00D6619C" w:rsidRDefault="003E6D71" w:rsidP="00B5337E">
                <w:pPr>
                  <w:spacing w:after="0" w:line="240" w:lineRule="auto"/>
                  <w:jc w:val="right"/>
                  <w:rPr>
                    <w:b/>
                    <w:bCs/>
                  </w:rPr>
                </w:pPr>
                <w:r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Faculty: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Prof.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Chirag</w:t>
                </w:r>
                <w:r w:rsidR="00C9033E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 xml:space="preserve"> K. </w:t>
                </w:r>
                <w:r w:rsidR="00441640" w:rsidRPr="00D6619C">
                  <w:rPr>
                    <w:rFonts w:ascii="LM Roman 12" w:eastAsia="LM Roman 12" w:hAnsi="LM Roman 12"/>
                    <w:b/>
                    <w:bCs/>
                    <w:color w:val="000000"/>
                  </w:rPr>
                  <w:t>Sakhrani</w:t>
                </w:r>
              </w:p>
            </w:tc>
          </w:tr>
        </w:tbl>
        <w:p w14:paraId="155E85F1" w14:textId="77777777" w:rsidR="00642072" w:rsidRDefault="00642072">
          <w:pPr>
            <w:spacing w:after="0" w:line="240" w:lineRule="auto"/>
          </w:pPr>
        </w:p>
      </w:tc>
    </w:tr>
  </w:tbl>
  <w:p w14:paraId="04E6BBD7" w14:textId="77777777" w:rsidR="00A411F1" w:rsidRDefault="00A411F1" w:rsidP="00B5337E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109016B3"/>
    <w:multiLevelType w:val="hybridMultilevel"/>
    <w:tmpl w:val="06FE953A"/>
    <w:lvl w:ilvl="0" w:tplc="494C74B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9708EE"/>
    <w:multiLevelType w:val="hybridMultilevel"/>
    <w:tmpl w:val="A16C2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CB3A75"/>
    <w:multiLevelType w:val="hybridMultilevel"/>
    <w:tmpl w:val="A92C7E02"/>
    <w:lvl w:ilvl="0" w:tplc="8206B88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B6C2BD94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964CFC8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A4ED3F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4D10D012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21E6798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B9AEC3EA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63AE729A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E37820B0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2" w15:restartNumberingAfterBreak="0">
    <w:nsid w:val="1A2950A0"/>
    <w:multiLevelType w:val="hybridMultilevel"/>
    <w:tmpl w:val="BFCECE80"/>
    <w:lvl w:ilvl="0" w:tplc="9E7A417A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39C00EDA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3EFA8EF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AC2ECE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C386720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A4B66556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146CD78C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A6EA02C6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B78CF4A6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3" w15:restartNumberingAfterBreak="0">
    <w:nsid w:val="30B95EB0"/>
    <w:multiLevelType w:val="hybridMultilevel"/>
    <w:tmpl w:val="9702A03C"/>
    <w:lvl w:ilvl="0" w:tplc="B4A00584">
      <w:start w:val="1"/>
      <w:numFmt w:val="decimal"/>
      <w:lvlText w:val="%1."/>
      <w:lvlJc w:val="left"/>
      <w:pPr>
        <w:ind w:left="635" w:hanging="408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D9E4A600">
      <w:numFmt w:val="bullet"/>
      <w:lvlText w:val="•"/>
      <w:lvlJc w:val="left"/>
      <w:pPr>
        <w:ind w:left="1582" w:hanging="408"/>
      </w:pPr>
      <w:rPr>
        <w:rFonts w:hint="default"/>
        <w:lang w:val="en-US" w:eastAsia="en-US" w:bidi="ar-SA"/>
      </w:rPr>
    </w:lvl>
    <w:lvl w:ilvl="2" w:tplc="F808DC72">
      <w:numFmt w:val="bullet"/>
      <w:lvlText w:val="•"/>
      <w:lvlJc w:val="left"/>
      <w:pPr>
        <w:ind w:left="2525" w:hanging="408"/>
      </w:pPr>
      <w:rPr>
        <w:rFonts w:hint="default"/>
        <w:lang w:val="en-US" w:eastAsia="en-US" w:bidi="ar-SA"/>
      </w:rPr>
    </w:lvl>
    <w:lvl w:ilvl="3" w:tplc="984872B4">
      <w:numFmt w:val="bullet"/>
      <w:lvlText w:val="•"/>
      <w:lvlJc w:val="left"/>
      <w:pPr>
        <w:ind w:left="3468" w:hanging="408"/>
      </w:pPr>
      <w:rPr>
        <w:rFonts w:hint="default"/>
        <w:lang w:val="en-US" w:eastAsia="en-US" w:bidi="ar-SA"/>
      </w:rPr>
    </w:lvl>
    <w:lvl w:ilvl="4" w:tplc="C914A392">
      <w:numFmt w:val="bullet"/>
      <w:lvlText w:val="•"/>
      <w:lvlJc w:val="left"/>
      <w:pPr>
        <w:ind w:left="4411" w:hanging="408"/>
      </w:pPr>
      <w:rPr>
        <w:rFonts w:hint="default"/>
        <w:lang w:val="en-US" w:eastAsia="en-US" w:bidi="ar-SA"/>
      </w:rPr>
    </w:lvl>
    <w:lvl w:ilvl="5" w:tplc="8E1AE506">
      <w:numFmt w:val="bullet"/>
      <w:lvlText w:val="•"/>
      <w:lvlJc w:val="left"/>
      <w:pPr>
        <w:ind w:left="5354" w:hanging="408"/>
      </w:pPr>
      <w:rPr>
        <w:rFonts w:hint="default"/>
        <w:lang w:val="en-US" w:eastAsia="en-US" w:bidi="ar-SA"/>
      </w:rPr>
    </w:lvl>
    <w:lvl w:ilvl="6" w:tplc="A222A4CC">
      <w:numFmt w:val="bullet"/>
      <w:lvlText w:val="•"/>
      <w:lvlJc w:val="left"/>
      <w:pPr>
        <w:ind w:left="6297" w:hanging="408"/>
      </w:pPr>
      <w:rPr>
        <w:rFonts w:hint="default"/>
        <w:lang w:val="en-US" w:eastAsia="en-US" w:bidi="ar-SA"/>
      </w:rPr>
    </w:lvl>
    <w:lvl w:ilvl="7" w:tplc="A1B89AEC">
      <w:numFmt w:val="bullet"/>
      <w:lvlText w:val="•"/>
      <w:lvlJc w:val="left"/>
      <w:pPr>
        <w:ind w:left="7239" w:hanging="408"/>
      </w:pPr>
      <w:rPr>
        <w:rFonts w:hint="default"/>
        <w:lang w:val="en-US" w:eastAsia="en-US" w:bidi="ar-SA"/>
      </w:rPr>
    </w:lvl>
    <w:lvl w:ilvl="8" w:tplc="DDBC3074">
      <w:numFmt w:val="bullet"/>
      <w:lvlText w:val="•"/>
      <w:lvlJc w:val="left"/>
      <w:pPr>
        <w:ind w:left="8182" w:hanging="408"/>
      </w:pPr>
      <w:rPr>
        <w:rFonts w:hint="default"/>
        <w:lang w:val="en-US" w:eastAsia="en-US" w:bidi="ar-SA"/>
      </w:rPr>
    </w:lvl>
  </w:abstractNum>
  <w:abstractNum w:abstractNumId="34" w15:restartNumberingAfterBreak="0">
    <w:nsid w:val="41424F11"/>
    <w:multiLevelType w:val="hybridMultilevel"/>
    <w:tmpl w:val="04E28DDC"/>
    <w:lvl w:ilvl="0" w:tplc="961C2442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666EEA20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4BA21ACE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D702EABA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7A0455A4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C67ABB2E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867496CE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7B018CC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4DCDEAE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5" w15:restartNumberingAfterBreak="0">
    <w:nsid w:val="44E53C11"/>
    <w:multiLevelType w:val="hybridMultilevel"/>
    <w:tmpl w:val="4C302E78"/>
    <w:lvl w:ilvl="0" w:tplc="29C03012">
      <w:start w:val="3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7880609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93DCF456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073CD680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A85EBD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DDF488A0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A80E6E6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83A2412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C53E618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6" w15:restartNumberingAfterBreak="0">
    <w:nsid w:val="4EC47B30"/>
    <w:multiLevelType w:val="hybridMultilevel"/>
    <w:tmpl w:val="8798772C"/>
    <w:lvl w:ilvl="0" w:tplc="704CA16E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868C257E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BF00149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BC2A1DEE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92F2F67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7AE4121A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DFAED108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D25ED800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06E73C4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7" w15:restartNumberingAfterBreak="0">
    <w:nsid w:val="581F754A"/>
    <w:multiLevelType w:val="hybridMultilevel"/>
    <w:tmpl w:val="42228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DC02EC"/>
    <w:multiLevelType w:val="hybridMultilevel"/>
    <w:tmpl w:val="A7D40486"/>
    <w:lvl w:ilvl="0" w:tplc="F4502954">
      <w:start w:val="1"/>
      <w:numFmt w:val="decimal"/>
      <w:lvlText w:val="%1."/>
      <w:lvlJc w:val="left"/>
      <w:pPr>
        <w:ind w:left="219" w:hanging="185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FDEA821C">
      <w:numFmt w:val="bullet"/>
      <w:lvlText w:val="•"/>
      <w:lvlJc w:val="left"/>
      <w:pPr>
        <w:ind w:left="1204" w:hanging="185"/>
      </w:pPr>
      <w:rPr>
        <w:rFonts w:hint="default"/>
        <w:lang w:val="en-US" w:eastAsia="en-US" w:bidi="ar-SA"/>
      </w:rPr>
    </w:lvl>
    <w:lvl w:ilvl="2" w:tplc="D7D0C864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33AE02CC">
      <w:numFmt w:val="bullet"/>
      <w:lvlText w:val="•"/>
      <w:lvlJc w:val="left"/>
      <w:pPr>
        <w:ind w:left="3174" w:hanging="185"/>
      </w:pPr>
      <w:rPr>
        <w:rFonts w:hint="default"/>
        <w:lang w:val="en-US" w:eastAsia="en-US" w:bidi="ar-SA"/>
      </w:rPr>
    </w:lvl>
    <w:lvl w:ilvl="4" w:tplc="B86A6E2C">
      <w:numFmt w:val="bullet"/>
      <w:lvlText w:val="•"/>
      <w:lvlJc w:val="left"/>
      <w:pPr>
        <w:ind w:left="4159" w:hanging="185"/>
      </w:pPr>
      <w:rPr>
        <w:rFonts w:hint="default"/>
        <w:lang w:val="en-US" w:eastAsia="en-US" w:bidi="ar-SA"/>
      </w:rPr>
    </w:lvl>
    <w:lvl w:ilvl="5" w:tplc="F0C8EB2C">
      <w:numFmt w:val="bullet"/>
      <w:lvlText w:val="•"/>
      <w:lvlJc w:val="left"/>
      <w:pPr>
        <w:ind w:left="5144" w:hanging="185"/>
      </w:pPr>
      <w:rPr>
        <w:rFonts w:hint="default"/>
        <w:lang w:val="en-US" w:eastAsia="en-US" w:bidi="ar-SA"/>
      </w:rPr>
    </w:lvl>
    <w:lvl w:ilvl="6" w:tplc="993E7E70">
      <w:numFmt w:val="bullet"/>
      <w:lvlText w:val="•"/>
      <w:lvlJc w:val="left"/>
      <w:pPr>
        <w:ind w:left="6129" w:hanging="185"/>
      </w:pPr>
      <w:rPr>
        <w:rFonts w:hint="default"/>
        <w:lang w:val="en-US" w:eastAsia="en-US" w:bidi="ar-SA"/>
      </w:rPr>
    </w:lvl>
    <w:lvl w:ilvl="7" w:tplc="F0FC830E">
      <w:numFmt w:val="bullet"/>
      <w:lvlText w:val="•"/>
      <w:lvlJc w:val="left"/>
      <w:pPr>
        <w:ind w:left="7113" w:hanging="185"/>
      </w:pPr>
      <w:rPr>
        <w:rFonts w:hint="default"/>
        <w:lang w:val="en-US" w:eastAsia="en-US" w:bidi="ar-SA"/>
      </w:rPr>
    </w:lvl>
    <w:lvl w:ilvl="8" w:tplc="215875A2">
      <w:numFmt w:val="bullet"/>
      <w:lvlText w:val="•"/>
      <w:lvlJc w:val="left"/>
      <w:pPr>
        <w:ind w:left="8098" w:hanging="185"/>
      </w:pPr>
      <w:rPr>
        <w:rFonts w:hint="default"/>
        <w:lang w:val="en-US" w:eastAsia="en-US" w:bidi="ar-SA"/>
      </w:rPr>
    </w:lvl>
  </w:abstractNum>
  <w:abstractNum w:abstractNumId="39" w15:restartNumberingAfterBreak="0">
    <w:nsid w:val="7E4855AC"/>
    <w:multiLevelType w:val="hybridMultilevel"/>
    <w:tmpl w:val="E87C6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28690">
    <w:abstractNumId w:val="0"/>
  </w:num>
  <w:num w:numId="2" w16cid:durableId="898126177">
    <w:abstractNumId w:val="1"/>
  </w:num>
  <w:num w:numId="3" w16cid:durableId="861624493">
    <w:abstractNumId w:val="2"/>
  </w:num>
  <w:num w:numId="4" w16cid:durableId="1677883984">
    <w:abstractNumId w:val="3"/>
  </w:num>
  <w:num w:numId="5" w16cid:durableId="1172379050">
    <w:abstractNumId w:val="4"/>
  </w:num>
  <w:num w:numId="6" w16cid:durableId="772669456">
    <w:abstractNumId w:val="5"/>
  </w:num>
  <w:num w:numId="7" w16cid:durableId="1408185470">
    <w:abstractNumId w:val="6"/>
  </w:num>
  <w:num w:numId="8" w16cid:durableId="525674349">
    <w:abstractNumId w:val="7"/>
  </w:num>
  <w:num w:numId="9" w16cid:durableId="1315404010">
    <w:abstractNumId w:val="8"/>
  </w:num>
  <w:num w:numId="10" w16cid:durableId="647827977">
    <w:abstractNumId w:val="9"/>
  </w:num>
  <w:num w:numId="11" w16cid:durableId="989560801">
    <w:abstractNumId w:val="10"/>
  </w:num>
  <w:num w:numId="12" w16cid:durableId="64568005">
    <w:abstractNumId w:val="11"/>
  </w:num>
  <w:num w:numId="13" w16cid:durableId="1164516392">
    <w:abstractNumId w:val="12"/>
  </w:num>
  <w:num w:numId="14" w16cid:durableId="1972787541">
    <w:abstractNumId w:val="13"/>
  </w:num>
  <w:num w:numId="15" w16cid:durableId="293827832">
    <w:abstractNumId w:val="14"/>
  </w:num>
  <w:num w:numId="16" w16cid:durableId="1572034599">
    <w:abstractNumId w:val="15"/>
  </w:num>
  <w:num w:numId="17" w16cid:durableId="309015585">
    <w:abstractNumId w:val="16"/>
  </w:num>
  <w:num w:numId="18" w16cid:durableId="1643148600">
    <w:abstractNumId w:val="17"/>
  </w:num>
  <w:num w:numId="19" w16cid:durableId="1686515229">
    <w:abstractNumId w:val="18"/>
  </w:num>
  <w:num w:numId="20" w16cid:durableId="869994313">
    <w:abstractNumId w:val="19"/>
  </w:num>
  <w:num w:numId="21" w16cid:durableId="1253509139">
    <w:abstractNumId w:val="20"/>
  </w:num>
  <w:num w:numId="22" w16cid:durableId="207568145">
    <w:abstractNumId w:val="21"/>
  </w:num>
  <w:num w:numId="23" w16cid:durableId="103154393">
    <w:abstractNumId w:val="22"/>
  </w:num>
  <w:num w:numId="24" w16cid:durableId="1184320339">
    <w:abstractNumId w:val="23"/>
  </w:num>
  <w:num w:numId="25" w16cid:durableId="1326082169">
    <w:abstractNumId w:val="24"/>
  </w:num>
  <w:num w:numId="26" w16cid:durableId="28146007">
    <w:abstractNumId w:val="25"/>
  </w:num>
  <w:num w:numId="27" w16cid:durableId="1118448635">
    <w:abstractNumId w:val="26"/>
  </w:num>
  <w:num w:numId="28" w16cid:durableId="1107507052">
    <w:abstractNumId w:val="27"/>
  </w:num>
  <w:num w:numId="29" w16cid:durableId="1873689938">
    <w:abstractNumId w:val="28"/>
  </w:num>
  <w:num w:numId="30" w16cid:durableId="876813983">
    <w:abstractNumId w:val="39"/>
  </w:num>
  <w:num w:numId="31" w16cid:durableId="877350201">
    <w:abstractNumId w:val="33"/>
  </w:num>
  <w:num w:numId="32" w16cid:durableId="241643588">
    <w:abstractNumId w:val="34"/>
  </w:num>
  <w:num w:numId="33" w16cid:durableId="138965352">
    <w:abstractNumId w:val="31"/>
  </w:num>
  <w:num w:numId="34" w16cid:durableId="1723209204">
    <w:abstractNumId w:val="32"/>
  </w:num>
  <w:num w:numId="35" w16cid:durableId="1968899989">
    <w:abstractNumId w:val="38"/>
  </w:num>
  <w:num w:numId="36" w16cid:durableId="1597324634">
    <w:abstractNumId w:val="36"/>
  </w:num>
  <w:num w:numId="37" w16cid:durableId="259458843">
    <w:abstractNumId w:val="35"/>
  </w:num>
  <w:num w:numId="38" w16cid:durableId="797459420">
    <w:abstractNumId w:val="29"/>
  </w:num>
  <w:num w:numId="39" w16cid:durableId="1381320408">
    <w:abstractNumId w:val="37"/>
  </w:num>
  <w:num w:numId="40" w16cid:durableId="21037926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72"/>
    <w:rsid w:val="0000259E"/>
    <w:rsid w:val="0000495C"/>
    <w:rsid w:val="00004E6D"/>
    <w:rsid w:val="00007F94"/>
    <w:rsid w:val="00020949"/>
    <w:rsid w:val="00026C82"/>
    <w:rsid w:val="00035215"/>
    <w:rsid w:val="00035601"/>
    <w:rsid w:val="00035906"/>
    <w:rsid w:val="00042D12"/>
    <w:rsid w:val="000433DD"/>
    <w:rsid w:val="00051AC2"/>
    <w:rsid w:val="0007008A"/>
    <w:rsid w:val="00074BF0"/>
    <w:rsid w:val="000862C9"/>
    <w:rsid w:val="000A3FE8"/>
    <w:rsid w:val="000A5605"/>
    <w:rsid w:val="000B5154"/>
    <w:rsid w:val="000B6B24"/>
    <w:rsid w:val="000B6E40"/>
    <w:rsid w:val="000C56AD"/>
    <w:rsid w:val="000D18EE"/>
    <w:rsid w:val="000E6363"/>
    <w:rsid w:val="000F5DF9"/>
    <w:rsid w:val="000F6329"/>
    <w:rsid w:val="00102E26"/>
    <w:rsid w:val="00103CAC"/>
    <w:rsid w:val="001068C3"/>
    <w:rsid w:val="00110659"/>
    <w:rsid w:val="00111789"/>
    <w:rsid w:val="00113378"/>
    <w:rsid w:val="00115437"/>
    <w:rsid w:val="00117A90"/>
    <w:rsid w:val="00121577"/>
    <w:rsid w:val="001314A5"/>
    <w:rsid w:val="00135CF7"/>
    <w:rsid w:val="0014108B"/>
    <w:rsid w:val="00152A1F"/>
    <w:rsid w:val="00153312"/>
    <w:rsid w:val="00155FD6"/>
    <w:rsid w:val="001571E9"/>
    <w:rsid w:val="00162E8F"/>
    <w:rsid w:val="0016413B"/>
    <w:rsid w:val="001675B1"/>
    <w:rsid w:val="00167702"/>
    <w:rsid w:val="00170E48"/>
    <w:rsid w:val="00172516"/>
    <w:rsid w:val="0017370A"/>
    <w:rsid w:val="00175ADC"/>
    <w:rsid w:val="00181DCF"/>
    <w:rsid w:val="00184475"/>
    <w:rsid w:val="00192CBC"/>
    <w:rsid w:val="001A0871"/>
    <w:rsid w:val="001A0FD0"/>
    <w:rsid w:val="001B680E"/>
    <w:rsid w:val="001C4A6E"/>
    <w:rsid w:val="001D22D0"/>
    <w:rsid w:val="001F46B4"/>
    <w:rsid w:val="001F7902"/>
    <w:rsid w:val="00203767"/>
    <w:rsid w:val="00205B31"/>
    <w:rsid w:val="002165E9"/>
    <w:rsid w:val="002178FA"/>
    <w:rsid w:val="00227FA3"/>
    <w:rsid w:val="0025631F"/>
    <w:rsid w:val="00266FAB"/>
    <w:rsid w:val="00274FD0"/>
    <w:rsid w:val="00280FE6"/>
    <w:rsid w:val="00284EC4"/>
    <w:rsid w:val="00290ACE"/>
    <w:rsid w:val="002928F2"/>
    <w:rsid w:val="002A2DA5"/>
    <w:rsid w:val="002A330E"/>
    <w:rsid w:val="002B446B"/>
    <w:rsid w:val="002C0CCF"/>
    <w:rsid w:val="002C0F9C"/>
    <w:rsid w:val="002C3D0E"/>
    <w:rsid w:val="002D21D5"/>
    <w:rsid w:val="002D5FD0"/>
    <w:rsid w:val="002D7BE7"/>
    <w:rsid w:val="002E255C"/>
    <w:rsid w:val="002E437C"/>
    <w:rsid w:val="002E7219"/>
    <w:rsid w:val="002F0D68"/>
    <w:rsid w:val="002F12A5"/>
    <w:rsid w:val="002F1AD8"/>
    <w:rsid w:val="002F2F57"/>
    <w:rsid w:val="002F7BD8"/>
    <w:rsid w:val="00301BD4"/>
    <w:rsid w:val="003040BC"/>
    <w:rsid w:val="003050F3"/>
    <w:rsid w:val="003136BE"/>
    <w:rsid w:val="00336D4E"/>
    <w:rsid w:val="00343D50"/>
    <w:rsid w:val="00346DE8"/>
    <w:rsid w:val="00347AC2"/>
    <w:rsid w:val="00360ED4"/>
    <w:rsid w:val="00362934"/>
    <w:rsid w:val="00364710"/>
    <w:rsid w:val="0037354A"/>
    <w:rsid w:val="0037381E"/>
    <w:rsid w:val="00374836"/>
    <w:rsid w:val="00374F64"/>
    <w:rsid w:val="0037508E"/>
    <w:rsid w:val="003771ED"/>
    <w:rsid w:val="00395AD2"/>
    <w:rsid w:val="003B60E5"/>
    <w:rsid w:val="003C5628"/>
    <w:rsid w:val="003D3ADA"/>
    <w:rsid w:val="003E150A"/>
    <w:rsid w:val="003E65C7"/>
    <w:rsid w:val="003E6D71"/>
    <w:rsid w:val="003F0045"/>
    <w:rsid w:val="003F0846"/>
    <w:rsid w:val="00402942"/>
    <w:rsid w:val="004049F1"/>
    <w:rsid w:val="004062DF"/>
    <w:rsid w:val="00412323"/>
    <w:rsid w:val="004132FA"/>
    <w:rsid w:val="0041415F"/>
    <w:rsid w:val="004179CB"/>
    <w:rsid w:val="00440742"/>
    <w:rsid w:val="00441640"/>
    <w:rsid w:val="0044745D"/>
    <w:rsid w:val="00447AC9"/>
    <w:rsid w:val="004519E1"/>
    <w:rsid w:val="0045484D"/>
    <w:rsid w:val="00461F74"/>
    <w:rsid w:val="00463C6C"/>
    <w:rsid w:val="00470764"/>
    <w:rsid w:val="00471808"/>
    <w:rsid w:val="0047777B"/>
    <w:rsid w:val="00482AA1"/>
    <w:rsid w:val="004877F8"/>
    <w:rsid w:val="004A01AF"/>
    <w:rsid w:val="004A0C8F"/>
    <w:rsid w:val="004A51E1"/>
    <w:rsid w:val="004B4353"/>
    <w:rsid w:val="004B4EBA"/>
    <w:rsid w:val="004C0C90"/>
    <w:rsid w:val="004C233C"/>
    <w:rsid w:val="004C4DDB"/>
    <w:rsid w:val="004C60F6"/>
    <w:rsid w:val="004D087C"/>
    <w:rsid w:val="004D0F38"/>
    <w:rsid w:val="004D4626"/>
    <w:rsid w:val="004D7303"/>
    <w:rsid w:val="004E1A24"/>
    <w:rsid w:val="004F020B"/>
    <w:rsid w:val="0050722E"/>
    <w:rsid w:val="005107CD"/>
    <w:rsid w:val="00516380"/>
    <w:rsid w:val="00520A27"/>
    <w:rsid w:val="005363FB"/>
    <w:rsid w:val="00541B0C"/>
    <w:rsid w:val="00541C79"/>
    <w:rsid w:val="005528E8"/>
    <w:rsid w:val="00553074"/>
    <w:rsid w:val="0055457A"/>
    <w:rsid w:val="00556F82"/>
    <w:rsid w:val="00563326"/>
    <w:rsid w:val="00572919"/>
    <w:rsid w:val="00573745"/>
    <w:rsid w:val="005756DD"/>
    <w:rsid w:val="00577E9B"/>
    <w:rsid w:val="00581C69"/>
    <w:rsid w:val="00590095"/>
    <w:rsid w:val="00590894"/>
    <w:rsid w:val="00590CC5"/>
    <w:rsid w:val="005910D1"/>
    <w:rsid w:val="00592F34"/>
    <w:rsid w:val="005B50B3"/>
    <w:rsid w:val="005C1E0C"/>
    <w:rsid w:val="005C405B"/>
    <w:rsid w:val="005D78B4"/>
    <w:rsid w:val="005E03D4"/>
    <w:rsid w:val="005E1418"/>
    <w:rsid w:val="005E347F"/>
    <w:rsid w:val="005E41BB"/>
    <w:rsid w:val="005E6380"/>
    <w:rsid w:val="005E6D1D"/>
    <w:rsid w:val="005E6E81"/>
    <w:rsid w:val="005F4157"/>
    <w:rsid w:val="006009B6"/>
    <w:rsid w:val="00613970"/>
    <w:rsid w:val="0061742F"/>
    <w:rsid w:val="0061780D"/>
    <w:rsid w:val="00642072"/>
    <w:rsid w:val="0064252B"/>
    <w:rsid w:val="006558D4"/>
    <w:rsid w:val="00655CC8"/>
    <w:rsid w:val="006579B8"/>
    <w:rsid w:val="00685050"/>
    <w:rsid w:val="00685A64"/>
    <w:rsid w:val="00686AD3"/>
    <w:rsid w:val="00694C45"/>
    <w:rsid w:val="006A430C"/>
    <w:rsid w:val="006B431E"/>
    <w:rsid w:val="006B60FB"/>
    <w:rsid w:val="006C1C33"/>
    <w:rsid w:val="006C574D"/>
    <w:rsid w:val="006D00B4"/>
    <w:rsid w:val="006D659A"/>
    <w:rsid w:val="006E3D94"/>
    <w:rsid w:val="006E6AAC"/>
    <w:rsid w:val="006F3453"/>
    <w:rsid w:val="006F6FEE"/>
    <w:rsid w:val="00702737"/>
    <w:rsid w:val="00704E83"/>
    <w:rsid w:val="00715984"/>
    <w:rsid w:val="00716A50"/>
    <w:rsid w:val="00724B9D"/>
    <w:rsid w:val="00736339"/>
    <w:rsid w:val="007430EC"/>
    <w:rsid w:val="00744DF0"/>
    <w:rsid w:val="00746249"/>
    <w:rsid w:val="00753C80"/>
    <w:rsid w:val="00754521"/>
    <w:rsid w:val="00755B31"/>
    <w:rsid w:val="00761DA1"/>
    <w:rsid w:val="00762691"/>
    <w:rsid w:val="00765DBB"/>
    <w:rsid w:val="0077035D"/>
    <w:rsid w:val="007716B4"/>
    <w:rsid w:val="00772D51"/>
    <w:rsid w:val="00781B92"/>
    <w:rsid w:val="00781D48"/>
    <w:rsid w:val="00782A3A"/>
    <w:rsid w:val="00784EA9"/>
    <w:rsid w:val="0078613C"/>
    <w:rsid w:val="00790982"/>
    <w:rsid w:val="007A3653"/>
    <w:rsid w:val="007A5730"/>
    <w:rsid w:val="007B216A"/>
    <w:rsid w:val="007B2563"/>
    <w:rsid w:val="007B3376"/>
    <w:rsid w:val="007B78D3"/>
    <w:rsid w:val="007C3760"/>
    <w:rsid w:val="007C44BA"/>
    <w:rsid w:val="007D2824"/>
    <w:rsid w:val="007D41EF"/>
    <w:rsid w:val="007E7B38"/>
    <w:rsid w:val="007F20E9"/>
    <w:rsid w:val="007F26AC"/>
    <w:rsid w:val="007F365D"/>
    <w:rsid w:val="007F46ED"/>
    <w:rsid w:val="008103AB"/>
    <w:rsid w:val="00810423"/>
    <w:rsid w:val="0081532A"/>
    <w:rsid w:val="00816019"/>
    <w:rsid w:val="00816AA8"/>
    <w:rsid w:val="0081777F"/>
    <w:rsid w:val="00823F45"/>
    <w:rsid w:val="008259A4"/>
    <w:rsid w:val="00827797"/>
    <w:rsid w:val="00827827"/>
    <w:rsid w:val="00831B65"/>
    <w:rsid w:val="0084459D"/>
    <w:rsid w:val="00847CF4"/>
    <w:rsid w:val="00851000"/>
    <w:rsid w:val="00853EAF"/>
    <w:rsid w:val="008715FF"/>
    <w:rsid w:val="00875615"/>
    <w:rsid w:val="008809CE"/>
    <w:rsid w:val="008919B5"/>
    <w:rsid w:val="008938F7"/>
    <w:rsid w:val="008B06A8"/>
    <w:rsid w:val="008B06A9"/>
    <w:rsid w:val="008B6096"/>
    <w:rsid w:val="008C2094"/>
    <w:rsid w:val="008C35B7"/>
    <w:rsid w:val="008C5702"/>
    <w:rsid w:val="008D64A9"/>
    <w:rsid w:val="008E61D1"/>
    <w:rsid w:val="008F5D65"/>
    <w:rsid w:val="00900E8B"/>
    <w:rsid w:val="00902FE7"/>
    <w:rsid w:val="00903662"/>
    <w:rsid w:val="00904837"/>
    <w:rsid w:val="00904DC1"/>
    <w:rsid w:val="00906051"/>
    <w:rsid w:val="00910025"/>
    <w:rsid w:val="00914C90"/>
    <w:rsid w:val="00916C85"/>
    <w:rsid w:val="00920C3F"/>
    <w:rsid w:val="00934A31"/>
    <w:rsid w:val="00936C82"/>
    <w:rsid w:val="00946956"/>
    <w:rsid w:val="00950F8A"/>
    <w:rsid w:val="0095172B"/>
    <w:rsid w:val="009522A8"/>
    <w:rsid w:val="009523A9"/>
    <w:rsid w:val="00952B01"/>
    <w:rsid w:val="00960A10"/>
    <w:rsid w:val="009715D3"/>
    <w:rsid w:val="00971C4B"/>
    <w:rsid w:val="009778F8"/>
    <w:rsid w:val="009927E4"/>
    <w:rsid w:val="009950CB"/>
    <w:rsid w:val="009A350A"/>
    <w:rsid w:val="009A6CDB"/>
    <w:rsid w:val="009B1B1A"/>
    <w:rsid w:val="009C3945"/>
    <w:rsid w:val="009C3AD7"/>
    <w:rsid w:val="009D34D6"/>
    <w:rsid w:val="009D54F0"/>
    <w:rsid w:val="009D5D74"/>
    <w:rsid w:val="009D7F7C"/>
    <w:rsid w:val="00A11D24"/>
    <w:rsid w:val="00A152BD"/>
    <w:rsid w:val="00A22B5B"/>
    <w:rsid w:val="00A273E6"/>
    <w:rsid w:val="00A27420"/>
    <w:rsid w:val="00A2745A"/>
    <w:rsid w:val="00A317D6"/>
    <w:rsid w:val="00A40450"/>
    <w:rsid w:val="00A411F1"/>
    <w:rsid w:val="00A511C6"/>
    <w:rsid w:val="00A52467"/>
    <w:rsid w:val="00A53B49"/>
    <w:rsid w:val="00A633F8"/>
    <w:rsid w:val="00A66D77"/>
    <w:rsid w:val="00A66F96"/>
    <w:rsid w:val="00A724AF"/>
    <w:rsid w:val="00A72AFF"/>
    <w:rsid w:val="00A82604"/>
    <w:rsid w:val="00A82B0C"/>
    <w:rsid w:val="00A83557"/>
    <w:rsid w:val="00A85684"/>
    <w:rsid w:val="00A8790C"/>
    <w:rsid w:val="00A879F7"/>
    <w:rsid w:val="00A91503"/>
    <w:rsid w:val="00A92F75"/>
    <w:rsid w:val="00A943DD"/>
    <w:rsid w:val="00AB61FC"/>
    <w:rsid w:val="00AC4A9C"/>
    <w:rsid w:val="00AE5B75"/>
    <w:rsid w:val="00AF7CFB"/>
    <w:rsid w:val="00AF7E43"/>
    <w:rsid w:val="00B11331"/>
    <w:rsid w:val="00B16A83"/>
    <w:rsid w:val="00B17E20"/>
    <w:rsid w:val="00B2540A"/>
    <w:rsid w:val="00B32003"/>
    <w:rsid w:val="00B32B9F"/>
    <w:rsid w:val="00B34C0F"/>
    <w:rsid w:val="00B40F96"/>
    <w:rsid w:val="00B47700"/>
    <w:rsid w:val="00B47A6E"/>
    <w:rsid w:val="00B50327"/>
    <w:rsid w:val="00B5337E"/>
    <w:rsid w:val="00B60949"/>
    <w:rsid w:val="00B63F01"/>
    <w:rsid w:val="00B8039E"/>
    <w:rsid w:val="00B959F4"/>
    <w:rsid w:val="00B97237"/>
    <w:rsid w:val="00BA19AD"/>
    <w:rsid w:val="00BA6E05"/>
    <w:rsid w:val="00BB2B31"/>
    <w:rsid w:val="00BB33D3"/>
    <w:rsid w:val="00BB41DD"/>
    <w:rsid w:val="00BC04CB"/>
    <w:rsid w:val="00BC05B1"/>
    <w:rsid w:val="00BC06F1"/>
    <w:rsid w:val="00BC3A67"/>
    <w:rsid w:val="00BC491A"/>
    <w:rsid w:val="00BC78A4"/>
    <w:rsid w:val="00BC7B10"/>
    <w:rsid w:val="00BD422D"/>
    <w:rsid w:val="00BD42B5"/>
    <w:rsid w:val="00BE3E45"/>
    <w:rsid w:val="00BE6816"/>
    <w:rsid w:val="00C0246C"/>
    <w:rsid w:val="00C05507"/>
    <w:rsid w:val="00C1436C"/>
    <w:rsid w:val="00C15304"/>
    <w:rsid w:val="00C24CAF"/>
    <w:rsid w:val="00C25C46"/>
    <w:rsid w:val="00C30CA9"/>
    <w:rsid w:val="00C354B1"/>
    <w:rsid w:val="00C36279"/>
    <w:rsid w:val="00C40E9B"/>
    <w:rsid w:val="00C44502"/>
    <w:rsid w:val="00C47D70"/>
    <w:rsid w:val="00C548EB"/>
    <w:rsid w:val="00C62339"/>
    <w:rsid w:val="00C7551E"/>
    <w:rsid w:val="00C76004"/>
    <w:rsid w:val="00C83CDC"/>
    <w:rsid w:val="00C8604B"/>
    <w:rsid w:val="00C9033E"/>
    <w:rsid w:val="00C93C97"/>
    <w:rsid w:val="00CA1F36"/>
    <w:rsid w:val="00CA3865"/>
    <w:rsid w:val="00CB1D4E"/>
    <w:rsid w:val="00CC4987"/>
    <w:rsid w:val="00CC7F2E"/>
    <w:rsid w:val="00CD2826"/>
    <w:rsid w:val="00CD2DC5"/>
    <w:rsid w:val="00CF3BB4"/>
    <w:rsid w:val="00CF6BA3"/>
    <w:rsid w:val="00D0571D"/>
    <w:rsid w:val="00D06BA8"/>
    <w:rsid w:val="00D13472"/>
    <w:rsid w:val="00D21EAD"/>
    <w:rsid w:val="00D245AF"/>
    <w:rsid w:val="00D355B4"/>
    <w:rsid w:val="00D374CD"/>
    <w:rsid w:val="00D55454"/>
    <w:rsid w:val="00D6081D"/>
    <w:rsid w:val="00D60863"/>
    <w:rsid w:val="00D6619C"/>
    <w:rsid w:val="00D74684"/>
    <w:rsid w:val="00D75524"/>
    <w:rsid w:val="00D7729A"/>
    <w:rsid w:val="00D80F55"/>
    <w:rsid w:val="00D83353"/>
    <w:rsid w:val="00D874DF"/>
    <w:rsid w:val="00D96F7D"/>
    <w:rsid w:val="00DA0F05"/>
    <w:rsid w:val="00DA0FEB"/>
    <w:rsid w:val="00DA2447"/>
    <w:rsid w:val="00DA443B"/>
    <w:rsid w:val="00DC613C"/>
    <w:rsid w:val="00DD0704"/>
    <w:rsid w:val="00DD4949"/>
    <w:rsid w:val="00DD5F35"/>
    <w:rsid w:val="00DE12DE"/>
    <w:rsid w:val="00DE2611"/>
    <w:rsid w:val="00DF2C4A"/>
    <w:rsid w:val="00DF4687"/>
    <w:rsid w:val="00E11226"/>
    <w:rsid w:val="00E139CC"/>
    <w:rsid w:val="00E163C3"/>
    <w:rsid w:val="00E2235C"/>
    <w:rsid w:val="00E31C6A"/>
    <w:rsid w:val="00E37DF3"/>
    <w:rsid w:val="00E405A1"/>
    <w:rsid w:val="00E41AE8"/>
    <w:rsid w:val="00E61456"/>
    <w:rsid w:val="00E718FA"/>
    <w:rsid w:val="00E72D14"/>
    <w:rsid w:val="00E9282F"/>
    <w:rsid w:val="00E95BB0"/>
    <w:rsid w:val="00EA3517"/>
    <w:rsid w:val="00EB2DA0"/>
    <w:rsid w:val="00EB698A"/>
    <w:rsid w:val="00EC0EB0"/>
    <w:rsid w:val="00EC4A41"/>
    <w:rsid w:val="00ED307C"/>
    <w:rsid w:val="00ED487D"/>
    <w:rsid w:val="00EE023A"/>
    <w:rsid w:val="00EE208E"/>
    <w:rsid w:val="00EE33AA"/>
    <w:rsid w:val="00EE6002"/>
    <w:rsid w:val="00EE6C68"/>
    <w:rsid w:val="00EF514A"/>
    <w:rsid w:val="00EF5576"/>
    <w:rsid w:val="00F02845"/>
    <w:rsid w:val="00F048EF"/>
    <w:rsid w:val="00F078D7"/>
    <w:rsid w:val="00F14821"/>
    <w:rsid w:val="00F163E5"/>
    <w:rsid w:val="00F21957"/>
    <w:rsid w:val="00F350D2"/>
    <w:rsid w:val="00F358FB"/>
    <w:rsid w:val="00F434D2"/>
    <w:rsid w:val="00F45920"/>
    <w:rsid w:val="00F47B15"/>
    <w:rsid w:val="00F551BC"/>
    <w:rsid w:val="00F7117D"/>
    <w:rsid w:val="00F71EC3"/>
    <w:rsid w:val="00F7213F"/>
    <w:rsid w:val="00F749CF"/>
    <w:rsid w:val="00F74AEC"/>
    <w:rsid w:val="00F7769B"/>
    <w:rsid w:val="00F80533"/>
    <w:rsid w:val="00F82980"/>
    <w:rsid w:val="00F84A21"/>
    <w:rsid w:val="00F87CC2"/>
    <w:rsid w:val="00F920A8"/>
    <w:rsid w:val="00F92DFB"/>
    <w:rsid w:val="00FA423D"/>
    <w:rsid w:val="00FB0B7E"/>
    <w:rsid w:val="00FB3C86"/>
    <w:rsid w:val="00FB41E2"/>
    <w:rsid w:val="00FC3B72"/>
    <w:rsid w:val="00FE5020"/>
    <w:rsid w:val="00FE70C3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6BCDB"/>
  <w15:docId w15:val="{CF3B94E2-7601-46AD-A1A7-2F3187FC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ListParagraph">
    <w:name w:val="List Paragraph"/>
    <w:basedOn w:val="Normal"/>
    <w:uiPriority w:val="34"/>
    <w:qFormat/>
    <w:rsid w:val="00482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3"/>
  </w:style>
  <w:style w:type="paragraph" w:styleId="Footer">
    <w:name w:val="footer"/>
    <w:basedOn w:val="Normal"/>
    <w:link w:val="FooterChar"/>
    <w:uiPriority w:val="99"/>
    <w:unhideWhenUsed/>
    <w:rsid w:val="006C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3"/>
  </w:style>
  <w:style w:type="paragraph" w:customStyle="1" w:styleId="TableParagraph">
    <w:name w:val="Table Paragraph"/>
    <w:basedOn w:val="Normal"/>
    <w:uiPriority w:val="1"/>
    <w:qFormat/>
    <w:rsid w:val="00F551BC"/>
    <w:pPr>
      <w:widowControl w:val="0"/>
      <w:autoSpaceDE w:val="0"/>
      <w:autoSpaceDN w:val="0"/>
      <w:spacing w:after="0" w:line="240" w:lineRule="auto"/>
      <w:ind w:left="34"/>
    </w:pPr>
    <w:rPr>
      <w:rFonts w:ascii="Arial" w:eastAsia="Arial" w:hAnsi="Arial" w:cs="Arial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516380"/>
    <w:pPr>
      <w:spacing w:after="0" w:line="240" w:lineRule="auto"/>
    </w:pPr>
  </w:style>
  <w:style w:type="table" w:styleId="TableGrid">
    <w:name w:val="Table Grid"/>
    <w:basedOn w:val="TableNormal"/>
    <w:uiPriority w:val="59"/>
    <w:rsid w:val="005B50B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E3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4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7A98F-A3D2-43FC-AFE1-13606AF3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LabPlanning</vt:lpstr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LabPlanning</dc:title>
  <dc:creator>RUPESH-PC</dc:creator>
  <dc:description/>
  <cp:lastModifiedBy>Pujan Ajmera</cp:lastModifiedBy>
  <cp:revision>3</cp:revision>
  <cp:lastPrinted>2024-08-22T05:46:00Z</cp:lastPrinted>
  <dcterms:created xsi:type="dcterms:W3CDTF">2024-11-23T07:12:00Z</dcterms:created>
  <dcterms:modified xsi:type="dcterms:W3CDTF">2024-12-14T06:35:00Z</dcterms:modified>
</cp:coreProperties>
</file>