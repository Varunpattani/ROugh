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8F3F1" w14:textId="77777777" w:rsidR="002E49AE" w:rsidRDefault="002E49AE" w:rsidP="002E49AE">
      <w:r w:rsidRPr="00A60131">
        <w:t xml:space="preserve">8. WAP to demonstrate internal </w:t>
      </w:r>
      <w:proofErr w:type="spellStart"/>
      <w:r w:rsidRPr="00A60131">
        <w:t>javascript</w:t>
      </w:r>
      <w:proofErr w:type="spellEnd"/>
      <w:r w:rsidRPr="00A60131">
        <w:t>. (A)</w:t>
      </w:r>
    </w:p>
    <w:p w14:paraId="32B35DC9" w14:textId="77777777" w:rsidR="002E49AE" w:rsidRDefault="002E49AE" w:rsidP="002E49AE">
      <w:r>
        <w:t>Output:</w:t>
      </w:r>
    </w:p>
    <w:p w14:paraId="2621BDD0" w14:textId="77777777" w:rsidR="002E49AE" w:rsidRPr="00A60131" w:rsidRDefault="002E49AE" w:rsidP="002E49AE">
      <w:r w:rsidRPr="00A60131">
        <w:t>&lt;!DOCTYPE html&gt;</w:t>
      </w:r>
    </w:p>
    <w:p w14:paraId="777BAD93" w14:textId="77777777" w:rsidR="002E49AE" w:rsidRPr="00A60131" w:rsidRDefault="002E49AE" w:rsidP="002E49AE">
      <w:r w:rsidRPr="00A60131">
        <w:t>&lt;html lang="</w:t>
      </w:r>
      <w:proofErr w:type="spellStart"/>
      <w:r w:rsidRPr="00A60131">
        <w:t>en</w:t>
      </w:r>
      <w:proofErr w:type="spellEnd"/>
      <w:r w:rsidRPr="00A60131">
        <w:t>"&gt;</w:t>
      </w:r>
    </w:p>
    <w:p w14:paraId="5EBED883" w14:textId="77777777" w:rsidR="002E49AE" w:rsidRPr="00A60131" w:rsidRDefault="002E49AE" w:rsidP="002E49AE">
      <w:r w:rsidRPr="00A60131">
        <w:t>&lt;head&gt;</w:t>
      </w:r>
    </w:p>
    <w:p w14:paraId="5A84FA05" w14:textId="77777777" w:rsidR="002E49AE" w:rsidRPr="00A60131" w:rsidRDefault="002E49AE" w:rsidP="002E49AE">
      <w:r w:rsidRPr="00A60131">
        <w:t>    &lt;meta charset="UTF-8"&gt;</w:t>
      </w:r>
    </w:p>
    <w:p w14:paraId="3A788941" w14:textId="77777777" w:rsidR="002E49AE" w:rsidRPr="00A60131" w:rsidRDefault="002E49AE" w:rsidP="002E49AE">
      <w:r w:rsidRPr="00A60131">
        <w:t>    &lt;meta name="viewport" content="width=device-width, initial-scale=1.0"&gt;</w:t>
      </w:r>
    </w:p>
    <w:p w14:paraId="3D364A9F" w14:textId="77777777" w:rsidR="002E49AE" w:rsidRPr="00A60131" w:rsidRDefault="002E49AE" w:rsidP="002E49AE">
      <w:r w:rsidRPr="00A60131">
        <w:t>    &lt;title&gt;Internal JavaScript Example&lt;/title&gt;</w:t>
      </w:r>
    </w:p>
    <w:p w14:paraId="66D97E97" w14:textId="77777777" w:rsidR="002E49AE" w:rsidRPr="00A60131" w:rsidRDefault="002E49AE" w:rsidP="002E49AE">
      <w:r w:rsidRPr="00A60131">
        <w:t>    &lt;style&gt;</w:t>
      </w:r>
    </w:p>
    <w:p w14:paraId="40DA55F9" w14:textId="77777777" w:rsidR="002E49AE" w:rsidRPr="00A60131" w:rsidRDefault="002E49AE" w:rsidP="002E49AE">
      <w:r w:rsidRPr="00A60131">
        <w:t>        p {</w:t>
      </w:r>
    </w:p>
    <w:p w14:paraId="1321199C" w14:textId="77777777" w:rsidR="002E49AE" w:rsidRPr="00A60131" w:rsidRDefault="002E49AE" w:rsidP="002E49AE">
      <w:r w:rsidRPr="00A60131">
        <w:t>            font-size: 18px;</w:t>
      </w:r>
    </w:p>
    <w:p w14:paraId="77E03B94" w14:textId="77777777" w:rsidR="002E49AE" w:rsidRPr="00A60131" w:rsidRDefault="002E49AE" w:rsidP="002E49AE">
      <w:r w:rsidRPr="00A60131">
        <w:t>        }</w:t>
      </w:r>
    </w:p>
    <w:p w14:paraId="705A88A9" w14:textId="77777777" w:rsidR="002E49AE" w:rsidRPr="00A60131" w:rsidRDefault="002E49AE" w:rsidP="002E49AE">
      <w:r w:rsidRPr="00A60131">
        <w:t>    &lt;/style&gt;</w:t>
      </w:r>
    </w:p>
    <w:p w14:paraId="5C39AAD0" w14:textId="77777777" w:rsidR="002E49AE" w:rsidRPr="00A60131" w:rsidRDefault="002E49AE" w:rsidP="002E49AE">
      <w:r w:rsidRPr="00A60131">
        <w:t>&lt;/head&gt;</w:t>
      </w:r>
    </w:p>
    <w:p w14:paraId="2B5ACB4D" w14:textId="77777777" w:rsidR="002E49AE" w:rsidRPr="00A60131" w:rsidRDefault="002E49AE" w:rsidP="002E49AE">
      <w:r w:rsidRPr="00A60131">
        <w:t>&lt;body&gt;</w:t>
      </w:r>
    </w:p>
    <w:p w14:paraId="5536055D" w14:textId="77777777" w:rsidR="002E49AE" w:rsidRPr="00A60131" w:rsidRDefault="002E49AE" w:rsidP="002E49AE">
      <w:r w:rsidRPr="00A60131">
        <w:t>    &lt;h1&gt;Internal JavaScript Demo&lt;/h1&gt;</w:t>
      </w:r>
    </w:p>
    <w:p w14:paraId="1478AA10" w14:textId="77777777" w:rsidR="002E49AE" w:rsidRPr="00A60131" w:rsidRDefault="002E49AE" w:rsidP="002E49AE">
      <w:r w:rsidRPr="00A60131">
        <w:t xml:space="preserve">    &lt;p id="text"&gt;Click the button to change my </w:t>
      </w:r>
      <w:proofErr w:type="spellStart"/>
      <w:proofErr w:type="gramStart"/>
      <w:r w:rsidRPr="00A60131">
        <w:t>color</w:t>
      </w:r>
      <w:proofErr w:type="spellEnd"/>
      <w:r w:rsidRPr="00A60131">
        <w:t>!&lt;</w:t>
      </w:r>
      <w:proofErr w:type="gramEnd"/>
      <w:r w:rsidRPr="00A60131">
        <w:t>/p&gt;</w:t>
      </w:r>
    </w:p>
    <w:p w14:paraId="7420E327" w14:textId="77777777" w:rsidR="002E49AE" w:rsidRPr="00A60131" w:rsidRDefault="002E49AE" w:rsidP="002E49AE">
      <w:r w:rsidRPr="00A60131">
        <w:t>    &lt;button onclick="</w:t>
      </w:r>
      <w:proofErr w:type="spellStart"/>
      <w:proofErr w:type="gramStart"/>
      <w:r w:rsidRPr="00A60131">
        <w:t>changeColor</w:t>
      </w:r>
      <w:proofErr w:type="spellEnd"/>
      <w:r w:rsidRPr="00A60131">
        <w:t>(</w:t>
      </w:r>
      <w:proofErr w:type="gramEnd"/>
      <w:r w:rsidRPr="00A60131">
        <w:t xml:space="preserve">)"&gt;Change </w:t>
      </w:r>
      <w:proofErr w:type="spellStart"/>
      <w:r w:rsidRPr="00A60131">
        <w:t>Color</w:t>
      </w:r>
      <w:proofErr w:type="spellEnd"/>
      <w:r w:rsidRPr="00A60131">
        <w:t>&lt;/button&gt;</w:t>
      </w:r>
    </w:p>
    <w:p w14:paraId="2CB749FA" w14:textId="77777777" w:rsidR="002E49AE" w:rsidRPr="00A60131" w:rsidRDefault="002E49AE" w:rsidP="002E49AE"/>
    <w:p w14:paraId="0E9DCA93" w14:textId="77777777" w:rsidR="002E49AE" w:rsidRPr="00A60131" w:rsidRDefault="002E49AE" w:rsidP="002E49AE">
      <w:r w:rsidRPr="00A60131">
        <w:t>    &lt;script&gt;</w:t>
      </w:r>
    </w:p>
    <w:p w14:paraId="56711935" w14:textId="77777777" w:rsidR="002E49AE" w:rsidRPr="00A60131" w:rsidRDefault="002E49AE" w:rsidP="002E49AE">
      <w:r w:rsidRPr="00A60131">
        <w:t xml:space="preserve">        function </w:t>
      </w:r>
      <w:proofErr w:type="spellStart"/>
      <w:proofErr w:type="gramStart"/>
      <w:r w:rsidRPr="00A60131">
        <w:t>changeColor</w:t>
      </w:r>
      <w:proofErr w:type="spellEnd"/>
      <w:r w:rsidRPr="00A60131">
        <w:t>(</w:t>
      </w:r>
      <w:proofErr w:type="gramEnd"/>
      <w:r w:rsidRPr="00A60131">
        <w:t>) {</w:t>
      </w:r>
    </w:p>
    <w:p w14:paraId="4BE0DBBF" w14:textId="77777777" w:rsidR="002E49AE" w:rsidRPr="00A60131" w:rsidRDefault="002E49AE" w:rsidP="002E49AE">
      <w:r w:rsidRPr="00A60131">
        <w:t xml:space="preserve">            </w:t>
      </w:r>
      <w:proofErr w:type="spellStart"/>
      <w:proofErr w:type="gramStart"/>
      <w:r w:rsidRPr="00A60131">
        <w:t>document.getElementById</w:t>
      </w:r>
      <w:proofErr w:type="spellEnd"/>
      <w:proofErr w:type="gramEnd"/>
      <w:r w:rsidRPr="00A60131">
        <w:t>("text").</w:t>
      </w:r>
      <w:proofErr w:type="spellStart"/>
      <w:r w:rsidRPr="00A60131">
        <w:t>style.color</w:t>
      </w:r>
      <w:proofErr w:type="spellEnd"/>
      <w:r w:rsidRPr="00A60131">
        <w:t xml:space="preserve"> = "blue";</w:t>
      </w:r>
    </w:p>
    <w:p w14:paraId="0C5B11E5" w14:textId="77777777" w:rsidR="002E49AE" w:rsidRPr="00A60131" w:rsidRDefault="002E49AE" w:rsidP="002E49AE">
      <w:r w:rsidRPr="00A60131">
        <w:t>        }</w:t>
      </w:r>
    </w:p>
    <w:p w14:paraId="1CCA3A10" w14:textId="77777777" w:rsidR="002E49AE" w:rsidRPr="00A60131" w:rsidRDefault="002E49AE" w:rsidP="002E49AE">
      <w:r w:rsidRPr="00A60131">
        <w:t>    &lt;/script&gt;</w:t>
      </w:r>
    </w:p>
    <w:p w14:paraId="15223050" w14:textId="77777777" w:rsidR="002E49AE" w:rsidRPr="00A60131" w:rsidRDefault="002E49AE" w:rsidP="002E49AE">
      <w:r w:rsidRPr="00A60131">
        <w:t>&lt;/body&gt;</w:t>
      </w:r>
    </w:p>
    <w:p w14:paraId="5BA41EE3" w14:textId="77777777" w:rsidR="002E49AE" w:rsidRPr="00A60131" w:rsidRDefault="002E49AE" w:rsidP="002E49AE">
      <w:r w:rsidRPr="00A60131">
        <w:t>&lt;/html&gt;</w:t>
      </w:r>
    </w:p>
    <w:p w14:paraId="4241E2A6" w14:textId="77777777" w:rsidR="002E49AE" w:rsidRPr="00A60131" w:rsidRDefault="002E49AE" w:rsidP="002E49AE"/>
    <w:p w14:paraId="74A0E1A1" w14:textId="77777777" w:rsidR="002E49AE" w:rsidRDefault="002E49AE" w:rsidP="002E49AE"/>
    <w:p w14:paraId="67E59061" w14:textId="42B2561B" w:rsidR="002E49AE" w:rsidRDefault="002E49AE" w:rsidP="0020407D">
      <w:r>
        <w:br/>
      </w:r>
    </w:p>
    <w:p w14:paraId="4E9E2525" w14:textId="77777777" w:rsidR="002E49AE" w:rsidRDefault="002E49AE">
      <w:r>
        <w:br w:type="page"/>
      </w:r>
    </w:p>
    <w:p w14:paraId="63181653" w14:textId="77777777" w:rsidR="002E49AE" w:rsidRDefault="002E49AE" w:rsidP="002E49AE">
      <w:r>
        <w:lastRenderedPageBreak/>
        <w:t xml:space="preserve">9. </w:t>
      </w:r>
      <w:r w:rsidRPr="00A168E5">
        <w:t xml:space="preserve">WAP to demonstrate external </w:t>
      </w:r>
      <w:proofErr w:type="spellStart"/>
      <w:r w:rsidRPr="00A168E5">
        <w:t>javascript</w:t>
      </w:r>
      <w:proofErr w:type="spellEnd"/>
      <w:r w:rsidRPr="00A168E5">
        <w:t>. (A)</w:t>
      </w:r>
    </w:p>
    <w:p w14:paraId="2E1D5A0D" w14:textId="77777777" w:rsidR="002E49AE" w:rsidRPr="00A168E5" w:rsidRDefault="002E49AE" w:rsidP="002E49AE">
      <w:r>
        <w:t>Output:</w:t>
      </w:r>
      <w:r>
        <w:tab/>
      </w:r>
    </w:p>
    <w:p w14:paraId="37146DC7" w14:textId="77777777" w:rsidR="002E49AE" w:rsidRPr="00A168E5" w:rsidRDefault="002E49AE" w:rsidP="002E49AE">
      <w:r w:rsidRPr="00A168E5">
        <w:t>&lt;!DOCTYPE html&gt;</w:t>
      </w:r>
    </w:p>
    <w:p w14:paraId="25C448F5" w14:textId="77777777" w:rsidR="002E49AE" w:rsidRPr="00A168E5" w:rsidRDefault="002E49AE" w:rsidP="002E49AE">
      <w:r w:rsidRPr="00A168E5">
        <w:t>&lt;html lang="</w:t>
      </w:r>
      <w:proofErr w:type="spellStart"/>
      <w:r w:rsidRPr="00A168E5">
        <w:t>en</w:t>
      </w:r>
      <w:proofErr w:type="spellEnd"/>
      <w:r w:rsidRPr="00A168E5">
        <w:t>"&gt;</w:t>
      </w:r>
    </w:p>
    <w:p w14:paraId="762F946D" w14:textId="77777777" w:rsidR="002E49AE" w:rsidRPr="00A168E5" w:rsidRDefault="002E49AE" w:rsidP="002E49AE">
      <w:r w:rsidRPr="00A168E5">
        <w:t>&lt;head&gt;</w:t>
      </w:r>
    </w:p>
    <w:p w14:paraId="1A5E06FF" w14:textId="77777777" w:rsidR="002E49AE" w:rsidRPr="00A168E5" w:rsidRDefault="002E49AE" w:rsidP="002E49AE">
      <w:r w:rsidRPr="00A168E5">
        <w:t>    &lt;meta charset="UTF-8"&gt;</w:t>
      </w:r>
    </w:p>
    <w:p w14:paraId="243F1F9B" w14:textId="77777777" w:rsidR="002E49AE" w:rsidRPr="00A168E5" w:rsidRDefault="002E49AE" w:rsidP="002E49AE">
      <w:r w:rsidRPr="00A168E5">
        <w:t>    &lt;meta name="viewport" content="width=device-width, initial-scale=1.0"&gt;</w:t>
      </w:r>
    </w:p>
    <w:p w14:paraId="24AC5547" w14:textId="77777777" w:rsidR="002E49AE" w:rsidRPr="00A168E5" w:rsidRDefault="002E49AE" w:rsidP="002E49AE">
      <w:r w:rsidRPr="00A168E5">
        <w:t>    &lt;title&gt;External JavaScript Example&lt;/title&gt;</w:t>
      </w:r>
    </w:p>
    <w:p w14:paraId="025041B7" w14:textId="77777777" w:rsidR="002E49AE" w:rsidRPr="00A168E5" w:rsidRDefault="002E49AE" w:rsidP="002E49AE">
      <w:r w:rsidRPr="00A168E5">
        <w:t>    &lt;style&gt;</w:t>
      </w:r>
    </w:p>
    <w:p w14:paraId="5BF5B071" w14:textId="77777777" w:rsidR="002E49AE" w:rsidRPr="00A168E5" w:rsidRDefault="002E49AE" w:rsidP="002E49AE">
      <w:r w:rsidRPr="00A168E5">
        <w:t>        p {</w:t>
      </w:r>
    </w:p>
    <w:p w14:paraId="7B7ECA46" w14:textId="77777777" w:rsidR="002E49AE" w:rsidRPr="00A168E5" w:rsidRDefault="002E49AE" w:rsidP="002E49AE">
      <w:r w:rsidRPr="00A168E5">
        <w:t>            font-size: 18px;</w:t>
      </w:r>
    </w:p>
    <w:p w14:paraId="4A22CD80" w14:textId="77777777" w:rsidR="002E49AE" w:rsidRPr="00A168E5" w:rsidRDefault="002E49AE" w:rsidP="002E49AE">
      <w:r w:rsidRPr="00A168E5">
        <w:t>        }</w:t>
      </w:r>
    </w:p>
    <w:p w14:paraId="34327AE5" w14:textId="77777777" w:rsidR="002E49AE" w:rsidRPr="00A168E5" w:rsidRDefault="002E49AE" w:rsidP="002E49AE">
      <w:r w:rsidRPr="00A168E5">
        <w:t>    &lt;/style&gt;</w:t>
      </w:r>
    </w:p>
    <w:p w14:paraId="0FA18367" w14:textId="77777777" w:rsidR="002E49AE" w:rsidRPr="00A168E5" w:rsidRDefault="002E49AE" w:rsidP="002E49AE">
      <w:r w:rsidRPr="00A168E5">
        <w:t xml:space="preserve">    &lt;script </w:t>
      </w:r>
      <w:proofErr w:type="spellStart"/>
      <w:r w:rsidRPr="00A168E5">
        <w:t>src</w:t>
      </w:r>
      <w:proofErr w:type="spellEnd"/>
      <w:r w:rsidRPr="00A168E5">
        <w:t>="script.js"&gt;&lt;/script&gt;</w:t>
      </w:r>
    </w:p>
    <w:p w14:paraId="423AC296" w14:textId="77777777" w:rsidR="002E49AE" w:rsidRPr="00A168E5" w:rsidRDefault="002E49AE" w:rsidP="002E49AE">
      <w:r w:rsidRPr="00A168E5">
        <w:t>&lt;/head&gt;</w:t>
      </w:r>
    </w:p>
    <w:p w14:paraId="6347C8DC" w14:textId="77777777" w:rsidR="002E49AE" w:rsidRPr="00A168E5" w:rsidRDefault="002E49AE" w:rsidP="002E49AE">
      <w:r w:rsidRPr="00A168E5">
        <w:t>&lt;body&gt;</w:t>
      </w:r>
    </w:p>
    <w:p w14:paraId="53F18DFE" w14:textId="77777777" w:rsidR="002E49AE" w:rsidRPr="00A168E5" w:rsidRDefault="002E49AE" w:rsidP="002E49AE">
      <w:r w:rsidRPr="00A168E5">
        <w:t>    &lt;h1&gt;External JavaScript Demo&lt;/h1&gt;</w:t>
      </w:r>
    </w:p>
    <w:p w14:paraId="74E11C97" w14:textId="77777777" w:rsidR="002E49AE" w:rsidRPr="00A168E5" w:rsidRDefault="002E49AE" w:rsidP="002E49AE">
      <w:r w:rsidRPr="00A168E5">
        <w:t xml:space="preserve">    &lt;p id="text"&gt;Click the button to change my </w:t>
      </w:r>
      <w:proofErr w:type="spellStart"/>
      <w:proofErr w:type="gramStart"/>
      <w:r w:rsidRPr="00A168E5">
        <w:t>color</w:t>
      </w:r>
      <w:proofErr w:type="spellEnd"/>
      <w:r w:rsidRPr="00A168E5">
        <w:t>!&lt;</w:t>
      </w:r>
      <w:proofErr w:type="gramEnd"/>
      <w:r w:rsidRPr="00A168E5">
        <w:t>/p&gt;</w:t>
      </w:r>
    </w:p>
    <w:p w14:paraId="7B12CC74" w14:textId="77777777" w:rsidR="002E49AE" w:rsidRPr="00A168E5" w:rsidRDefault="002E49AE" w:rsidP="002E49AE">
      <w:r w:rsidRPr="00A168E5">
        <w:t>    &lt;button onclick="</w:t>
      </w:r>
      <w:proofErr w:type="spellStart"/>
      <w:proofErr w:type="gramStart"/>
      <w:r w:rsidRPr="00A168E5">
        <w:t>changeColor</w:t>
      </w:r>
      <w:proofErr w:type="spellEnd"/>
      <w:r w:rsidRPr="00A168E5">
        <w:t>(</w:t>
      </w:r>
      <w:proofErr w:type="gramEnd"/>
      <w:r w:rsidRPr="00A168E5">
        <w:t xml:space="preserve">)"&gt;Change </w:t>
      </w:r>
      <w:proofErr w:type="spellStart"/>
      <w:r w:rsidRPr="00A168E5">
        <w:t>Color</w:t>
      </w:r>
      <w:proofErr w:type="spellEnd"/>
      <w:r w:rsidRPr="00A168E5">
        <w:t>&lt;/button&gt;</w:t>
      </w:r>
    </w:p>
    <w:p w14:paraId="1B3A8B3C" w14:textId="77777777" w:rsidR="002E49AE" w:rsidRPr="00A168E5" w:rsidRDefault="002E49AE" w:rsidP="002E49AE">
      <w:r w:rsidRPr="00A168E5">
        <w:t>&lt;/body&gt;</w:t>
      </w:r>
    </w:p>
    <w:p w14:paraId="2FFC3179" w14:textId="77777777" w:rsidR="002E49AE" w:rsidRPr="00A168E5" w:rsidRDefault="002E49AE" w:rsidP="002E49AE">
      <w:r w:rsidRPr="00A168E5">
        <w:t>&lt;/html&gt;</w:t>
      </w:r>
    </w:p>
    <w:p w14:paraId="7902BD07" w14:textId="77777777" w:rsidR="002E49AE" w:rsidRDefault="002E49AE" w:rsidP="002E49AE"/>
    <w:p w14:paraId="791AC015" w14:textId="77777777" w:rsidR="002E49AE" w:rsidRDefault="002E49AE" w:rsidP="002E49AE"/>
    <w:p w14:paraId="1247E04A" w14:textId="77777777" w:rsidR="002E49AE" w:rsidRDefault="002E49AE" w:rsidP="002E49AE">
      <w:r>
        <w:t>: script.js</w:t>
      </w:r>
    </w:p>
    <w:p w14:paraId="6A7437B2" w14:textId="77777777" w:rsidR="002E49AE" w:rsidRPr="00A168E5" w:rsidRDefault="002E49AE" w:rsidP="002E49AE">
      <w:r>
        <w:t>f</w:t>
      </w:r>
      <w:r w:rsidRPr="00A168E5">
        <w:t xml:space="preserve">unction </w:t>
      </w:r>
      <w:proofErr w:type="spellStart"/>
      <w:proofErr w:type="gramStart"/>
      <w:r w:rsidRPr="00A168E5">
        <w:t>changeColor</w:t>
      </w:r>
      <w:proofErr w:type="spellEnd"/>
      <w:r w:rsidRPr="00A168E5">
        <w:t>(</w:t>
      </w:r>
      <w:proofErr w:type="gramEnd"/>
      <w:r w:rsidRPr="00A168E5">
        <w:t>) {</w:t>
      </w:r>
    </w:p>
    <w:p w14:paraId="07898614" w14:textId="77777777" w:rsidR="002E49AE" w:rsidRPr="00A168E5" w:rsidRDefault="002E49AE" w:rsidP="002E49AE">
      <w:r w:rsidRPr="00A168E5">
        <w:t xml:space="preserve">    </w:t>
      </w:r>
      <w:proofErr w:type="spellStart"/>
      <w:proofErr w:type="gramStart"/>
      <w:r w:rsidRPr="00A168E5">
        <w:t>document.getElementById</w:t>
      </w:r>
      <w:proofErr w:type="spellEnd"/>
      <w:proofErr w:type="gramEnd"/>
      <w:r w:rsidRPr="00A168E5">
        <w:t>("text").</w:t>
      </w:r>
      <w:proofErr w:type="spellStart"/>
      <w:r w:rsidRPr="00A168E5">
        <w:t>style.color</w:t>
      </w:r>
      <w:proofErr w:type="spellEnd"/>
      <w:r w:rsidRPr="00A168E5">
        <w:t xml:space="preserve"> = "blue";</w:t>
      </w:r>
    </w:p>
    <w:p w14:paraId="41E95BA5" w14:textId="77777777" w:rsidR="002E49AE" w:rsidRPr="00A168E5" w:rsidRDefault="002E49AE" w:rsidP="002E49AE">
      <w:r w:rsidRPr="00A168E5">
        <w:t>}</w:t>
      </w:r>
    </w:p>
    <w:p w14:paraId="306DB37E" w14:textId="77777777" w:rsidR="002E49AE" w:rsidRPr="00A168E5" w:rsidRDefault="002E49AE" w:rsidP="002E49AE"/>
    <w:p w14:paraId="498D0980" w14:textId="651B2053" w:rsidR="002E49AE" w:rsidRDefault="002E49AE">
      <w:r>
        <w:br w:type="page"/>
      </w:r>
    </w:p>
    <w:p w14:paraId="111DC9DB" w14:textId="77777777" w:rsidR="002E49AE" w:rsidRDefault="002E49AE" w:rsidP="002E49AE">
      <w:r w:rsidRPr="0087731F">
        <w:lastRenderedPageBreak/>
        <w:t xml:space="preserve">10. WAP to </w:t>
      </w:r>
      <w:proofErr w:type="spellStart"/>
      <w:r w:rsidRPr="0087731F">
        <w:t>concat</w:t>
      </w:r>
      <w:proofErr w:type="spellEnd"/>
      <w:r w:rsidRPr="0087731F">
        <w:t xml:space="preserve"> two or more strings. (A)</w:t>
      </w:r>
    </w:p>
    <w:p w14:paraId="3ED57E7F" w14:textId="77777777" w:rsidR="002E49AE" w:rsidRDefault="002E49AE" w:rsidP="002E49AE">
      <w:r>
        <w:t>Output:</w:t>
      </w:r>
    </w:p>
    <w:p w14:paraId="1F62A0DC" w14:textId="77777777" w:rsidR="002E49AE" w:rsidRPr="0087731F" w:rsidRDefault="002E49AE" w:rsidP="002E49AE">
      <w:r w:rsidRPr="0087731F">
        <w:t>&lt;!DOCTYPE html&gt;</w:t>
      </w:r>
    </w:p>
    <w:p w14:paraId="25C1DFC8" w14:textId="77777777" w:rsidR="002E49AE" w:rsidRPr="0087731F" w:rsidRDefault="002E49AE" w:rsidP="002E49AE">
      <w:r w:rsidRPr="0087731F">
        <w:t>&lt;html lang="</w:t>
      </w:r>
      <w:proofErr w:type="spellStart"/>
      <w:r w:rsidRPr="0087731F">
        <w:t>en</w:t>
      </w:r>
      <w:proofErr w:type="spellEnd"/>
      <w:r w:rsidRPr="0087731F">
        <w:t>"&gt;</w:t>
      </w:r>
    </w:p>
    <w:p w14:paraId="19B2B68D" w14:textId="77777777" w:rsidR="002E49AE" w:rsidRPr="0087731F" w:rsidRDefault="002E49AE" w:rsidP="002E49AE">
      <w:r w:rsidRPr="0087731F">
        <w:t>&lt;head&gt;</w:t>
      </w:r>
    </w:p>
    <w:p w14:paraId="78121038" w14:textId="77777777" w:rsidR="002E49AE" w:rsidRPr="0087731F" w:rsidRDefault="002E49AE" w:rsidP="002E49AE">
      <w:r w:rsidRPr="0087731F">
        <w:t>    &lt;meta charset="UTF-8"&gt;</w:t>
      </w:r>
    </w:p>
    <w:p w14:paraId="68051BBE" w14:textId="77777777" w:rsidR="002E49AE" w:rsidRPr="0087731F" w:rsidRDefault="002E49AE" w:rsidP="002E49AE">
      <w:r w:rsidRPr="0087731F">
        <w:t>    &lt;meta name="viewport" content="width=device-width, initial-scale=1.0"&gt;</w:t>
      </w:r>
    </w:p>
    <w:p w14:paraId="27063B57" w14:textId="77777777" w:rsidR="002E49AE" w:rsidRPr="0087731F" w:rsidRDefault="002E49AE" w:rsidP="002E49AE">
      <w:r w:rsidRPr="0087731F">
        <w:t>    &lt;title&gt;Document&lt;/title&gt;</w:t>
      </w:r>
    </w:p>
    <w:p w14:paraId="351F40FD" w14:textId="77777777" w:rsidR="002E49AE" w:rsidRPr="0087731F" w:rsidRDefault="002E49AE" w:rsidP="002E49AE">
      <w:r w:rsidRPr="0087731F">
        <w:t>&lt;/head&gt;</w:t>
      </w:r>
    </w:p>
    <w:p w14:paraId="0B0CEF39" w14:textId="77777777" w:rsidR="002E49AE" w:rsidRPr="0087731F" w:rsidRDefault="002E49AE" w:rsidP="002E49AE">
      <w:r w:rsidRPr="0087731F">
        <w:t>&lt;body&gt;</w:t>
      </w:r>
    </w:p>
    <w:p w14:paraId="0A4211DC" w14:textId="77777777" w:rsidR="002E49AE" w:rsidRPr="0087731F" w:rsidRDefault="002E49AE" w:rsidP="002E49AE">
      <w:r w:rsidRPr="0087731F">
        <w:t>    &lt;h1&gt;Darshan University&lt;/h1&gt;</w:t>
      </w:r>
    </w:p>
    <w:p w14:paraId="23B3E896" w14:textId="77777777" w:rsidR="002E49AE" w:rsidRPr="0087731F" w:rsidRDefault="002E49AE" w:rsidP="002E49AE">
      <w:r w:rsidRPr="0087731F">
        <w:t>    &lt;script&gt;</w:t>
      </w:r>
    </w:p>
    <w:p w14:paraId="47EE76CB" w14:textId="77777777" w:rsidR="002E49AE" w:rsidRPr="0087731F" w:rsidRDefault="002E49AE" w:rsidP="002E49AE">
      <w:r w:rsidRPr="0087731F">
        <w:t xml:space="preserve">        </w:t>
      </w:r>
      <w:proofErr w:type="spellStart"/>
      <w:r w:rsidRPr="0087731F">
        <w:t>const</w:t>
      </w:r>
      <w:proofErr w:type="spellEnd"/>
      <w:r w:rsidRPr="0087731F">
        <w:t xml:space="preserve"> one = "Universal"</w:t>
      </w:r>
    </w:p>
    <w:p w14:paraId="22501B58" w14:textId="77777777" w:rsidR="002E49AE" w:rsidRPr="0087731F" w:rsidRDefault="002E49AE" w:rsidP="002E49AE">
      <w:r w:rsidRPr="0087731F">
        <w:t xml:space="preserve">        </w:t>
      </w:r>
      <w:proofErr w:type="spellStart"/>
      <w:r w:rsidRPr="0087731F">
        <w:t>const</w:t>
      </w:r>
      <w:proofErr w:type="spellEnd"/>
      <w:r w:rsidRPr="0087731F">
        <w:t xml:space="preserve"> two = "Management"</w:t>
      </w:r>
    </w:p>
    <w:p w14:paraId="7635D163" w14:textId="77777777" w:rsidR="002E49AE" w:rsidRPr="0087731F" w:rsidRDefault="002E49AE" w:rsidP="002E49AE"/>
    <w:p w14:paraId="09AEBBAE" w14:textId="77777777" w:rsidR="002E49AE" w:rsidRPr="0087731F" w:rsidRDefault="002E49AE" w:rsidP="002E49AE">
      <w:r w:rsidRPr="0087731F">
        <w:t xml:space="preserve">        </w:t>
      </w:r>
      <w:proofErr w:type="spellStart"/>
      <w:proofErr w:type="gramStart"/>
      <w:r w:rsidRPr="0087731F">
        <w:t>document.write</w:t>
      </w:r>
      <w:proofErr w:type="spellEnd"/>
      <w:proofErr w:type="gramEnd"/>
      <w:r w:rsidRPr="0087731F">
        <w:t>(one+" "+two)</w:t>
      </w:r>
    </w:p>
    <w:p w14:paraId="0F62A74E" w14:textId="77777777" w:rsidR="002E49AE" w:rsidRPr="0087731F" w:rsidRDefault="002E49AE" w:rsidP="002E49AE">
      <w:r w:rsidRPr="0087731F">
        <w:t>    &lt;/script&gt;</w:t>
      </w:r>
    </w:p>
    <w:p w14:paraId="56B90B70" w14:textId="77777777" w:rsidR="002E49AE" w:rsidRPr="0087731F" w:rsidRDefault="002E49AE" w:rsidP="002E49AE">
      <w:r w:rsidRPr="0087731F">
        <w:t>&lt;/body&gt;</w:t>
      </w:r>
    </w:p>
    <w:p w14:paraId="13F8B90F" w14:textId="77777777" w:rsidR="002E49AE" w:rsidRPr="0087731F" w:rsidRDefault="002E49AE" w:rsidP="002E49AE">
      <w:r w:rsidRPr="0087731F">
        <w:t>&lt;/html&gt;</w:t>
      </w:r>
    </w:p>
    <w:p w14:paraId="47E0211B" w14:textId="77777777" w:rsidR="002E49AE" w:rsidRDefault="002E49AE" w:rsidP="002E49AE"/>
    <w:p w14:paraId="5CB3F0A9" w14:textId="71C5F90A" w:rsidR="00DC24A4" w:rsidRDefault="00DC24A4">
      <w:r>
        <w:br w:type="page"/>
      </w:r>
    </w:p>
    <w:p w14:paraId="0EB2F379" w14:textId="77777777" w:rsidR="00DC24A4" w:rsidRDefault="00DC24A4" w:rsidP="00DC24A4">
      <w:r w:rsidRPr="00011FBC">
        <w:lastRenderedPageBreak/>
        <w:t xml:space="preserve">11. WAP to demonstrate the use of various inbuilt string functions like </w:t>
      </w:r>
      <w:proofErr w:type="spellStart"/>
      <w:proofErr w:type="gramStart"/>
      <w:r w:rsidRPr="00011FBC">
        <w:t>charAt</w:t>
      </w:r>
      <w:proofErr w:type="spellEnd"/>
      <w:r w:rsidRPr="00011FBC">
        <w:t>(</w:t>
      </w:r>
      <w:proofErr w:type="gramEnd"/>
      <w:r w:rsidRPr="00011FBC">
        <w:t xml:space="preserve">), </w:t>
      </w:r>
      <w:proofErr w:type="spellStart"/>
      <w:r w:rsidRPr="00011FBC">
        <w:t>charCodeAt</w:t>
      </w:r>
      <w:proofErr w:type="spellEnd"/>
      <w:r w:rsidRPr="00011FBC">
        <w:t xml:space="preserve">(), </w:t>
      </w:r>
      <w:proofErr w:type="spellStart"/>
      <w:r w:rsidRPr="00011FBC">
        <w:t>startsWith</w:t>
      </w:r>
      <w:proofErr w:type="spellEnd"/>
      <w:r w:rsidRPr="00011FBC">
        <w:t xml:space="preserve">(), </w:t>
      </w:r>
      <w:proofErr w:type="spellStart"/>
      <w:r w:rsidRPr="00011FBC">
        <w:t>endsWith</w:t>
      </w:r>
      <w:proofErr w:type="spellEnd"/>
      <w:r w:rsidRPr="00011FBC">
        <w:t xml:space="preserve">(), includes(), </w:t>
      </w:r>
      <w:proofErr w:type="spellStart"/>
      <w:r w:rsidRPr="00011FBC">
        <w:t>indexOf</w:t>
      </w:r>
      <w:proofErr w:type="spellEnd"/>
      <w:r w:rsidRPr="00011FBC">
        <w:t xml:space="preserve">(), </w:t>
      </w:r>
      <w:proofErr w:type="spellStart"/>
      <w:r w:rsidRPr="00011FBC">
        <w:t>lastIndexOf</w:t>
      </w:r>
      <w:proofErr w:type="spellEnd"/>
      <w:r w:rsidRPr="00011FBC">
        <w:t xml:space="preserve">(), match(), repeat(), replace("", ""), search(), split(), </w:t>
      </w:r>
      <w:proofErr w:type="spellStart"/>
      <w:r w:rsidRPr="00011FBC">
        <w:t>substr</w:t>
      </w:r>
      <w:proofErr w:type="spellEnd"/>
      <w:r w:rsidRPr="00011FBC">
        <w:t xml:space="preserve">(start, length), substring(start, end), </w:t>
      </w:r>
      <w:proofErr w:type="spellStart"/>
      <w:r w:rsidRPr="00011FBC">
        <w:t>toString</w:t>
      </w:r>
      <w:proofErr w:type="spellEnd"/>
      <w:r w:rsidRPr="00011FBC">
        <w:t>(), trim(). (A)</w:t>
      </w:r>
      <w:r>
        <w:br/>
      </w:r>
    </w:p>
    <w:p w14:paraId="02331565" w14:textId="77777777" w:rsidR="00DC24A4" w:rsidRDefault="00DC24A4" w:rsidP="00DC24A4">
      <w:r>
        <w:t>Output:</w:t>
      </w:r>
    </w:p>
    <w:p w14:paraId="7CC86C26" w14:textId="77777777" w:rsidR="00DC24A4" w:rsidRPr="00011FBC" w:rsidRDefault="00DC24A4" w:rsidP="00DC24A4">
      <w:r w:rsidRPr="00011FBC">
        <w:t>&lt;!DOCTYPE html&gt;</w:t>
      </w:r>
    </w:p>
    <w:p w14:paraId="2FE9F14F" w14:textId="77777777" w:rsidR="00DC24A4" w:rsidRPr="00011FBC" w:rsidRDefault="00DC24A4" w:rsidP="00DC24A4">
      <w:r w:rsidRPr="00011FBC">
        <w:t>&lt;html lang="</w:t>
      </w:r>
      <w:proofErr w:type="spellStart"/>
      <w:r w:rsidRPr="00011FBC">
        <w:t>en</w:t>
      </w:r>
      <w:proofErr w:type="spellEnd"/>
      <w:r w:rsidRPr="00011FBC">
        <w:t>"&gt;</w:t>
      </w:r>
    </w:p>
    <w:p w14:paraId="3CDB25B6" w14:textId="77777777" w:rsidR="00DC24A4" w:rsidRPr="00011FBC" w:rsidRDefault="00DC24A4" w:rsidP="00DC24A4">
      <w:r w:rsidRPr="00011FBC">
        <w:t>&lt;head&gt;</w:t>
      </w:r>
    </w:p>
    <w:p w14:paraId="3E4291EE" w14:textId="77777777" w:rsidR="00DC24A4" w:rsidRPr="00011FBC" w:rsidRDefault="00DC24A4" w:rsidP="00DC24A4">
      <w:r w:rsidRPr="00011FBC">
        <w:t>    &lt;meta charset="UTF-8"&gt;</w:t>
      </w:r>
    </w:p>
    <w:p w14:paraId="1AE536FF" w14:textId="77777777" w:rsidR="00DC24A4" w:rsidRPr="00011FBC" w:rsidRDefault="00DC24A4" w:rsidP="00DC24A4">
      <w:r w:rsidRPr="00011FBC">
        <w:t>    &lt;meta name="viewport" content="width=device-width, initial-scale=1.0"&gt;</w:t>
      </w:r>
    </w:p>
    <w:p w14:paraId="667B9ED0" w14:textId="77777777" w:rsidR="00DC24A4" w:rsidRPr="00011FBC" w:rsidRDefault="00DC24A4" w:rsidP="00DC24A4">
      <w:r w:rsidRPr="00011FBC">
        <w:t>    &lt;title&gt;String Functions in Action&lt;/title&gt;</w:t>
      </w:r>
    </w:p>
    <w:p w14:paraId="2F888B06" w14:textId="77777777" w:rsidR="00DC24A4" w:rsidRPr="00011FBC" w:rsidRDefault="00DC24A4" w:rsidP="00DC24A4">
      <w:r w:rsidRPr="00011FBC">
        <w:t>    &lt;script&gt;</w:t>
      </w:r>
    </w:p>
    <w:p w14:paraId="244A2984" w14:textId="77777777" w:rsidR="00DC24A4" w:rsidRPr="00011FBC" w:rsidRDefault="00DC24A4" w:rsidP="00DC24A4">
      <w:r w:rsidRPr="00011FBC">
        <w:t xml:space="preserve">        function </w:t>
      </w:r>
      <w:proofErr w:type="spellStart"/>
      <w:proofErr w:type="gramStart"/>
      <w:r w:rsidRPr="00011FBC">
        <w:t>demoStringFunctions</w:t>
      </w:r>
      <w:proofErr w:type="spellEnd"/>
      <w:r w:rsidRPr="00011FBC">
        <w:t>(</w:t>
      </w:r>
      <w:proofErr w:type="gramEnd"/>
      <w:r w:rsidRPr="00011FBC">
        <w:t>) {</w:t>
      </w:r>
    </w:p>
    <w:p w14:paraId="4C27799B" w14:textId="77777777" w:rsidR="00DC24A4" w:rsidRPr="00011FBC" w:rsidRDefault="00DC24A4" w:rsidP="00DC24A4">
      <w:r w:rsidRPr="00011FBC">
        <w:t>            let str = "Welcome to Darshan University, Hello World! Let's explore JavaScript.   ";</w:t>
      </w:r>
    </w:p>
    <w:p w14:paraId="2171022E" w14:textId="77777777" w:rsidR="00DC24A4" w:rsidRPr="00011FBC" w:rsidRDefault="00DC24A4" w:rsidP="00DC24A4"/>
    <w:p w14:paraId="076D7482" w14:textId="77777777" w:rsidR="00DC24A4" w:rsidRPr="00011FBC" w:rsidRDefault="00DC24A4" w:rsidP="00DC24A4">
      <w:r w:rsidRPr="00011FBC">
        <w:t>            console.log("</w:t>
      </w:r>
      <w:proofErr w:type="spellStart"/>
      <w:proofErr w:type="gramStart"/>
      <w:r w:rsidRPr="00011FBC">
        <w:t>charAt</w:t>
      </w:r>
      <w:proofErr w:type="spellEnd"/>
      <w:r w:rsidRPr="00011FBC">
        <w:t>(</w:t>
      </w:r>
      <w:proofErr w:type="gramEnd"/>
      <w:r w:rsidRPr="00011FBC">
        <w:t xml:space="preserve">1):", </w:t>
      </w:r>
      <w:proofErr w:type="spellStart"/>
      <w:r w:rsidRPr="00011FBC">
        <w:t>str.charAt</w:t>
      </w:r>
      <w:proofErr w:type="spellEnd"/>
      <w:r w:rsidRPr="00011FBC">
        <w:t>(1));</w:t>
      </w:r>
    </w:p>
    <w:p w14:paraId="0D1B51E2" w14:textId="77777777" w:rsidR="00DC24A4" w:rsidRPr="00011FBC" w:rsidRDefault="00DC24A4" w:rsidP="00DC24A4">
      <w:r w:rsidRPr="00011FBC">
        <w:t>            console.log("</w:t>
      </w:r>
      <w:proofErr w:type="spellStart"/>
      <w:proofErr w:type="gramStart"/>
      <w:r w:rsidRPr="00011FBC">
        <w:t>charCodeAt</w:t>
      </w:r>
      <w:proofErr w:type="spellEnd"/>
      <w:r w:rsidRPr="00011FBC">
        <w:t>(</w:t>
      </w:r>
      <w:proofErr w:type="gramEnd"/>
      <w:r w:rsidRPr="00011FBC">
        <w:t xml:space="preserve">1):", </w:t>
      </w:r>
      <w:proofErr w:type="spellStart"/>
      <w:r w:rsidRPr="00011FBC">
        <w:t>str.charCodeAt</w:t>
      </w:r>
      <w:proofErr w:type="spellEnd"/>
      <w:r w:rsidRPr="00011FBC">
        <w:t>(1));</w:t>
      </w:r>
    </w:p>
    <w:p w14:paraId="6C20F67C" w14:textId="77777777" w:rsidR="00DC24A4" w:rsidRPr="00011FBC" w:rsidRDefault="00DC24A4" w:rsidP="00DC24A4">
      <w:r w:rsidRPr="00011FBC">
        <w:t>            console.log('</w:t>
      </w:r>
      <w:proofErr w:type="spellStart"/>
      <w:r w:rsidRPr="00011FBC">
        <w:t>startsWith</w:t>
      </w:r>
      <w:proofErr w:type="spellEnd"/>
      <w:r w:rsidRPr="00011FBC">
        <w:t xml:space="preserve">("Welcome"):', </w:t>
      </w:r>
      <w:proofErr w:type="spellStart"/>
      <w:proofErr w:type="gramStart"/>
      <w:r w:rsidRPr="00011FBC">
        <w:t>str.startsWith</w:t>
      </w:r>
      <w:proofErr w:type="spellEnd"/>
      <w:proofErr w:type="gramEnd"/>
      <w:r w:rsidRPr="00011FBC">
        <w:t>("Welcome"));</w:t>
      </w:r>
    </w:p>
    <w:p w14:paraId="479CD368" w14:textId="77777777" w:rsidR="00DC24A4" w:rsidRPr="00011FBC" w:rsidRDefault="00DC24A4" w:rsidP="00DC24A4">
      <w:r w:rsidRPr="00011FBC">
        <w:t>            console.log('</w:t>
      </w:r>
      <w:proofErr w:type="spellStart"/>
      <w:r w:rsidRPr="00011FBC">
        <w:t>endsWith</w:t>
      </w:r>
      <w:proofErr w:type="spellEnd"/>
      <w:r w:rsidRPr="00011FBC">
        <w:t xml:space="preserve">("JavaScript."):', </w:t>
      </w:r>
      <w:proofErr w:type="spellStart"/>
      <w:proofErr w:type="gramStart"/>
      <w:r w:rsidRPr="00011FBC">
        <w:t>str.endsWith</w:t>
      </w:r>
      <w:proofErr w:type="spellEnd"/>
      <w:proofErr w:type="gramEnd"/>
      <w:r w:rsidRPr="00011FBC">
        <w:t>("JavaScript."));</w:t>
      </w:r>
    </w:p>
    <w:p w14:paraId="66670708" w14:textId="77777777" w:rsidR="00DC24A4" w:rsidRPr="00011FBC" w:rsidRDefault="00DC24A4" w:rsidP="00DC24A4">
      <w:r w:rsidRPr="00011FBC">
        <w:t xml:space="preserve">            console.log('includes("Darshan"):', </w:t>
      </w:r>
      <w:proofErr w:type="spellStart"/>
      <w:proofErr w:type="gramStart"/>
      <w:r w:rsidRPr="00011FBC">
        <w:t>str.includes</w:t>
      </w:r>
      <w:proofErr w:type="spellEnd"/>
      <w:proofErr w:type="gramEnd"/>
      <w:r w:rsidRPr="00011FBC">
        <w:t>("Darshan"));</w:t>
      </w:r>
    </w:p>
    <w:p w14:paraId="1985BE56" w14:textId="77777777" w:rsidR="00DC24A4" w:rsidRPr="00011FBC" w:rsidRDefault="00DC24A4" w:rsidP="00DC24A4">
      <w:r w:rsidRPr="00011FBC">
        <w:t>            console.log('</w:t>
      </w:r>
      <w:proofErr w:type="spellStart"/>
      <w:r w:rsidRPr="00011FBC">
        <w:t>indexOf</w:t>
      </w:r>
      <w:proofErr w:type="spellEnd"/>
      <w:r w:rsidRPr="00011FBC">
        <w:t xml:space="preserve">("World"):', </w:t>
      </w:r>
      <w:proofErr w:type="spellStart"/>
      <w:proofErr w:type="gramStart"/>
      <w:r w:rsidRPr="00011FBC">
        <w:t>str.indexOf</w:t>
      </w:r>
      <w:proofErr w:type="spellEnd"/>
      <w:proofErr w:type="gramEnd"/>
      <w:r w:rsidRPr="00011FBC">
        <w:t>("World"));</w:t>
      </w:r>
    </w:p>
    <w:p w14:paraId="3AE3A975" w14:textId="77777777" w:rsidR="00DC24A4" w:rsidRPr="00011FBC" w:rsidRDefault="00DC24A4" w:rsidP="00DC24A4">
      <w:r w:rsidRPr="00011FBC">
        <w:t>            console.log('</w:t>
      </w:r>
      <w:proofErr w:type="spellStart"/>
      <w:r w:rsidRPr="00011FBC">
        <w:t>lastIndexOf</w:t>
      </w:r>
      <w:proofErr w:type="spellEnd"/>
      <w:r w:rsidRPr="00011FBC">
        <w:t xml:space="preserve">("o"):', </w:t>
      </w:r>
      <w:proofErr w:type="spellStart"/>
      <w:proofErr w:type="gramStart"/>
      <w:r w:rsidRPr="00011FBC">
        <w:t>str.lastIndexOf</w:t>
      </w:r>
      <w:proofErr w:type="spellEnd"/>
      <w:proofErr w:type="gramEnd"/>
      <w:r w:rsidRPr="00011FBC">
        <w:t>("o"));</w:t>
      </w:r>
    </w:p>
    <w:p w14:paraId="4AE8BA88" w14:textId="77777777" w:rsidR="00DC24A4" w:rsidRPr="00011FBC" w:rsidRDefault="00DC24A4" w:rsidP="00DC24A4">
      <w:r w:rsidRPr="00011FBC">
        <w:t xml:space="preserve">            console.log('match("JavaScript"):', </w:t>
      </w:r>
      <w:proofErr w:type="spellStart"/>
      <w:proofErr w:type="gramStart"/>
      <w:r w:rsidRPr="00011FBC">
        <w:t>str.match</w:t>
      </w:r>
      <w:proofErr w:type="spellEnd"/>
      <w:proofErr w:type="gramEnd"/>
      <w:r w:rsidRPr="00011FBC">
        <w:t>("JavaScript"));</w:t>
      </w:r>
    </w:p>
    <w:p w14:paraId="5D48C2C1" w14:textId="77777777" w:rsidR="00DC24A4" w:rsidRPr="00011FBC" w:rsidRDefault="00DC24A4" w:rsidP="00DC24A4">
      <w:r w:rsidRPr="00011FBC">
        <w:t>            console.log('</w:t>
      </w:r>
      <w:proofErr w:type="gramStart"/>
      <w:r w:rsidRPr="00011FBC">
        <w:t>repeat(</w:t>
      </w:r>
      <w:proofErr w:type="gramEnd"/>
      <w:r w:rsidRPr="00011FBC">
        <w:t xml:space="preserve">2):', </w:t>
      </w:r>
      <w:proofErr w:type="spellStart"/>
      <w:r w:rsidRPr="00011FBC">
        <w:t>str.repeat</w:t>
      </w:r>
      <w:proofErr w:type="spellEnd"/>
      <w:r w:rsidRPr="00011FBC">
        <w:t>(2));</w:t>
      </w:r>
    </w:p>
    <w:p w14:paraId="4B644DAA" w14:textId="77777777" w:rsidR="00DC24A4" w:rsidRPr="00011FBC" w:rsidRDefault="00DC24A4" w:rsidP="00DC24A4">
      <w:r w:rsidRPr="00011FBC">
        <w:t xml:space="preserve">            </w:t>
      </w:r>
      <w:proofErr w:type="gramStart"/>
      <w:r w:rsidRPr="00011FBC">
        <w:t>console.log(</w:t>
      </w:r>
      <w:proofErr w:type="gramEnd"/>
      <w:r w:rsidRPr="00011FBC">
        <w:t xml:space="preserve">'replace("World", "Universe"):', </w:t>
      </w:r>
      <w:proofErr w:type="spellStart"/>
      <w:r w:rsidRPr="00011FBC">
        <w:t>str.replace</w:t>
      </w:r>
      <w:proofErr w:type="spellEnd"/>
      <w:r w:rsidRPr="00011FBC">
        <w:t>("World", "Universe"));</w:t>
      </w:r>
    </w:p>
    <w:p w14:paraId="62044DA5" w14:textId="77777777" w:rsidR="00DC24A4" w:rsidRPr="00011FBC" w:rsidRDefault="00DC24A4" w:rsidP="00DC24A4">
      <w:r w:rsidRPr="00011FBC">
        <w:t xml:space="preserve">            console.log('search("Darshan"):', </w:t>
      </w:r>
      <w:proofErr w:type="spellStart"/>
      <w:proofErr w:type="gramStart"/>
      <w:r w:rsidRPr="00011FBC">
        <w:t>str.search</w:t>
      </w:r>
      <w:proofErr w:type="spellEnd"/>
      <w:proofErr w:type="gramEnd"/>
      <w:r w:rsidRPr="00011FBC">
        <w:t>("Darshan"));</w:t>
      </w:r>
    </w:p>
    <w:p w14:paraId="5A239971" w14:textId="77777777" w:rsidR="00DC24A4" w:rsidRPr="00011FBC" w:rsidRDefault="00DC24A4" w:rsidP="00DC24A4">
      <w:r w:rsidRPr="00011FBC">
        <w:t xml:space="preserve">            </w:t>
      </w:r>
      <w:proofErr w:type="gramStart"/>
      <w:r w:rsidRPr="00011FBC">
        <w:t>console.log(</w:t>
      </w:r>
      <w:proofErr w:type="gramEnd"/>
      <w:r w:rsidRPr="00011FBC">
        <w:t xml:space="preserve">'split(" "):', </w:t>
      </w:r>
      <w:proofErr w:type="spellStart"/>
      <w:r w:rsidRPr="00011FBC">
        <w:t>str.split</w:t>
      </w:r>
      <w:proofErr w:type="spellEnd"/>
      <w:r w:rsidRPr="00011FBC">
        <w:t>(" "));</w:t>
      </w:r>
    </w:p>
    <w:p w14:paraId="22C27079" w14:textId="77777777" w:rsidR="00DC24A4" w:rsidRPr="00011FBC" w:rsidRDefault="00DC24A4" w:rsidP="00DC24A4">
      <w:r w:rsidRPr="00011FBC">
        <w:t xml:space="preserve">            </w:t>
      </w:r>
      <w:proofErr w:type="gramStart"/>
      <w:r w:rsidRPr="00011FBC">
        <w:t>console.log(</w:t>
      </w:r>
      <w:proofErr w:type="gramEnd"/>
      <w:r w:rsidRPr="00011FBC">
        <w:t>'</w:t>
      </w:r>
      <w:proofErr w:type="spellStart"/>
      <w:r w:rsidRPr="00011FBC">
        <w:t>substr</w:t>
      </w:r>
      <w:proofErr w:type="spellEnd"/>
      <w:r w:rsidRPr="00011FBC">
        <w:t xml:space="preserve">(7, 5):', </w:t>
      </w:r>
      <w:proofErr w:type="spellStart"/>
      <w:r w:rsidRPr="00011FBC">
        <w:t>str.substr</w:t>
      </w:r>
      <w:proofErr w:type="spellEnd"/>
      <w:r w:rsidRPr="00011FBC">
        <w:t>(7, 5));</w:t>
      </w:r>
    </w:p>
    <w:p w14:paraId="1861A56E" w14:textId="77777777" w:rsidR="00DC24A4" w:rsidRPr="00011FBC" w:rsidRDefault="00DC24A4" w:rsidP="00DC24A4">
      <w:r w:rsidRPr="00011FBC">
        <w:t xml:space="preserve">            </w:t>
      </w:r>
      <w:proofErr w:type="gramStart"/>
      <w:r w:rsidRPr="00011FBC">
        <w:t>console.log(</w:t>
      </w:r>
      <w:proofErr w:type="gramEnd"/>
      <w:r w:rsidRPr="00011FBC">
        <w:t xml:space="preserve">'substring(7, 12):', </w:t>
      </w:r>
      <w:proofErr w:type="spellStart"/>
      <w:r w:rsidRPr="00011FBC">
        <w:t>str.substring</w:t>
      </w:r>
      <w:proofErr w:type="spellEnd"/>
      <w:r w:rsidRPr="00011FBC">
        <w:t>(7, 12));</w:t>
      </w:r>
    </w:p>
    <w:p w14:paraId="75142DC5" w14:textId="77777777" w:rsidR="00DC24A4" w:rsidRPr="00011FBC" w:rsidRDefault="00DC24A4" w:rsidP="00DC24A4">
      <w:r w:rsidRPr="00011FBC">
        <w:t>            console.log('</w:t>
      </w:r>
      <w:proofErr w:type="spellStart"/>
      <w:proofErr w:type="gramStart"/>
      <w:r w:rsidRPr="00011FBC">
        <w:t>toString</w:t>
      </w:r>
      <w:proofErr w:type="spellEnd"/>
      <w:r w:rsidRPr="00011FBC">
        <w:t>(</w:t>
      </w:r>
      <w:proofErr w:type="gramEnd"/>
      <w:r w:rsidRPr="00011FBC">
        <w:t xml:space="preserve">):', </w:t>
      </w:r>
      <w:proofErr w:type="spellStart"/>
      <w:r w:rsidRPr="00011FBC">
        <w:t>str.toString</w:t>
      </w:r>
      <w:proofErr w:type="spellEnd"/>
      <w:r w:rsidRPr="00011FBC">
        <w:t>());</w:t>
      </w:r>
    </w:p>
    <w:p w14:paraId="222CE357" w14:textId="77777777" w:rsidR="00DC24A4" w:rsidRPr="00011FBC" w:rsidRDefault="00DC24A4" w:rsidP="00DC24A4">
      <w:r w:rsidRPr="00011FBC">
        <w:t>            console.log('</w:t>
      </w:r>
      <w:proofErr w:type="gramStart"/>
      <w:r w:rsidRPr="00011FBC">
        <w:t>trim(</w:t>
      </w:r>
      <w:proofErr w:type="gramEnd"/>
      <w:r w:rsidRPr="00011FBC">
        <w:t xml:space="preserve">):', </w:t>
      </w:r>
      <w:proofErr w:type="spellStart"/>
      <w:r w:rsidRPr="00011FBC">
        <w:t>str.trim</w:t>
      </w:r>
      <w:proofErr w:type="spellEnd"/>
      <w:r w:rsidRPr="00011FBC">
        <w:t>());</w:t>
      </w:r>
    </w:p>
    <w:p w14:paraId="2F1A555A" w14:textId="77777777" w:rsidR="00DC24A4" w:rsidRPr="00011FBC" w:rsidRDefault="00DC24A4" w:rsidP="00DC24A4">
      <w:r w:rsidRPr="00011FBC">
        <w:t>        }</w:t>
      </w:r>
    </w:p>
    <w:p w14:paraId="204921E2" w14:textId="77777777" w:rsidR="00DC24A4" w:rsidRPr="00011FBC" w:rsidRDefault="00DC24A4" w:rsidP="00DC24A4">
      <w:r w:rsidRPr="00011FBC">
        <w:t>    &lt;/script&gt;</w:t>
      </w:r>
    </w:p>
    <w:p w14:paraId="30A599D1" w14:textId="77777777" w:rsidR="00DC24A4" w:rsidRPr="00011FBC" w:rsidRDefault="00DC24A4" w:rsidP="00DC24A4">
      <w:r w:rsidRPr="00011FBC">
        <w:t>&lt;/head&gt;</w:t>
      </w:r>
    </w:p>
    <w:p w14:paraId="5C0AC20A" w14:textId="77777777" w:rsidR="00DC24A4" w:rsidRPr="00011FBC" w:rsidRDefault="00DC24A4" w:rsidP="00DC24A4">
      <w:r w:rsidRPr="00011FBC">
        <w:t>&lt;body onload="</w:t>
      </w:r>
      <w:proofErr w:type="spellStart"/>
      <w:proofErr w:type="gramStart"/>
      <w:r w:rsidRPr="00011FBC">
        <w:t>demoStringFunctions</w:t>
      </w:r>
      <w:proofErr w:type="spellEnd"/>
      <w:r w:rsidRPr="00011FBC">
        <w:t>(</w:t>
      </w:r>
      <w:proofErr w:type="gramEnd"/>
      <w:r w:rsidRPr="00011FBC">
        <w:t>)"&gt;</w:t>
      </w:r>
    </w:p>
    <w:p w14:paraId="23C2CEAE" w14:textId="77777777" w:rsidR="00DC24A4" w:rsidRPr="00011FBC" w:rsidRDefault="00DC24A4" w:rsidP="00DC24A4">
      <w:r w:rsidRPr="00011FBC">
        <w:t>    &lt;h1&gt;DU&lt;/h1&gt;</w:t>
      </w:r>
    </w:p>
    <w:p w14:paraId="037FA2E9" w14:textId="77777777" w:rsidR="00DC24A4" w:rsidRPr="00011FBC" w:rsidRDefault="00DC24A4" w:rsidP="00DC24A4">
      <w:r w:rsidRPr="00011FBC">
        <w:lastRenderedPageBreak/>
        <w:t>&lt;/body&gt;</w:t>
      </w:r>
    </w:p>
    <w:p w14:paraId="529972E0" w14:textId="77777777" w:rsidR="00DC24A4" w:rsidRDefault="00DC24A4" w:rsidP="00DC24A4"/>
    <w:p w14:paraId="52EFDF54" w14:textId="125DCB45" w:rsidR="00DC24A4" w:rsidRDefault="00DC24A4">
      <w:r>
        <w:br w:type="page"/>
      </w:r>
    </w:p>
    <w:p w14:paraId="0FABEDD1" w14:textId="77777777" w:rsidR="00DC24A4" w:rsidRDefault="00DC24A4" w:rsidP="00DC24A4">
      <w:r w:rsidRPr="00B202B2">
        <w:lastRenderedPageBreak/>
        <w:t xml:space="preserve">12. WAP to explore more inbuilt string functions like </w:t>
      </w:r>
      <w:proofErr w:type="gramStart"/>
      <w:r w:rsidRPr="00B202B2">
        <w:t>slice(</w:t>
      </w:r>
      <w:proofErr w:type="gramEnd"/>
      <w:r w:rsidRPr="00B202B2">
        <w:t xml:space="preserve">), </w:t>
      </w:r>
      <w:proofErr w:type="spellStart"/>
      <w:r w:rsidRPr="00B202B2">
        <w:t>toLowerCase</w:t>
      </w:r>
      <w:proofErr w:type="spellEnd"/>
      <w:r w:rsidRPr="00B202B2">
        <w:t xml:space="preserve">(), </w:t>
      </w:r>
      <w:proofErr w:type="spellStart"/>
      <w:r w:rsidRPr="00B202B2">
        <w:t>toUpperCase</w:t>
      </w:r>
      <w:proofErr w:type="spellEnd"/>
      <w:r w:rsidRPr="00B202B2">
        <w:t xml:space="preserve">(), </w:t>
      </w:r>
      <w:proofErr w:type="spellStart"/>
      <w:r w:rsidRPr="00B202B2">
        <w:t>valueOf</w:t>
      </w:r>
      <w:proofErr w:type="spellEnd"/>
      <w:r w:rsidRPr="00B202B2">
        <w:t xml:space="preserve">(), </w:t>
      </w:r>
      <w:proofErr w:type="spellStart"/>
      <w:r w:rsidRPr="00B202B2">
        <w:t>fromCharCode</w:t>
      </w:r>
      <w:proofErr w:type="spellEnd"/>
      <w:r w:rsidRPr="00B202B2">
        <w:t>(). (A)</w:t>
      </w:r>
    </w:p>
    <w:p w14:paraId="51CF1928" w14:textId="77777777" w:rsidR="00DC24A4" w:rsidRDefault="00DC24A4" w:rsidP="00DC24A4"/>
    <w:p w14:paraId="1104F025" w14:textId="77777777" w:rsidR="00DC24A4" w:rsidRDefault="00DC24A4" w:rsidP="00DC24A4">
      <w:r>
        <w:t>Output:</w:t>
      </w:r>
    </w:p>
    <w:p w14:paraId="057D8267" w14:textId="77777777" w:rsidR="00DC24A4" w:rsidRPr="00B202B2" w:rsidRDefault="00DC24A4" w:rsidP="00DC24A4">
      <w:r w:rsidRPr="00B202B2">
        <w:t>&lt;!DOCTYPE html&gt;</w:t>
      </w:r>
    </w:p>
    <w:p w14:paraId="3B005D6B" w14:textId="77777777" w:rsidR="00DC24A4" w:rsidRPr="00B202B2" w:rsidRDefault="00DC24A4" w:rsidP="00DC24A4">
      <w:r w:rsidRPr="00B202B2">
        <w:t>&lt;html lang="</w:t>
      </w:r>
      <w:proofErr w:type="spellStart"/>
      <w:r w:rsidRPr="00B202B2">
        <w:t>en</w:t>
      </w:r>
      <w:proofErr w:type="spellEnd"/>
      <w:r w:rsidRPr="00B202B2">
        <w:t>"&gt;</w:t>
      </w:r>
    </w:p>
    <w:p w14:paraId="180CADF6" w14:textId="77777777" w:rsidR="00DC24A4" w:rsidRPr="00B202B2" w:rsidRDefault="00DC24A4" w:rsidP="00DC24A4">
      <w:r w:rsidRPr="00B202B2">
        <w:t>&lt;head&gt;</w:t>
      </w:r>
    </w:p>
    <w:p w14:paraId="397A72E9" w14:textId="77777777" w:rsidR="00DC24A4" w:rsidRPr="00B202B2" w:rsidRDefault="00DC24A4" w:rsidP="00DC24A4">
      <w:r w:rsidRPr="00B202B2">
        <w:t>    &lt;meta charset="UTF-8"&gt;</w:t>
      </w:r>
    </w:p>
    <w:p w14:paraId="2997257E" w14:textId="77777777" w:rsidR="00DC24A4" w:rsidRPr="00B202B2" w:rsidRDefault="00DC24A4" w:rsidP="00DC24A4">
      <w:r w:rsidRPr="00B202B2">
        <w:t>    &lt;meta name="viewport" content="width=device-width, initial-scale=1.0"&gt;</w:t>
      </w:r>
    </w:p>
    <w:p w14:paraId="26862C3D" w14:textId="77777777" w:rsidR="00DC24A4" w:rsidRPr="00B202B2" w:rsidRDefault="00DC24A4" w:rsidP="00DC24A4">
      <w:r w:rsidRPr="00B202B2">
        <w:t>    &lt;title&gt;Explore String Functions&lt;/title&gt;</w:t>
      </w:r>
    </w:p>
    <w:p w14:paraId="045BF55C" w14:textId="77777777" w:rsidR="00DC24A4" w:rsidRPr="00B202B2" w:rsidRDefault="00DC24A4" w:rsidP="00DC24A4">
      <w:r w:rsidRPr="00B202B2">
        <w:t>    &lt;script&gt;</w:t>
      </w:r>
    </w:p>
    <w:p w14:paraId="56E06BB0" w14:textId="77777777" w:rsidR="00DC24A4" w:rsidRPr="00B202B2" w:rsidRDefault="00DC24A4" w:rsidP="00DC24A4">
      <w:r w:rsidRPr="00B202B2">
        <w:t xml:space="preserve">        function </w:t>
      </w:r>
      <w:proofErr w:type="spellStart"/>
      <w:proofErr w:type="gramStart"/>
      <w:r w:rsidRPr="00B202B2">
        <w:t>exploreStringFunctions</w:t>
      </w:r>
      <w:proofErr w:type="spellEnd"/>
      <w:r w:rsidRPr="00B202B2">
        <w:t>(</w:t>
      </w:r>
      <w:proofErr w:type="gramEnd"/>
      <w:r w:rsidRPr="00B202B2">
        <w:t>) {</w:t>
      </w:r>
    </w:p>
    <w:p w14:paraId="7A9031A6" w14:textId="77777777" w:rsidR="00DC24A4" w:rsidRPr="00B202B2" w:rsidRDefault="00DC24A4" w:rsidP="00DC24A4">
      <w:r w:rsidRPr="00B202B2">
        <w:t>            let str = "   Welcome to Darshan University, Hello World! Let's dive into JavaScript.   ";</w:t>
      </w:r>
    </w:p>
    <w:p w14:paraId="08CDB108" w14:textId="77777777" w:rsidR="00DC24A4" w:rsidRPr="00B202B2" w:rsidRDefault="00DC24A4" w:rsidP="00DC24A4"/>
    <w:p w14:paraId="560D3FF8" w14:textId="77777777" w:rsidR="00DC24A4" w:rsidRPr="00B202B2" w:rsidRDefault="00DC24A4" w:rsidP="00DC24A4">
      <w:r w:rsidRPr="00B202B2">
        <w:t xml:space="preserve">            </w:t>
      </w:r>
      <w:proofErr w:type="gramStart"/>
      <w:r w:rsidRPr="00B202B2">
        <w:t>console.log(</w:t>
      </w:r>
      <w:proofErr w:type="gramEnd"/>
      <w:r w:rsidRPr="00B202B2">
        <w:t xml:space="preserve">"slice(7, 12):", </w:t>
      </w:r>
      <w:proofErr w:type="spellStart"/>
      <w:r w:rsidRPr="00B202B2">
        <w:t>str.slice</w:t>
      </w:r>
      <w:proofErr w:type="spellEnd"/>
      <w:r w:rsidRPr="00B202B2">
        <w:t>(7, 12));</w:t>
      </w:r>
    </w:p>
    <w:p w14:paraId="555BF28C" w14:textId="77777777" w:rsidR="00DC24A4" w:rsidRPr="00B202B2" w:rsidRDefault="00DC24A4" w:rsidP="00DC24A4">
      <w:r w:rsidRPr="00B202B2">
        <w:t>            console.log("</w:t>
      </w:r>
      <w:proofErr w:type="spellStart"/>
      <w:proofErr w:type="gramStart"/>
      <w:r w:rsidRPr="00B202B2">
        <w:t>toLowerCase</w:t>
      </w:r>
      <w:proofErr w:type="spellEnd"/>
      <w:r w:rsidRPr="00B202B2">
        <w:t>(</w:t>
      </w:r>
      <w:proofErr w:type="gramEnd"/>
      <w:r w:rsidRPr="00B202B2">
        <w:t xml:space="preserve">):", </w:t>
      </w:r>
      <w:proofErr w:type="spellStart"/>
      <w:r w:rsidRPr="00B202B2">
        <w:t>str.toLowerCase</w:t>
      </w:r>
      <w:proofErr w:type="spellEnd"/>
      <w:r w:rsidRPr="00B202B2">
        <w:t>());</w:t>
      </w:r>
    </w:p>
    <w:p w14:paraId="4374BC73" w14:textId="77777777" w:rsidR="00DC24A4" w:rsidRPr="00B202B2" w:rsidRDefault="00DC24A4" w:rsidP="00DC24A4">
      <w:r w:rsidRPr="00B202B2">
        <w:t>            console.log("</w:t>
      </w:r>
      <w:proofErr w:type="spellStart"/>
      <w:proofErr w:type="gramStart"/>
      <w:r w:rsidRPr="00B202B2">
        <w:t>toUpperCase</w:t>
      </w:r>
      <w:proofErr w:type="spellEnd"/>
      <w:r w:rsidRPr="00B202B2">
        <w:t>(</w:t>
      </w:r>
      <w:proofErr w:type="gramEnd"/>
      <w:r w:rsidRPr="00B202B2">
        <w:t xml:space="preserve">):", </w:t>
      </w:r>
      <w:proofErr w:type="spellStart"/>
      <w:r w:rsidRPr="00B202B2">
        <w:t>str.toUpperCase</w:t>
      </w:r>
      <w:proofErr w:type="spellEnd"/>
      <w:r w:rsidRPr="00B202B2">
        <w:t>());</w:t>
      </w:r>
    </w:p>
    <w:p w14:paraId="706E6E94" w14:textId="77777777" w:rsidR="00DC24A4" w:rsidRPr="00B202B2" w:rsidRDefault="00DC24A4" w:rsidP="00DC24A4">
      <w:r w:rsidRPr="00B202B2">
        <w:t>            console.log("</w:t>
      </w:r>
      <w:proofErr w:type="spellStart"/>
      <w:proofErr w:type="gramStart"/>
      <w:r w:rsidRPr="00B202B2">
        <w:t>valueOf</w:t>
      </w:r>
      <w:proofErr w:type="spellEnd"/>
      <w:r w:rsidRPr="00B202B2">
        <w:t>(</w:t>
      </w:r>
      <w:proofErr w:type="gramEnd"/>
      <w:r w:rsidRPr="00B202B2">
        <w:t xml:space="preserve">):", </w:t>
      </w:r>
      <w:proofErr w:type="spellStart"/>
      <w:r w:rsidRPr="00B202B2">
        <w:t>str.valueOf</w:t>
      </w:r>
      <w:proofErr w:type="spellEnd"/>
      <w:r w:rsidRPr="00B202B2">
        <w:t>());</w:t>
      </w:r>
      <w:r>
        <w:t>// returns the primitive String</w:t>
      </w:r>
    </w:p>
    <w:p w14:paraId="579505B2" w14:textId="77777777" w:rsidR="00DC24A4" w:rsidRPr="00B202B2" w:rsidRDefault="00DC24A4" w:rsidP="00DC24A4">
      <w:r w:rsidRPr="00B202B2">
        <w:t xml:space="preserve">            </w:t>
      </w:r>
      <w:proofErr w:type="gramStart"/>
      <w:r w:rsidRPr="00B202B2">
        <w:t>console.log(</w:t>
      </w:r>
      <w:proofErr w:type="gramEnd"/>
      <w:r w:rsidRPr="00B202B2">
        <w:t>"</w:t>
      </w:r>
      <w:proofErr w:type="spellStart"/>
      <w:r w:rsidRPr="00B202B2">
        <w:t>fromCharCode</w:t>
      </w:r>
      <w:proofErr w:type="spellEnd"/>
      <w:r w:rsidRPr="00B202B2">
        <w:t xml:space="preserve">(72, 101, 108, 108, 111):", </w:t>
      </w:r>
      <w:proofErr w:type="spellStart"/>
      <w:r w:rsidRPr="00B202B2">
        <w:t>String.fromCharCode</w:t>
      </w:r>
      <w:proofErr w:type="spellEnd"/>
      <w:r w:rsidRPr="00B202B2">
        <w:t>(72, 101, 108, 108, 111));</w:t>
      </w:r>
    </w:p>
    <w:p w14:paraId="0B086717" w14:textId="77777777" w:rsidR="00DC24A4" w:rsidRPr="00B202B2" w:rsidRDefault="00DC24A4" w:rsidP="00DC24A4">
      <w:r w:rsidRPr="00B202B2">
        <w:t xml:space="preserve">// je </w:t>
      </w:r>
      <w:proofErr w:type="spellStart"/>
      <w:r w:rsidRPr="00B202B2">
        <w:t>aapale</w:t>
      </w:r>
      <w:proofErr w:type="spellEnd"/>
      <w:r w:rsidRPr="00B202B2">
        <w:t xml:space="preserve"> </w:t>
      </w:r>
      <w:proofErr w:type="spellStart"/>
      <w:r w:rsidRPr="00B202B2">
        <w:t>parameteres</w:t>
      </w:r>
      <w:proofErr w:type="spellEnd"/>
      <w:r w:rsidRPr="00B202B2">
        <w:t xml:space="preserve"> hoi </w:t>
      </w:r>
      <w:proofErr w:type="spellStart"/>
      <w:r w:rsidRPr="00B202B2">
        <w:t>temathi</w:t>
      </w:r>
      <w:proofErr w:type="spellEnd"/>
      <w:r w:rsidRPr="00B202B2">
        <w:t xml:space="preserve"> string </w:t>
      </w:r>
      <w:proofErr w:type="spellStart"/>
      <w:r w:rsidRPr="00B202B2">
        <w:t>banave</w:t>
      </w:r>
      <w:proofErr w:type="spellEnd"/>
    </w:p>
    <w:p w14:paraId="5C67A6A2" w14:textId="77777777" w:rsidR="00DC24A4" w:rsidRPr="00B202B2" w:rsidRDefault="00DC24A4" w:rsidP="00DC24A4">
      <w:r w:rsidRPr="00B202B2">
        <w:t>        }</w:t>
      </w:r>
    </w:p>
    <w:p w14:paraId="0F70876C" w14:textId="77777777" w:rsidR="00DC24A4" w:rsidRPr="00B202B2" w:rsidRDefault="00DC24A4" w:rsidP="00DC24A4">
      <w:r w:rsidRPr="00B202B2">
        <w:t>    &lt;/script&gt;</w:t>
      </w:r>
    </w:p>
    <w:p w14:paraId="6B07E34B" w14:textId="77777777" w:rsidR="00DC24A4" w:rsidRPr="00B202B2" w:rsidRDefault="00DC24A4" w:rsidP="00DC24A4">
      <w:r w:rsidRPr="00B202B2">
        <w:t>&lt;/head&gt;</w:t>
      </w:r>
    </w:p>
    <w:p w14:paraId="28A7A2C4" w14:textId="77777777" w:rsidR="00DC24A4" w:rsidRPr="00B202B2" w:rsidRDefault="00DC24A4" w:rsidP="00DC24A4">
      <w:r w:rsidRPr="00B202B2">
        <w:t>&lt;body onload="</w:t>
      </w:r>
      <w:proofErr w:type="spellStart"/>
      <w:proofErr w:type="gramStart"/>
      <w:r w:rsidRPr="00B202B2">
        <w:t>exploreStringFunctions</w:t>
      </w:r>
      <w:proofErr w:type="spellEnd"/>
      <w:r w:rsidRPr="00B202B2">
        <w:t>(</w:t>
      </w:r>
      <w:proofErr w:type="gramEnd"/>
      <w:r w:rsidRPr="00B202B2">
        <w:t>)"&gt;</w:t>
      </w:r>
    </w:p>
    <w:p w14:paraId="421C100C" w14:textId="77777777" w:rsidR="00DC24A4" w:rsidRPr="00B202B2" w:rsidRDefault="00DC24A4" w:rsidP="00DC24A4">
      <w:r w:rsidRPr="00B202B2">
        <w:t>    &lt;h1&gt;UMS&lt;/h1&gt;</w:t>
      </w:r>
    </w:p>
    <w:p w14:paraId="49A063D7" w14:textId="77777777" w:rsidR="00DC24A4" w:rsidRPr="00B202B2" w:rsidRDefault="00DC24A4" w:rsidP="00DC24A4">
      <w:r w:rsidRPr="00B202B2">
        <w:t>&lt;/body&gt;</w:t>
      </w:r>
    </w:p>
    <w:p w14:paraId="292313E3" w14:textId="77777777" w:rsidR="00DC24A4" w:rsidRPr="00B202B2" w:rsidRDefault="00DC24A4" w:rsidP="00DC24A4">
      <w:r w:rsidRPr="00B202B2">
        <w:t>&lt;/html&gt;</w:t>
      </w:r>
    </w:p>
    <w:p w14:paraId="334BDF59" w14:textId="77777777" w:rsidR="00ED307C" w:rsidRPr="0020407D" w:rsidRDefault="00ED307C" w:rsidP="0020407D"/>
    <w:sectPr w:rsidR="00ED307C" w:rsidRPr="0020407D" w:rsidSect="00790982">
      <w:headerReference w:type="default" r:id="rId8"/>
      <w:footerReference w:type="default" r:id="rId9"/>
      <w:pgSz w:w="11908" w:h="16833"/>
      <w:pgMar w:top="289" w:right="312" w:bottom="289" w:left="862" w:header="283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9E1C0" w14:textId="77777777" w:rsidR="00770467" w:rsidRDefault="00770467">
      <w:pPr>
        <w:spacing w:after="0" w:line="240" w:lineRule="auto"/>
      </w:pPr>
      <w:r>
        <w:separator/>
      </w:r>
    </w:p>
  </w:endnote>
  <w:endnote w:type="continuationSeparator" w:id="0">
    <w:p w14:paraId="1EAAB92C" w14:textId="77777777" w:rsidR="00770467" w:rsidRDefault="0077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6041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8980F" w14:textId="208BEE58" w:rsidR="006C1C33" w:rsidRDefault="00153312" w:rsidP="00153312">
        <w:pPr>
          <w:pStyle w:val="Footer"/>
        </w:pPr>
        <w:r>
          <w:tab/>
        </w:r>
        <w:r>
          <w:tab/>
        </w:r>
        <w:r>
          <w:tab/>
        </w:r>
        <w:r>
          <w:tab/>
        </w:r>
        <w:r w:rsidR="006C1C33">
          <w:fldChar w:fldCharType="begin"/>
        </w:r>
        <w:r w:rsidR="006C1C33">
          <w:instrText xml:space="preserve"> PAGE   \* MERGEFORMAT </w:instrText>
        </w:r>
        <w:r w:rsidR="006C1C33">
          <w:fldChar w:fldCharType="separate"/>
        </w:r>
        <w:r w:rsidR="0081532A">
          <w:rPr>
            <w:noProof/>
          </w:rPr>
          <w:t>1</w:t>
        </w:r>
        <w:r w:rsidR="006C1C3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11233" w14:textId="77777777" w:rsidR="00770467" w:rsidRDefault="00770467">
      <w:pPr>
        <w:spacing w:after="0" w:line="240" w:lineRule="auto"/>
      </w:pPr>
      <w:r>
        <w:separator/>
      </w:r>
    </w:p>
  </w:footnote>
  <w:footnote w:type="continuationSeparator" w:id="0">
    <w:p w14:paraId="149E6F52" w14:textId="77777777" w:rsidR="00770467" w:rsidRDefault="00770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"/>
      <w:gridCol w:w="960"/>
      <w:gridCol w:w="2928"/>
      <w:gridCol w:w="348"/>
      <w:gridCol w:w="6"/>
      <w:gridCol w:w="1038"/>
      <w:gridCol w:w="99"/>
      <w:gridCol w:w="4923"/>
    </w:tblGrid>
    <w:tr w:rsidR="00642072" w14:paraId="0571060F" w14:textId="77777777" w:rsidTr="0016413B">
      <w:tc>
        <w:tcPr>
          <w:tcW w:w="46" w:type="dxa"/>
        </w:tcPr>
        <w:p w14:paraId="0B7FDD65" w14:textId="46F27A45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435D2FA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68F9E9D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68CC49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15E5C0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4BFE22FB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F90E34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246D054C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5D86D610" w14:textId="77777777" w:rsidTr="0016413B">
      <w:tc>
        <w:tcPr>
          <w:tcW w:w="3934" w:type="dxa"/>
          <w:gridSpan w:val="3"/>
          <w:vMerge w:val="restart"/>
        </w:tcPr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934"/>
          </w:tblGrid>
          <w:tr w:rsidR="00642072" w14:paraId="5B427869" w14:textId="77777777">
            <w:trPr>
              <w:trHeight w:val="900"/>
            </w:trPr>
            <w:tc>
              <w:tcPr>
                <w:tcW w:w="39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C0231EF" w14:textId="77777777" w:rsidR="00642072" w:rsidRDefault="00B32003">
                <w:pPr>
                  <w:spacing w:after="0" w:line="240" w:lineRule="auto"/>
                </w:pPr>
                <w:r w:rsidRPr="002B34E9">
                  <w:rPr>
                    <w:noProof/>
                    <w:lang w:bidi="ar-SA"/>
                  </w:rPr>
                  <w:drawing>
                    <wp:inline distT="0" distB="0" distL="0" distR="0" wp14:anchorId="1F97069B" wp14:editId="59421024">
                      <wp:extent cx="1866900" cy="737134"/>
                      <wp:effectExtent l="0" t="0" r="0" b="6350"/>
                      <wp:docPr id="759533238" name="Picture 7595332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4878" cy="7560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20124523" w14:textId="77777777" w:rsidR="00642072" w:rsidRDefault="00642072">
          <w:pPr>
            <w:spacing w:after="0" w:line="240" w:lineRule="auto"/>
          </w:pPr>
        </w:p>
      </w:tc>
      <w:tc>
        <w:tcPr>
          <w:tcW w:w="348" w:type="dxa"/>
        </w:tcPr>
        <w:p w14:paraId="77F3264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460F83F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5C45D05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7D55F23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65392D2C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3C8BAA12" w14:textId="77777777" w:rsidTr="0016413B">
      <w:tc>
        <w:tcPr>
          <w:tcW w:w="3934" w:type="dxa"/>
          <w:gridSpan w:val="3"/>
          <w:vMerge/>
        </w:tcPr>
        <w:p w14:paraId="18CEFEEE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8169F24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6E4082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0" w:type="dxa"/>
          <w:gridSpan w:val="3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0"/>
          </w:tblGrid>
          <w:tr w:rsidR="00642072" w14:paraId="4A6DE263" w14:textId="77777777">
            <w:trPr>
              <w:trHeight w:val="336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2518FB50" w14:textId="27ECA4A2" w:rsidR="00642072" w:rsidRDefault="003E6D71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DICA|</w:t>
                </w:r>
                <w:r w:rsidR="00441640"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B</w:t>
                </w:r>
                <w:r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CA</w:t>
                </w:r>
              </w:p>
            </w:tc>
          </w:tr>
        </w:tbl>
        <w:p w14:paraId="7492BDE3" w14:textId="77777777" w:rsidR="00642072" w:rsidRDefault="00642072">
          <w:pPr>
            <w:spacing w:after="0" w:line="240" w:lineRule="auto"/>
          </w:pPr>
        </w:p>
      </w:tc>
    </w:tr>
    <w:tr w:rsidR="0037354A" w14:paraId="0CA18548" w14:textId="77777777" w:rsidTr="0016413B">
      <w:tc>
        <w:tcPr>
          <w:tcW w:w="3934" w:type="dxa"/>
          <w:gridSpan w:val="3"/>
          <w:vMerge/>
        </w:tcPr>
        <w:p w14:paraId="5508511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3B1B2C4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1C7D981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1940D2C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6E39C2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44EB2970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366E4FAB" w14:textId="77777777" w:rsidTr="0016413B">
      <w:tc>
        <w:tcPr>
          <w:tcW w:w="3934" w:type="dxa"/>
          <w:gridSpan w:val="3"/>
          <w:vMerge/>
        </w:tcPr>
        <w:p w14:paraId="2B82DB99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62F382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6"/>
          </w:tblGrid>
          <w:tr w:rsidR="00642072" w14:paraId="034207D9" w14:textId="77777777">
            <w:trPr>
              <w:trHeight w:val="262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C89F327" w14:textId="4DD33390" w:rsidR="00642072" w:rsidRDefault="003E6D71" w:rsidP="00910025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color w:val="000000"/>
                  </w:rPr>
                  <w:t>Academic Year 20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2</w:t>
                </w:r>
                <w:r w:rsidR="00441640">
                  <w:rPr>
                    <w:rFonts w:ascii="LM Roman 12" w:eastAsia="LM Roman 12" w:hAnsi="LM Roman 12"/>
                    <w:color w:val="000000"/>
                  </w:rPr>
                  <w:t>4</w:t>
                </w:r>
                <w:r>
                  <w:rPr>
                    <w:rFonts w:ascii="LM Roman 12" w:eastAsia="LM Roman 12" w:hAnsi="LM Roman 12"/>
                    <w:color w:val="000000"/>
                  </w:rPr>
                  <w:t>-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2</w:t>
                </w:r>
                <w:r w:rsidR="00441640">
                  <w:rPr>
                    <w:rFonts w:ascii="LM Roman 12" w:eastAsia="LM Roman 12" w:hAnsi="LM Roman 12"/>
                    <w:color w:val="000000"/>
                  </w:rPr>
                  <w:t>5</w:t>
                </w:r>
                <w:r>
                  <w:rPr>
                    <w:rFonts w:ascii="LM Roman 12" w:eastAsia="LM Roman 12" w:hAnsi="LM Roman 12"/>
                    <w:color w:val="000000"/>
                  </w:rPr>
                  <w:t xml:space="preserve"> | Semester-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3</w:t>
                </w:r>
                <w:r w:rsidR="00BA19AD">
                  <w:rPr>
                    <w:rFonts w:ascii="LM Roman 12" w:eastAsia="LM Roman 12" w:hAnsi="LM Roman 12"/>
                    <w:color w:val="000000"/>
                  </w:rPr>
                  <w:t xml:space="preserve"> </w:t>
                </w:r>
              </w:p>
            </w:tc>
          </w:tr>
        </w:tbl>
        <w:p w14:paraId="1733B9DF" w14:textId="77777777" w:rsidR="00642072" w:rsidRDefault="00642072">
          <w:pPr>
            <w:spacing w:after="0" w:line="240" w:lineRule="auto"/>
          </w:pPr>
        </w:p>
      </w:tc>
    </w:tr>
    <w:tr w:rsidR="0037354A" w14:paraId="460955BE" w14:textId="77777777" w:rsidTr="0016413B">
      <w:tc>
        <w:tcPr>
          <w:tcW w:w="3934" w:type="dxa"/>
          <w:gridSpan w:val="3"/>
          <w:vMerge/>
        </w:tcPr>
        <w:p w14:paraId="40F331AE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4CC5C2E4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59D2872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7C97092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4947FDC8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69DFB400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58873383" w14:textId="77777777" w:rsidTr="0016413B">
      <w:tc>
        <w:tcPr>
          <w:tcW w:w="3934" w:type="dxa"/>
          <w:gridSpan w:val="3"/>
          <w:vMerge/>
        </w:tcPr>
        <w:p w14:paraId="6F2B298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65E4C8C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6"/>
          </w:tblGrid>
          <w:tr w:rsidR="00642072" w14:paraId="168DAAF0" w14:textId="77777777" w:rsidTr="004E1A24">
            <w:trPr>
              <w:trHeight w:val="101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14F8597C" w14:textId="2840BDC0" w:rsidR="00642072" w:rsidRPr="00960A10" w:rsidRDefault="00F74AEC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D6619C">
                  <w:rPr>
                    <w:rFonts w:ascii="LM Roman 12" w:eastAsia="LM Roman 12" w:hAnsi="LM Roman 12"/>
                    <w:b/>
                    <w:color w:val="C00000"/>
                  </w:rPr>
                  <w:t>Practical</w:t>
                </w:r>
                <w:r w:rsidR="00153312" w:rsidRPr="00D6619C">
                  <w:rPr>
                    <w:rFonts w:ascii="LM Roman 12" w:eastAsia="LM Roman 12" w:hAnsi="LM Roman 12"/>
                    <w:b/>
                    <w:color w:val="C00000"/>
                  </w:rPr>
                  <w:t xml:space="preserve"> </w:t>
                </w:r>
                <w:r w:rsidR="00441640" w:rsidRPr="00D6619C">
                  <w:rPr>
                    <w:rFonts w:ascii="LM Roman 12" w:eastAsia="LM Roman 12" w:hAnsi="LM Roman 12"/>
                    <w:b/>
                    <w:color w:val="C00000"/>
                  </w:rPr>
                  <w:t>Solution</w:t>
                </w:r>
                <w:r w:rsidR="00BA19AD" w:rsidRPr="00D6619C">
                  <w:rPr>
                    <w:rFonts w:ascii="LM Roman 12" w:eastAsia="LM Roman 12" w:hAnsi="LM Roman 12"/>
                    <w:b/>
                    <w:color w:val="C00000"/>
                  </w:rPr>
                  <w:t xml:space="preserve"> </w:t>
                </w:r>
              </w:p>
            </w:tc>
          </w:tr>
        </w:tbl>
        <w:p w14:paraId="53E37834" w14:textId="77777777" w:rsidR="00642072" w:rsidRDefault="00642072">
          <w:pPr>
            <w:spacing w:after="0" w:line="240" w:lineRule="auto"/>
          </w:pPr>
        </w:p>
      </w:tc>
    </w:tr>
    <w:tr w:rsidR="0037354A" w14:paraId="208E9383" w14:textId="77777777" w:rsidTr="0016413B">
      <w:tc>
        <w:tcPr>
          <w:tcW w:w="46" w:type="dxa"/>
        </w:tcPr>
        <w:p w14:paraId="55D0138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2A896A2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74B9FA4F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1DC4A5FB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  <w:vMerge/>
        </w:tcPr>
        <w:p w14:paraId="1C205CA3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642072" w14:paraId="61518875" w14:textId="77777777" w:rsidTr="00D6619C">
      <w:trPr>
        <w:trHeight w:val="47"/>
      </w:trPr>
      <w:tc>
        <w:tcPr>
          <w:tcW w:w="46" w:type="dxa"/>
        </w:tcPr>
        <w:p w14:paraId="18BDC83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43B654E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44E3C58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711CF0C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E4DF95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1063E3A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321AEDF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1E3E911B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1E94BA17" w14:textId="77777777" w:rsidTr="0016413B">
      <w:tc>
        <w:tcPr>
          <w:tcW w:w="46" w:type="dxa"/>
        </w:tcPr>
        <w:p w14:paraId="0FECCD9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60"/>
          </w:tblGrid>
          <w:tr w:rsidR="00642072" w14:paraId="5D9E2D44" w14:textId="77777777">
            <w:trPr>
              <w:trHeight w:val="262"/>
            </w:trPr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A96FE15" w14:textId="77777777" w:rsidR="00642072" w:rsidRDefault="00BA19AD">
                <w:pPr>
                  <w:spacing w:after="0" w:line="240" w:lineRule="auto"/>
                </w:pPr>
                <w:proofErr w:type="gramStart"/>
                <w:r>
                  <w:rPr>
                    <w:rFonts w:ascii="LM Roman 12" w:eastAsia="LM Roman 12" w:hAnsi="LM Roman 12"/>
                    <w:b/>
                    <w:color w:val="000000"/>
                  </w:rPr>
                  <w:t>Subject :</w:t>
                </w:r>
                <w:proofErr w:type="gramEnd"/>
              </w:p>
            </w:tc>
          </w:tr>
        </w:tbl>
        <w:p w14:paraId="183B680A" w14:textId="77777777" w:rsidR="00642072" w:rsidRDefault="00642072">
          <w:pPr>
            <w:spacing w:after="0" w:line="240" w:lineRule="auto"/>
          </w:pPr>
        </w:p>
      </w:tc>
      <w:tc>
        <w:tcPr>
          <w:tcW w:w="4320" w:type="dxa"/>
          <w:gridSpan w:val="4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320"/>
          </w:tblGrid>
          <w:tr w:rsidR="00642072" w14:paraId="09292574" w14:textId="77777777">
            <w:trPr>
              <w:trHeight w:val="262"/>
            </w:trPr>
            <w:tc>
              <w:tcPr>
                <w:tcW w:w="43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A131569" w14:textId="27E9FE5B" w:rsidR="00642072" w:rsidRPr="00960A10" w:rsidRDefault="00441640">
                <w:pPr>
                  <w:spacing w:after="0" w:line="240" w:lineRule="auto"/>
                  <w:rPr>
                    <w:rFonts w:ascii="LM Roman 12" w:hAnsi="LM Roman 12"/>
                  </w:rPr>
                </w:pPr>
                <w:r w:rsidRPr="00960A10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2304CS</w:t>
                </w:r>
                <w:r w:rsid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431</w:t>
                </w:r>
                <w:r w:rsidRPr="00960A10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 xml:space="preserve"> – </w:t>
                </w:r>
                <w:proofErr w:type="gramStart"/>
                <w:r w:rsidR="00790982" w:rsidRP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Client Side</w:t>
                </w:r>
                <w:proofErr w:type="gramEnd"/>
                <w:r w:rsidR="00790982" w:rsidRP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 xml:space="preserve"> Scripting using </w:t>
                </w:r>
                <w:proofErr w:type="spellStart"/>
                <w:r w:rsidR="00790982" w:rsidRP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Javascript</w:t>
                </w:r>
                <w:proofErr w:type="spellEnd"/>
              </w:p>
            </w:tc>
          </w:tr>
        </w:tbl>
        <w:p w14:paraId="0A8E917C" w14:textId="77777777" w:rsidR="00642072" w:rsidRDefault="00642072">
          <w:pPr>
            <w:spacing w:after="0" w:line="240" w:lineRule="auto"/>
          </w:pPr>
        </w:p>
      </w:tc>
      <w:tc>
        <w:tcPr>
          <w:tcW w:w="99" w:type="dxa"/>
        </w:tcPr>
        <w:p w14:paraId="1A6FFA5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54E2DF13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66451FED" w14:textId="77777777" w:rsidTr="0016413B">
      <w:tc>
        <w:tcPr>
          <w:tcW w:w="46" w:type="dxa"/>
        </w:tcPr>
        <w:p w14:paraId="4AB3C43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/>
        </w:tcPr>
        <w:p w14:paraId="6D7A82B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320" w:type="dxa"/>
          <w:gridSpan w:val="4"/>
          <w:vMerge/>
        </w:tcPr>
        <w:p w14:paraId="0FF5641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540CEC5E" w14:textId="77777777" w:rsidR="00642072" w:rsidRDefault="00B5337E">
          <w:pPr>
            <w:pStyle w:val="EmptyCellLayoutStyle"/>
            <w:spacing w:after="0" w:line="240" w:lineRule="auto"/>
          </w:pPr>
          <w:r>
            <w:t>Fa</w:t>
          </w:r>
        </w:p>
      </w:tc>
      <w:tc>
        <w:tcPr>
          <w:tcW w:w="4923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923"/>
          </w:tblGrid>
          <w:tr w:rsidR="00642072" w14:paraId="0EF9848B" w14:textId="77777777" w:rsidTr="00D6619C">
            <w:trPr>
              <w:trHeight w:val="235"/>
            </w:trPr>
            <w:tc>
              <w:tcPr>
                <w:tcW w:w="536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ED4A639" w14:textId="49ACF596" w:rsidR="00642072" w:rsidRPr="00D6619C" w:rsidRDefault="003E6D71" w:rsidP="00B5337E">
                <w:pPr>
                  <w:spacing w:after="0" w:line="240" w:lineRule="auto"/>
                  <w:jc w:val="right"/>
                  <w:rPr>
                    <w:b/>
                    <w:bCs/>
                  </w:rPr>
                </w:pPr>
                <w:r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Faculty:</w:t>
                </w:r>
                <w:r w:rsidR="00C9033E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 xml:space="preserve"> Prof. </w:t>
                </w:r>
                <w:r w:rsidR="00441640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Chirag</w:t>
                </w:r>
                <w:r w:rsidR="00C9033E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 xml:space="preserve"> K. </w:t>
                </w:r>
                <w:r w:rsidR="00441640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Sakhrani</w:t>
                </w:r>
              </w:p>
            </w:tc>
          </w:tr>
        </w:tbl>
        <w:p w14:paraId="155E85F1" w14:textId="77777777" w:rsidR="00642072" w:rsidRDefault="00642072">
          <w:pPr>
            <w:spacing w:after="0" w:line="240" w:lineRule="auto"/>
          </w:pPr>
        </w:p>
      </w:tc>
    </w:tr>
  </w:tbl>
  <w:p w14:paraId="04E6BBD7" w14:textId="77777777" w:rsidR="00A411F1" w:rsidRDefault="00A411F1" w:rsidP="00B5337E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109016B3"/>
    <w:multiLevelType w:val="hybridMultilevel"/>
    <w:tmpl w:val="06FE953A"/>
    <w:lvl w:ilvl="0" w:tplc="494C74B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9708EE"/>
    <w:multiLevelType w:val="hybridMultilevel"/>
    <w:tmpl w:val="A16C2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CB3A75"/>
    <w:multiLevelType w:val="hybridMultilevel"/>
    <w:tmpl w:val="A92C7E02"/>
    <w:lvl w:ilvl="0" w:tplc="8206B88E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B6C2BD94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4964CFC8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BA4ED3FE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4D10D012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D21E6798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B9AEC3EA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63AE729A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E37820B0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2" w15:restartNumberingAfterBreak="0">
    <w:nsid w:val="1A2950A0"/>
    <w:multiLevelType w:val="hybridMultilevel"/>
    <w:tmpl w:val="BFCECE80"/>
    <w:lvl w:ilvl="0" w:tplc="9E7A417A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39C00EDA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3EFA8EF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AC2ECE80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BC386720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A4B66556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146CD78C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A6EA02C6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B78CF4A6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3" w15:restartNumberingAfterBreak="0">
    <w:nsid w:val="30B95EB0"/>
    <w:multiLevelType w:val="hybridMultilevel"/>
    <w:tmpl w:val="9702A03C"/>
    <w:lvl w:ilvl="0" w:tplc="B4A00584">
      <w:start w:val="1"/>
      <w:numFmt w:val="decimal"/>
      <w:lvlText w:val="%1."/>
      <w:lvlJc w:val="left"/>
      <w:pPr>
        <w:ind w:left="635" w:hanging="408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D9E4A600">
      <w:numFmt w:val="bullet"/>
      <w:lvlText w:val="•"/>
      <w:lvlJc w:val="left"/>
      <w:pPr>
        <w:ind w:left="1582" w:hanging="408"/>
      </w:pPr>
      <w:rPr>
        <w:rFonts w:hint="default"/>
        <w:lang w:val="en-US" w:eastAsia="en-US" w:bidi="ar-SA"/>
      </w:rPr>
    </w:lvl>
    <w:lvl w:ilvl="2" w:tplc="F808DC72">
      <w:numFmt w:val="bullet"/>
      <w:lvlText w:val="•"/>
      <w:lvlJc w:val="left"/>
      <w:pPr>
        <w:ind w:left="2525" w:hanging="408"/>
      </w:pPr>
      <w:rPr>
        <w:rFonts w:hint="default"/>
        <w:lang w:val="en-US" w:eastAsia="en-US" w:bidi="ar-SA"/>
      </w:rPr>
    </w:lvl>
    <w:lvl w:ilvl="3" w:tplc="984872B4">
      <w:numFmt w:val="bullet"/>
      <w:lvlText w:val="•"/>
      <w:lvlJc w:val="left"/>
      <w:pPr>
        <w:ind w:left="3468" w:hanging="408"/>
      </w:pPr>
      <w:rPr>
        <w:rFonts w:hint="default"/>
        <w:lang w:val="en-US" w:eastAsia="en-US" w:bidi="ar-SA"/>
      </w:rPr>
    </w:lvl>
    <w:lvl w:ilvl="4" w:tplc="C914A392">
      <w:numFmt w:val="bullet"/>
      <w:lvlText w:val="•"/>
      <w:lvlJc w:val="left"/>
      <w:pPr>
        <w:ind w:left="4411" w:hanging="408"/>
      </w:pPr>
      <w:rPr>
        <w:rFonts w:hint="default"/>
        <w:lang w:val="en-US" w:eastAsia="en-US" w:bidi="ar-SA"/>
      </w:rPr>
    </w:lvl>
    <w:lvl w:ilvl="5" w:tplc="8E1AE506">
      <w:numFmt w:val="bullet"/>
      <w:lvlText w:val="•"/>
      <w:lvlJc w:val="left"/>
      <w:pPr>
        <w:ind w:left="5354" w:hanging="408"/>
      </w:pPr>
      <w:rPr>
        <w:rFonts w:hint="default"/>
        <w:lang w:val="en-US" w:eastAsia="en-US" w:bidi="ar-SA"/>
      </w:rPr>
    </w:lvl>
    <w:lvl w:ilvl="6" w:tplc="A222A4CC">
      <w:numFmt w:val="bullet"/>
      <w:lvlText w:val="•"/>
      <w:lvlJc w:val="left"/>
      <w:pPr>
        <w:ind w:left="6297" w:hanging="408"/>
      </w:pPr>
      <w:rPr>
        <w:rFonts w:hint="default"/>
        <w:lang w:val="en-US" w:eastAsia="en-US" w:bidi="ar-SA"/>
      </w:rPr>
    </w:lvl>
    <w:lvl w:ilvl="7" w:tplc="A1B89AEC">
      <w:numFmt w:val="bullet"/>
      <w:lvlText w:val="•"/>
      <w:lvlJc w:val="left"/>
      <w:pPr>
        <w:ind w:left="7239" w:hanging="408"/>
      </w:pPr>
      <w:rPr>
        <w:rFonts w:hint="default"/>
        <w:lang w:val="en-US" w:eastAsia="en-US" w:bidi="ar-SA"/>
      </w:rPr>
    </w:lvl>
    <w:lvl w:ilvl="8" w:tplc="DDBC3074">
      <w:numFmt w:val="bullet"/>
      <w:lvlText w:val="•"/>
      <w:lvlJc w:val="left"/>
      <w:pPr>
        <w:ind w:left="8182" w:hanging="408"/>
      </w:pPr>
      <w:rPr>
        <w:rFonts w:hint="default"/>
        <w:lang w:val="en-US" w:eastAsia="en-US" w:bidi="ar-SA"/>
      </w:rPr>
    </w:lvl>
  </w:abstractNum>
  <w:abstractNum w:abstractNumId="34" w15:restartNumberingAfterBreak="0">
    <w:nsid w:val="41424F11"/>
    <w:multiLevelType w:val="hybridMultilevel"/>
    <w:tmpl w:val="04E28DDC"/>
    <w:lvl w:ilvl="0" w:tplc="961C2442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666EEA20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4BA21ACE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D702EABA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7A0455A4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C67ABB2E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867496CE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D7B018CC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C4DCDEAE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5" w15:restartNumberingAfterBreak="0">
    <w:nsid w:val="44E53C11"/>
    <w:multiLevelType w:val="hybridMultilevel"/>
    <w:tmpl w:val="4C302E78"/>
    <w:lvl w:ilvl="0" w:tplc="29C03012">
      <w:start w:val="3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7880609C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93DCF456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073CD680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A85EBD7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DDF488A0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DA80E6E6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83A24120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C53E6184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6" w15:restartNumberingAfterBreak="0">
    <w:nsid w:val="4EC47B30"/>
    <w:multiLevelType w:val="hybridMultilevel"/>
    <w:tmpl w:val="8798772C"/>
    <w:lvl w:ilvl="0" w:tplc="704CA16E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868C257E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BF00149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BC2A1DEE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92F2F67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7AE4121A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DFAED108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D25ED800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206E73C4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7" w15:restartNumberingAfterBreak="0">
    <w:nsid w:val="581F754A"/>
    <w:multiLevelType w:val="hybridMultilevel"/>
    <w:tmpl w:val="42228B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DC02EC"/>
    <w:multiLevelType w:val="hybridMultilevel"/>
    <w:tmpl w:val="A7D40486"/>
    <w:lvl w:ilvl="0" w:tplc="F4502954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FDEA821C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D7D0C86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33AE02CC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B86A6E2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F0C8EB2C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993E7E70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F0FC830E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215875A2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9" w15:restartNumberingAfterBreak="0">
    <w:nsid w:val="7E4855AC"/>
    <w:multiLevelType w:val="hybridMultilevel"/>
    <w:tmpl w:val="E87C6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128690">
    <w:abstractNumId w:val="0"/>
  </w:num>
  <w:num w:numId="2" w16cid:durableId="898126177">
    <w:abstractNumId w:val="1"/>
  </w:num>
  <w:num w:numId="3" w16cid:durableId="861624493">
    <w:abstractNumId w:val="2"/>
  </w:num>
  <w:num w:numId="4" w16cid:durableId="1677883984">
    <w:abstractNumId w:val="3"/>
  </w:num>
  <w:num w:numId="5" w16cid:durableId="1172379050">
    <w:abstractNumId w:val="4"/>
  </w:num>
  <w:num w:numId="6" w16cid:durableId="772669456">
    <w:abstractNumId w:val="5"/>
  </w:num>
  <w:num w:numId="7" w16cid:durableId="1408185470">
    <w:abstractNumId w:val="6"/>
  </w:num>
  <w:num w:numId="8" w16cid:durableId="525674349">
    <w:abstractNumId w:val="7"/>
  </w:num>
  <w:num w:numId="9" w16cid:durableId="1315404010">
    <w:abstractNumId w:val="8"/>
  </w:num>
  <w:num w:numId="10" w16cid:durableId="647827977">
    <w:abstractNumId w:val="9"/>
  </w:num>
  <w:num w:numId="11" w16cid:durableId="989560801">
    <w:abstractNumId w:val="10"/>
  </w:num>
  <w:num w:numId="12" w16cid:durableId="64568005">
    <w:abstractNumId w:val="11"/>
  </w:num>
  <w:num w:numId="13" w16cid:durableId="1164516392">
    <w:abstractNumId w:val="12"/>
  </w:num>
  <w:num w:numId="14" w16cid:durableId="1972787541">
    <w:abstractNumId w:val="13"/>
  </w:num>
  <w:num w:numId="15" w16cid:durableId="293827832">
    <w:abstractNumId w:val="14"/>
  </w:num>
  <w:num w:numId="16" w16cid:durableId="1572034599">
    <w:abstractNumId w:val="15"/>
  </w:num>
  <w:num w:numId="17" w16cid:durableId="309015585">
    <w:abstractNumId w:val="16"/>
  </w:num>
  <w:num w:numId="18" w16cid:durableId="1643148600">
    <w:abstractNumId w:val="17"/>
  </w:num>
  <w:num w:numId="19" w16cid:durableId="1686515229">
    <w:abstractNumId w:val="18"/>
  </w:num>
  <w:num w:numId="20" w16cid:durableId="869994313">
    <w:abstractNumId w:val="19"/>
  </w:num>
  <w:num w:numId="21" w16cid:durableId="1253509139">
    <w:abstractNumId w:val="20"/>
  </w:num>
  <w:num w:numId="22" w16cid:durableId="207568145">
    <w:abstractNumId w:val="21"/>
  </w:num>
  <w:num w:numId="23" w16cid:durableId="103154393">
    <w:abstractNumId w:val="22"/>
  </w:num>
  <w:num w:numId="24" w16cid:durableId="1184320339">
    <w:abstractNumId w:val="23"/>
  </w:num>
  <w:num w:numId="25" w16cid:durableId="1326082169">
    <w:abstractNumId w:val="24"/>
  </w:num>
  <w:num w:numId="26" w16cid:durableId="28146007">
    <w:abstractNumId w:val="25"/>
  </w:num>
  <w:num w:numId="27" w16cid:durableId="1118448635">
    <w:abstractNumId w:val="26"/>
  </w:num>
  <w:num w:numId="28" w16cid:durableId="1107507052">
    <w:abstractNumId w:val="27"/>
  </w:num>
  <w:num w:numId="29" w16cid:durableId="1873689938">
    <w:abstractNumId w:val="28"/>
  </w:num>
  <w:num w:numId="30" w16cid:durableId="876813983">
    <w:abstractNumId w:val="39"/>
  </w:num>
  <w:num w:numId="31" w16cid:durableId="877350201">
    <w:abstractNumId w:val="33"/>
  </w:num>
  <w:num w:numId="32" w16cid:durableId="241643588">
    <w:abstractNumId w:val="34"/>
  </w:num>
  <w:num w:numId="33" w16cid:durableId="138965352">
    <w:abstractNumId w:val="31"/>
  </w:num>
  <w:num w:numId="34" w16cid:durableId="1723209204">
    <w:abstractNumId w:val="32"/>
  </w:num>
  <w:num w:numId="35" w16cid:durableId="1968899989">
    <w:abstractNumId w:val="38"/>
  </w:num>
  <w:num w:numId="36" w16cid:durableId="1597324634">
    <w:abstractNumId w:val="36"/>
  </w:num>
  <w:num w:numId="37" w16cid:durableId="259458843">
    <w:abstractNumId w:val="35"/>
  </w:num>
  <w:num w:numId="38" w16cid:durableId="797459420">
    <w:abstractNumId w:val="29"/>
  </w:num>
  <w:num w:numId="39" w16cid:durableId="1381320408">
    <w:abstractNumId w:val="37"/>
  </w:num>
  <w:num w:numId="40" w16cid:durableId="21037926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72"/>
    <w:rsid w:val="0000259E"/>
    <w:rsid w:val="0000495C"/>
    <w:rsid w:val="00004E6D"/>
    <w:rsid w:val="00007F94"/>
    <w:rsid w:val="00020949"/>
    <w:rsid w:val="00026C82"/>
    <w:rsid w:val="00035215"/>
    <w:rsid w:val="00035601"/>
    <w:rsid w:val="00035906"/>
    <w:rsid w:val="00042D12"/>
    <w:rsid w:val="000433DD"/>
    <w:rsid w:val="00051AC2"/>
    <w:rsid w:val="0007008A"/>
    <w:rsid w:val="00074BF0"/>
    <w:rsid w:val="000862C9"/>
    <w:rsid w:val="000A3FE8"/>
    <w:rsid w:val="000A5605"/>
    <w:rsid w:val="000B5154"/>
    <w:rsid w:val="000B6B24"/>
    <w:rsid w:val="000B6E40"/>
    <w:rsid w:val="000C56AD"/>
    <w:rsid w:val="000D18EE"/>
    <w:rsid w:val="000E6363"/>
    <w:rsid w:val="000F5DF9"/>
    <w:rsid w:val="000F6329"/>
    <w:rsid w:val="00102E26"/>
    <w:rsid w:val="00103CAC"/>
    <w:rsid w:val="001068C3"/>
    <w:rsid w:val="00110659"/>
    <w:rsid w:val="00111789"/>
    <w:rsid w:val="00113378"/>
    <w:rsid w:val="00115437"/>
    <w:rsid w:val="00117A90"/>
    <w:rsid w:val="00121577"/>
    <w:rsid w:val="001314A5"/>
    <w:rsid w:val="00135815"/>
    <w:rsid w:val="00135CF7"/>
    <w:rsid w:val="0014108B"/>
    <w:rsid w:val="00152A1F"/>
    <w:rsid w:val="00153312"/>
    <w:rsid w:val="00155FD6"/>
    <w:rsid w:val="001571E9"/>
    <w:rsid w:val="00162E8F"/>
    <w:rsid w:val="0016413B"/>
    <w:rsid w:val="001675B1"/>
    <w:rsid w:val="00167702"/>
    <w:rsid w:val="00170E48"/>
    <w:rsid w:val="00172516"/>
    <w:rsid w:val="0017370A"/>
    <w:rsid w:val="00175ADC"/>
    <w:rsid w:val="00181DCF"/>
    <w:rsid w:val="00184475"/>
    <w:rsid w:val="00192CBC"/>
    <w:rsid w:val="001A0871"/>
    <w:rsid w:val="001A0FD0"/>
    <w:rsid w:val="001B680E"/>
    <w:rsid w:val="001C4A6E"/>
    <w:rsid w:val="001D22D0"/>
    <w:rsid w:val="001F46B4"/>
    <w:rsid w:val="001F7902"/>
    <w:rsid w:val="00203767"/>
    <w:rsid w:val="0020407D"/>
    <w:rsid w:val="00205B31"/>
    <w:rsid w:val="002165E9"/>
    <w:rsid w:val="002178FA"/>
    <w:rsid w:val="00227FA3"/>
    <w:rsid w:val="0025631F"/>
    <w:rsid w:val="00266FAB"/>
    <w:rsid w:val="00274FD0"/>
    <w:rsid w:val="00280FE6"/>
    <w:rsid w:val="00284EC4"/>
    <w:rsid w:val="00290ACE"/>
    <w:rsid w:val="002928F2"/>
    <w:rsid w:val="002A2DA5"/>
    <w:rsid w:val="002A330E"/>
    <w:rsid w:val="002B446B"/>
    <w:rsid w:val="002C0CCF"/>
    <w:rsid w:val="002C0F9C"/>
    <w:rsid w:val="002C1ED1"/>
    <w:rsid w:val="002C3D0E"/>
    <w:rsid w:val="002D21D5"/>
    <w:rsid w:val="002D5FD0"/>
    <w:rsid w:val="002D7BE7"/>
    <w:rsid w:val="002E255C"/>
    <w:rsid w:val="002E437C"/>
    <w:rsid w:val="002E49AE"/>
    <w:rsid w:val="002E7219"/>
    <w:rsid w:val="002F0D68"/>
    <w:rsid w:val="002F12A5"/>
    <w:rsid w:val="002F1AD8"/>
    <w:rsid w:val="002F2F57"/>
    <w:rsid w:val="002F7BD8"/>
    <w:rsid w:val="00301BD4"/>
    <w:rsid w:val="003040BC"/>
    <w:rsid w:val="003050F3"/>
    <w:rsid w:val="003136BE"/>
    <w:rsid w:val="00336D4E"/>
    <w:rsid w:val="00343D50"/>
    <w:rsid w:val="00346DE8"/>
    <w:rsid w:val="00347AC2"/>
    <w:rsid w:val="00360ED4"/>
    <w:rsid w:val="00362934"/>
    <w:rsid w:val="00364710"/>
    <w:rsid w:val="0037354A"/>
    <w:rsid w:val="0037381E"/>
    <w:rsid w:val="00374836"/>
    <w:rsid w:val="00374F64"/>
    <w:rsid w:val="0037508E"/>
    <w:rsid w:val="003771ED"/>
    <w:rsid w:val="00395AD2"/>
    <w:rsid w:val="003B60E5"/>
    <w:rsid w:val="003C5628"/>
    <w:rsid w:val="003D3ADA"/>
    <w:rsid w:val="003E150A"/>
    <w:rsid w:val="003E65C7"/>
    <w:rsid w:val="003E6D71"/>
    <w:rsid w:val="003F0045"/>
    <w:rsid w:val="003F0846"/>
    <w:rsid w:val="00402942"/>
    <w:rsid w:val="004049F1"/>
    <w:rsid w:val="004062DF"/>
    <w:rsid w:val="00412323"/>
    <w:rsid w:val="004132FA"/>
    <w:rsid w:val="0041415F"/>
    <w:rsid w:val="004179CB"/>
    <w:rsid w:val="00440742"/>
    <w:rsid w:val="00441640"/>
    <w:rsid w:val="0044745D"/>
    <w:rsid w:val="00447AC9"/>
    <w:rsid w:val="004519E1"/>
    <w:rsid w:val="0045484D"/>
    <w:rsid w:val="00461F74"/>
    <w:rsid w:val="00463C6C"/>
    <w:rsid w:val="00470764"/>
    <w:rsid w:val="00471808"/>
    <w:rsid w:val="0047777B"/>
    <w:rsid w:val="00482AA1"/>
    <w:rsid w:val="004877F8"/>
    <w:rsid w:val="004A01AF"/>
    <w:rsid w:val="004A0C8F"/>
    <w:rsid w:val="004A51E1"/>
    <w:rsid w:val="004B4353"/>
    <w:rsid w:val="004B4EBA"/>
    <w:rsid w:val="004C0C90"/>
    <w:rsid w:val="004C233C"/>
    <w:rsid w:val="004C4DDB"/>
    <w:rsid w:val="004C60F6"/>
    <w:rsid w:val="004D087C"/>
    <w:rsid w:val="004D0F38"/>
    <w:rsid w:val="004D7303"/>
    <w:rsid w:val="004E1A24"/>
    <w:rsid w:val="004F020B"/>
    <w:rsid w:val="0050722E"/>
    <w:rsid w:val="005107CD"/>
    <w:rsid w:val="00516380"/>
    <w:rsid w:val="00520A27"/>
    <w:rsid w:val="005363FB"/>
    <w:rsid w:val="00541B0C"/>
    <w:rsid w:val="00541C79"/>
    <w:rsid w:val="005528E8"/>
    <w:rsid w:val="00553074"/>
    <w:rsid w:val="0055457A"/>
    <w:rsid w:val="00556F82"/>
    <w:rsid w:val="00563326"/>
    <w:rsid w:val="00572919"/>
    <w:rsid w:val="00573745"/>
    <w:rsid w:val="005756DD"/>
    <w:rsid w:val="00577E9B"/>
    <w:rsid w:val="00581C69"/>
    <w:rsid w:val="00590095"/>
    <w:rsid w:val="00590894"/>
    <w:rsid w:val="00590CC5"/>
    <w:rsid w:val="005910D1"/>
    <w:rsid w:val="00592F34"/>
    <w:rsid w:val="005B50B3"/>
    <w:rsid w:val="005C1E0C"/>
    <w:rsid w:val="005C405B"/>
    <w:rsid w:val="005D78B4"/>
    <w:rsid w:val="005E03D4"/>
    <w:rsid w:val="005E1418"/>
    <w:rsid w:val="005E347F"/>
    <w:rsid w:val="005E41BB"/>
    <w:rsid w:val="005E6380"/>
    <w:rsid w:val="005E6D1D"/>
    <w:rsid w:val="005E6E81"/>
    <w:rsid w:val="005F4157"/>
    <w:rsid w:val="006009B6"/>
    <w:rsid w:val="00613970"/>
    <w:rsid w:val="0061742F"/>
    <w:rsid w:val="0061780D"/>
    <w:rsid w:val="00642072"/>
    <w:rsid w:val="006558D4"/>
    <w:rsid w:val="00655CC8"/>
    <w:rsid w:val="006579B8"/>
    <w:rsid w:val="00685050"/>
    <w:rsid w:val="00685A64"/>
    <w:rsid w:val="00686AD3"/>
    <w:rsid w:val="00694C45"/>
    <w:rsid w:val="006A430C"/>
    <w:rsid w:val="006B431E"/>
    <w:rsid w:val="006B60FB"/>
    <w:rsid w:val="006C1C33"/>
    <w:rsid w:val="006C574D"/>
    <w:rsid w:val="006D00B4"/>
    <w:rsid w:val="006D659A"/>
    <w:rsid w:val="006E3D94"/>
    <w:rsid w:val="006E6AAC"/>
    <w:rsid w:val="006F3453"/>
    <w:rsid w:val="006F6FEE"/>
    <w:rsid w:val="00702737"/>
    <w:rsid w:val="00704E83"/>
    <w:rsid w:val="00715984"/>
    <w:rsid w:val="00716A50"/>
    <w:rsid w:val="00724B9D"/>
    <w:rsid w:val="00736339"/>
    <w:rsid w:val="007430EC"/>
    <w:rsid w:val="00744DF0"/>
    <w:rsid w:val="00746249"/>
    <w:rsid w:val="00753C80"/>
    <w:rsid w:val="00754521"/>
    <w:rsid w:val="00755B31"/>
    <w:rsid w:val="00761DA1"/>
    <w:rsid w:val="00762691"/>
    <w:rsid w:val="00765DBB"/>
    <w:rsid w:val="0077035D"/>
    <w:rsid w:val="00770467"/>
    <w:rsid w:val="007716B4"/>
    <w:rsid w:val="00772D51"/>
    <w:rsid w:val="00781B92"/>
    <w:rsid w:val="00781D48"/>
    <w:rsid w:val="00782A3A"/>
    <w:rsid w:val="00784EA9"/>
    <w:rsid w:val="0078613C"/>
    <w:rsid w:val="00790982"/>
    <w:rsid w:val="007A3653"/>
    <w:rsid w:val="007A5730"/>
    <w:rsid w:val="007B216A"/>
    <w:rsid w:val="007B2563"/>
    <w:rsid w:val="007B3376"/>
    <w:rsid w:val="007B78D3"/>
    <w:rsid w:val="007C3760"/>
    <w:rsid w:val="007C44BA"/>
    <w:rsid w:val="007D2824"/>
    <w:rsid w:val="007D41EF"/>
    <w:rsid w:val="007E7B38"/>
    <w:rsid w:val="007F20E9"/>
    <w:rsid w:val="007F26AC"/>
    <w:rsid w:val="007F365D"/>
    <w:rsid w:val="007F46ED"/>
    <w:rsid w:val="008103AB"/>
    <w:rsid w:val="00810423"/>
    <w:rsid w:val="0081532A"/>
    <w:rsid w:val="00816019"/>
    <w:rsid w:val="00816AA8"/>
    <w:rsid w:val="0081777F"/>
    <w:rsid w:val="00823F45"/>
    <w:rsid w:val="008259A4"/>
    <w:rsid w:val="00827797"/>
    <w:rsid w:val="00827827"/>
    <w:rsid w:val="00831B65"/>
    <w:rsid w:val="0084459D"/>
    <w:rsid w:val="00847CF4"/>
    <w:rsid w:val="00851000"/>
    <w:rsid w:val="00853EAF"/>
    <w:rsid w:val="008715FF"/>
    <w:rsid w:val="00875615"/>
    <w:rsid w:val="008809CE"/>
    <w:rsid w:val="008919B5"/>
    <w:rsid w:val="008938F7"/>
    <w:rsid w:val="008B06A8"/>
    <w:rsid w:val="008B06A9"/>
    <w:rsid w:val="008B6096"/>
    <w:rsid w:val="008C2094"/>
    <w:rsid w:val="008C35B7"/>
    <w:rsid w:val="008C5702"/>
    <w:rsid w:val="008D64A9"/>
    <w:rsid w:val="008E61D1"/>
    <w:rsid w:val="008F5D65"/>
    <w:rsid w:val="00900E8B"/>
    <w:rsid w:val="00902FE7"/>
    <w:rsid w:val="00903662"/>
    <w:rsid w:val="00904837"/>
    <w:rsid w:val="00904DC1"/>
    <w:rsid w:val="00906051"/>
    <w:rsid w:val="00910025"/>
    <w:rsid w:val="00914C90"/>
    <w:rsid w:val="00916C85"/>
    <w:rsid w:val="00920C3F"/>
    <w:rsid w:val="00936C82"/>
    <w:rsid w:val="00946956"/>
    <w:rsid w:val="00950F8A"/>
    <w:rsid w:val="0095172B"/>
    <w:rsid w:val="009522A8"/>
    <w:rsid w:val="009523A9"/>
    <w:rsid w:val="00952B01"/>
    <w:rsid w:val="00960A10"/>
    <w:rsid w:val="009715D3"/>
    <w:rsid w:val="00971C4B"/>
    <w:rsid w:val="009778F8"/>
    <w:rsid w:val="009927E4"/>
    <w:rsid w:val="009950CB"/>
    <w:rsid w:val="009A350A"/>
    <w:rsid w:val="009A6CDB"/>
    <w:rsid w:val="009B1B1A"/>
    <w:rsid w:val="009C3945"/>
    <w:rsid w:val="009C3AD7"/>
    <w:rsid w:val="009D34D6"/>
    <w:rsid w:val="009D54F0"/>
    <w:rsid w:val="009D5D74"/>
    <w:rsid w:val="009D7F7C"/>
    <w:rsid w:val="00A11D24"/>
    <w:rsid w:val="00A152BD"/>
    <w:rsid w:val="00A22B5B"/>
    <w:rsid w:val="00A273E6"/>
    <w:rsid w:val="00A27420"/>
    <w:rsid w:val="00A2745A"/>
    <w:rsid w:val="00A317D6"/>
    <w:rsid w:val="00A40450"/>
    <w:rsid w:val="00A411F1"/>
    <w:rsid w:val="00A511C6"/>
    <w:rsid w:val="00A52467"/>
    <w:rsid w:val="00A53B49"/>
    <w:rsid w:val="00A633F8"/>
    <w:rsid w:val="00A66D77"/>
    <w:rsid w:val="00A66F96"/>
    <w:rsid w:val="00A724AF"/>
    <w:rsid w:val="00A72AFF"/>
    <w:rsid w:val="00A82604"/>
    <w:rsid w:val="00A82B0C"/>
    <w:rsid w:val="00A83557"/>
    <w:rsid w:val="00A85684"/>
    <w:rsid w:val="00A8790C"/>
    <w:rsid w:val="00A879F7"/>
    <w:rsid w:val="00A91503"/>
    <w:rsid w:val="00A92F75"/>
    <w:rsid w:val="00A943DD"/>
    <w:rsid w:val="00AB61FC"/>
    <w:rsid w:val="00AC4A9C"/>
    <w:rsid w:val="00AE5B75"/>
    <w:rsid w:val="00AF7CFB"/>
    <w:rsid w:val="00AF7E43"/>
    <w:rsid w:val="00B11331"/>
    <w:rsid w:val="00B16A83"/>
    <w:rsid w:val="00B17E20"/>
    <w:rsid w:val="00B2540A"/>
    <w:rsid w:val="00B32003"/>
    <w:rsid w:val="00B32B9F"/>
    <w:rsid w:val="00B34C0F"/>
    <w:rsid w:val="00B40F96"/>
    <w:rsid w:val="00B47700"/>
    <w:rsid w:val="00B47A6E"/>
    <w:rsid w:val="00B50327"/>
    <w:rsid w:val="00B5337E"/>
    <w:rsid w:val="00B60949"/>
    <w:rsid w:val="00B63F01"/>
    <w:rsid w:val="00B8039E"/>
    <w:rsid w:val="00B959F4"/>
    <w:rsid w:val="00B97237"/>
    <w:rsid w:val="00BA19AD"/>
    <w:rsid w:val="00BA6E05"/>
    <w:rsid w:val="00BB2B31"/>
    <w:rsid w:val="00BB33D3"/>
    <w:rsid w:val="00BB41DD"/>
    <w:rsid w:val="00BC04CB"/>
    <w:rsid w:val="00BC05B1"/>
    <w:rsid w:val="00BC06F1"/>
    <w:rsid w:val="00BC3A67"/>
    <w:rsid w:val="00BC491A"/>
    <w:rsid w:val="00BC78A4"/>
    <w:rsid w:val="00BC7B10"/>
    <w:rsid w:val="00BD422D"/>
    <w:rsid w:val="00BD42B5"/>
    <w:rsid w:val="00BE3E45"/>
    <w:rsid w:val="00BE6816"/>
    <w:rsid w:val="00C0246C"/>
    <w:rsid w:val="00C05507"/>
    <w:rsid w:val="00C1436C"/>
    <w:rsid w:val="00C15304"/>
    <w:rsid w:val="00C24CAF"/>
    <w:rsid w:val="00C25C46"/>
    <w:rsid w:val="00C30CA9"/>
    <w:rsid w:val="00C354B1"/>
    <w:rsid w:val="00C36279"/>
    <w:rsid w:val="00C40E9B"/>
    <w:rsid w:val="00C44502"/>
    <w:rsid w:val="00C47D70"/>
    <w:rsid w:val="00C548EB"/>
    <w:rsid w:val="00C62339"/>
    <w:rsid w:val="00C7551E"/>
    <w:rsid w:val="00C76004"/>
    <w:rsid w:val="00C83CDC"/>
    <w:rsid w:val="00C8604B"/>
    <w:rsid w:val="00C9033E"/>
    <w:rsid w:val="00C93C97"/>
    <w:rsid w:val="00CA1F36"/>
    <w:rsid w:val="00CA3865"/>
    <w:rsid w:val="00CB1D4E"/>
    <w:rsid w:val="00CC4987"/>
    <w:rsid w:val="00CC7F2E"/>
    <w:rsid w:val="00CD2826"/>
    <w:rsid w:val="00CD2DC5"/>
    <w:rsid w:val="00CF3BB4"/>
    <w:rsid w:val="00CF6BA3"/>
    <w:rsid w:val="00D0571D"/>
    <w:rsid w:val="00D06BA8"/>
    <w:rsid w:val="00D13472"/>
    <w:rsid w:val="00D21EAD"/>
    <w:rsid w:val="00D245AF"/>
    <w:rsid w:val="00D355B4"/>
    <w:rsid w:val="00D374CD"/>
    <w:rsid w:val="00D55454"/>
    <w:rsid w:val="00D6081D"/>
    <w:rsid w:val="00D60863"/>
    <w:rsid w:val="00D6619C"/>
    <w:rsid w:val="00D74684"/>
    <w:rsid w:val="00D75524"/>
    <w:rsid w:val="00D7729A"/>
    <w:rsid w:val="00D80F55"/>
    <w:rsid w:val="00D83353"/>
    <w:rsid w:val="00D874DF"/>
    <w:rsid w:val="00D96F7D"/>
    <w:rsid w:val="00DA0F05"/>
    <w:rsid w:val="00DA0FEB"/>
    <w:rsid w:val="00DA2447"/>
    <w:rsid w:val="00DA443B"/>
    <w:rsid w:val="00DC24A4"/>
    <w:rsid w:val="00DC613C"/>
    <w:rsid w:val="00DD4949"/>
    <w:rsid w:val="00DD5F35"/>
    <w:rsid w:val="00DE12DE"/>
    <w:rsid w:val="00DE2611"/>
    <w:rsid w:val="00DF2C4A"/>
    <w:rsid w:val="00DF4687"/>
    <w:rsid w:val="00E11226"/>
    <w:rsid w:val="00E139CC"/>
    <w:rsid w:val="00E163C3"/>
    <w:rsid w:val="00E2235C"/>
    <w:rsid w:val="00E31C6A"/>
    <w:rsid w:val="00E37DF3"/>
    <w:rsid w:val="00E405A1"/>
    <w:rsid w:val="00E41AE8"/>
    <w:rsid w:val="00E61456"/>
    <w:rsid w:val="00E718FA"/>
    <w:rsid w:val="00E72D14"/>
    <w:rsid w:val="00E9282F"/>
    <w:rsid w:val="00E95BB0"/>
    <w:rsid w:val="00EA3517"/>
    <w:rsid w:val="00EB2DA0"/>
    <w:rsid w:val="00EB698A"/>
    <w:rsid w:val="00EC0EB0"/>
    <w:rsid w:val="00EC4A41"/>
    <w:rsid w:val="00ED307C"/>
    <w:rsid w:val="00ED487D"/>
    <w:rsid w:val="00EE023A"/>
    <w:rsid w:val="00EE208E"/>
    <w:rsid w:val="00EE33AA"/>
    <w:rsid w:val="00EE6002"/>
    <w:rsid w:val="00EE6C68"/>
    <w:rsid w:val="00EF514A"/>
    <w:rsid w:val="00EF5576"/>
    <w:rsid w:val="00F02845"/>
    <w:rsid w:val="00F048EF"/>
    <w:rsid w:val="00F078D7"/>
    <w:rsid w:val="00F14821"/>
    <w:rsid w:val="00F163E5"/>
    <w:rsid w:val="00F21957"/>
    <w:rsid w:val="00F350D2"/>
    <w:rsid w:val="00F358FB"/>
    <w:rsid w:val="00F434D2"/>
    <w:rsid w:val="00F45920"/>
    <w:rsid w:val="00F47B15"/>
    <w:rsid w:val="00F551BC"/>
    <w:rsid w:val="00F7117D"/>
    <w:rsid w:val="00F71EC3"/>
    <w:rsid w:val="00F7213F"/>
    <w:rsid w:val="00F749CF"/>
    <w:rsid w:val="00F74AEC"/>
    <w:rsid w:val="00F7769B"/>
    <w:rsid w:val="00F80533"/>
    <w:rsid w:val="00F82980"/>
    <w:rsid w:val="00F84A21"/>
    <w:rsid w:val="00F87CC2"/>
    <w:rsid w:val="00F920A8"/>
    <w:rsid w:val="00F92DFB"/>
    <w:rsid w:val="00FA423D"/>
    <w:rsid w:val="00FB0B7E"/>
    <w:rsid w:val="00FB3C86"/>
    <w:rsid w:val="00FB41E2"/>
    <w:rsid w:val="00FC3B72"/>
    <w:rsid w:val="00FE5020"/>
    <w:rsid w:val="00FE70C3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6BCDB"/>
  <w15:docId w15:val="{CF3B94E2-7601-46AD-A1A7-2F3187FC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ListParagraph">
    <w:name w:val="List Paragraph"/>
    <w:basedOn w:val="Normal"/>
    <w:uiPriority w:val="34"/>
    <w:qFormat/>
    <w:rsid w:val="00482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33"/>
  </w:style>
  <w:style w:type="paragraph" w:styleId="Footer">
    <w:name w:val="footer"/>
    <w:basedOn w:val="Normal"/>
    <w:link w:val="FooterChar"/>
    <w:uiPriority w:val="99"/>
    <w:unhideWhenUsed/>
    <w:rsid w:val="006C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33"/>
  </w:style>
  <w:style w:type="paragraph" w:customStyle="1" w:styleId="TableParagraph">
    <w:name w:val="Table Paragraph"/>
    <w:basedOn w:val="Normal"/>
    <w:uiPriority w:val="1"/>
    <w:qFormat/>
    <w:rsid w:val="00F551BC"/>
    <w:pPr>
      <w:widowControl w:val="0"/>
      <w:autoSpaceDE w:val="0"/>
      <w:autoSpaceDN w:val="0"/>
      <w:spacing w:after="0" w:line="240" w:lineRule="auto"/>
      <w:ind w:left="34"/>
    </w:pPr>
    <w:rPr>
      <w:rFonts w:ascii="Arial" w:eastAsia="Arial" w:hAnsi="Arial" w:cs="Arial"/>
      <w:sz w:val="22"/>
      <w:szCs w:val="22"/>
      <w:lang w:val="en-US" w:eastAsia="en-US" w:bidi="ar-SA"/>
    </w:rPr>
  </w:style>
  <w:style w:type="paragraph" w:styleId="NoSpacing">
    <w:name w:val="No Spacing"/>
    <w:uiPriority w:val="1"/>
    <w:qFormat/>
    <w:rsid w:val="00516380"/>
    <w:pPr>
      <w:spacing w:after="0" w:line="240" w:lineRule="auto"/>
    </w:pPr>
  </w:style>
  <w:style w:type="table" w:styleId="TableGrid">
    <w:name w:val="Table Grid"/>
    <w:basedOn w:val="TableNormal"/>
    <w:uiPriority w:val="59"/>
    <w:rsid w:val="005B50B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E3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4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47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7A98F-A3D2-43FC-AFE1-13606AF3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LabPlanning</vt:lpstr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LabPlanning</dc:title>
  <dc:creator>RUPESH-PC</dc:creator>
  <dc:description/>
  <cp:lastModifiedBy>Pujan Ajmera</cp:lastModifiedBy>
  <cp:revision>5</cp:revision>
  <cp:lastPrinted>2024-08-22T05:46:00Z</cp:lastPrinted>
  <dcterms:created xsi:type="dcterms:W3CDTF">2024-11-23T07:12:00Z</dcterms:created>
  <dcterms:modified xsi:type="dcterms:W3CDTF">2024-12-14T06:41:00Z</dcterms:modified>
</cp:coreProperties>
</file>